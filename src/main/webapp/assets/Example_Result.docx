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7609FD72" w14:textId="77777777" w:rsidTr="00CA2187">
        <w:trPr>
          <w:trHeight w:val="68"/>
        </w:trPr>
        <w:tc>
          <w:tcPr>
            <w:tcW w:w="3229" w:type="pct"/>
          </w:tcPr>
          <w:p w14:paraId="66A2D633" w14:textId="77777777" w:rsidR="00AF0CA4" w:rsidRDefault="001C0A2F">
            <w:pPr>
              <w:pStyle w:val="Title"/>
            </w:pPr>
            <w:r>
              <w:t>Nguy</w:t>
            </w:r>
            <w:r>
              <w:t>ễ</w:t>
            </w:r>
            <w:r>
              <w:t>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10004955" w14:textId="77777777" w:rsidR="00D56FB6" w:rsidRDefault="00D56FB6" w:rsidP="001E70CD">
            <w:pPr>
              <w:ind w:left="227"/>
            </w:pPr>
          </w:p>
        </w:tc>
      </w:tr>
      <w:tr w:rsidR="00D56FB6" w14:paraId="7B195357" w14:textId="77777777" w:rsidTr="00CA2187">
        <w:trPr>
          <w:trHeight w:val="1450"/>
        </w:trPr>
        <w:tc>
          <w:tcPr>
            <w:tcW w:w="3229" w:type="pct"/>
          </w:tcPr>
          <w:p w14:paraId="784CE7C3" w14:textId="77777777" w:rsidR="00AF0CA4" w:rsidRDefault="001C0A2F">
            <w:r>
              <w:t>School: DUT</w:t>
            </w:r>
          </w:p>
          <w:p w14:paraId="39640CAA" w14:textId="77777777" w:rsidR="00AF0CA4" w:rsidRDefault="001C0A2F">
            <w:r>
              <w:t>E-Mail: minh@gmail.com</w:t>
            </w:r>
          </w:p>
          <w:p w14:paraId="4E46B418" w14:textId="77777777" w:rsidR="00AF0CA4" w:rsidRDefault="001C0A2F">
            <w:r>
              <w:t>Phone: 09466721xx</w:t>
            </w:r>
            <w:bookmarkStart w:id="0" w:name="_GoBack"/>
            <w:bookmarkEnd w:id="0"/>
          </w:p>
          <w:p w14:paraId="0977CA7F" w14:textId="77777777" w:rsidR="00AF0CA4" w:rsidRDefault="001C0A2F">
            <w:r>
              <w:t>Date of Birth: 36862</w:t>
            </w:r>
          </w:p>
          <w:p w14:paraId="53A03271" w14:textId="77777777" w:rsidR="00AF0CA4" w:rsidRDefault="001C0A2F">
            <w:r>
              <w:t>Gender: Male</w:t>
            </w:r>
          </w:p>
          <w:p w14:paraId="43BBFDC1" w14:textId="77777777" w:rsidR="00AF0CA4" w:rsidRDefault="001C0A2F">
            <w:r>
              <w:t>Facebook: https://www.facebook.com/yourfacebookid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1E02B3C0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 w14:paraId="68B69009" w14:textId="77777777" w:rsidR="00AF0CA4" w:rsidRDefault="001C0A2F">
            <w:pPr>
              <w:ind w:left="226"/>
            </w:pPr>
            <w:r>
              <w:t>Self-assessment of English Proficiency: About 2/5</w:t>
            </w:r>
          </w:p>
          <w:p w14:paraId="3EC08774" w14:textId="77777777" w:rsidR="00AF0CA4" w:rsidRDefault="001C0A2F">
            <w:pPr>
              <w:ind w:left="226"/>
            </w:pPr>
            <w:r>
              <w:t xml:space="preserve">English </w:t>
            </w:r>
            <w:r>
              <w:t>Certificates: No</w:t>
            </w:r>
          </w:p>
        </w:tc>
      </w:tr>
    </w:tbl>
    <w:p w14:paraId="159F2785" w14:textId="77777777" w:rsidR="00AF0CA4" w:rsidRDefault="001C0A2F">
      <w:pPr>
        <w:pStyle w:val="Heading1"/>
      </w:pPr>
      <w:r>
        <w:t>About The Interviewee</w:t>
      </w:r>
    </w:p>
    <w:p w14:paraId="15BBD6FC" w14:textId="77777777" w:rsidR="00AF0CA4" w:rsidRDefault="001C0A2F">
      <w:pPr>
        <w:pStyle w:val="Heading2"/>
      </w:pPr>
      <w:r>
        <w:t>Experience in other Clubs or Young Union</w:t>
      </w:r>
    </w:p>
    <w:p w14:paraId="623347D4" w14:textId="77777777" w:rsidR="00AF0CA4" w:rsidRDefault="001C0A2F">
      <w:r>
        <w:t>It's Hugo English Club. The club is about connect the people that love english together.</w:t>
      </w:r>
    </w:p>
    <w:p w14:paraId="64577864" w14:textId="77777777" w:rsidR="00AF0CA4" w:rsidRDefault="001C0A2F">
      <w:pPr>
        <w:pStyle w:val="Heading2"/>
      </w:pPr>
      <w:r>
        <w:t>Talents and skills</w:t>
      </w:r>
    </w:p>
    <w:p w14:paraId="0AB26F25" w14:textId="77777777" w:rsidR="00AF0CA4" w:rsidRDefault="001C0A2F">
      <w:r>
        <w:t>Snapping photos and editing them, coding.</w:t>
      </w:r>
    </w:p>
    <w:p w14:paraId="7A5E979C" w14:textId="77777777" w:rsidR="00AF0CA4" w:rsidRDefault="001C0A2F">
      <w:pPr>
        <w:pStyle w:val="Heading2"/>
      </w:pPr>
      <w:r>
        <w:t>Hobbies and Interest</w:t>
      </w:r>
    </w:p>
    <w:p w14:paraId="19EB2C38" w14:textId="77777777" w:rsidR="00AF0CA4" w:rsidRDefault="001C0A2F">
      <w:r>
        <w:t xml:space="preserve">I'm </w:t>
      </w:r>
      <w:r>
        <w:t>love watching movies, eating my favorite snacks. Because this bring more fun into my world.</w:t>
      </w:r>
    </w:p>
    <w:p w14:paraId="6E0C0D39" w14:textId="77777777" w:rsidR="00AF0CA4" w:rsidRDefault="001C0A2F">
      <w:pPr>
        <w:pStyle w:val="Heading2"/>
      </w:pPr>
      <w:r>
        <w:t>Extracurricular activities</w:t>
      </w:r>
    </w:p>
    <w:p w14:paraId="5F643C57" w14:textId="77777777" w:rsidR="00AF0CA4" w:rsidRDefault="001C0A2F">
      <w:r>
        <w:t>No</w:t>
      </w:r>
    </w:p>
    <w:p w14:paraId="236BC088" w14:textId="77777777" w:rsidR="00AF0CA4" w:rsidRDefault="001C0A2F">
      <w:pPr>
        <w:pStyle w:val="Heading1"/>
      </w:pPr>
      <w:r>
        <w:t>Some Answered Questions</w:t>
      </w:r>
    </w:p>
    <w:p w14:paraId="77C5DC99" w14:textId="77777777" w:rsidR="00AF0CA4" w:rsidRDefault="001C0A2F">
      <w:pPr>
        <w:pStyle w:val="Heading2"/>
      </w:pPr>
      <w:r>
        <w:t>1. Why do you want to join us?</w:t>
      </w:r>
    </w:p>
    <w:p w14:paraId="7CACC673" w14:textId="77777777" w:rsidR="00AF0CA4" w:rsidRDefault="001C0A2F">
      <w:r>
        <w:t>I want to learn more about English.</w:t>
      </w:r>
    </w:p>
    <w:p w14:paraId="0B462723" w14:textId="77777777" w:rsidR="00AF0CA4" w:rsidRDefault="001C0A2F">
      <w:pPr>
        <w:pStyle w:val="Heading2"/>
      </w:pPr>
      <w:r>
        <w:t>2. How did you find out Hugo?</w:t>
      </w:r>
    </w:p>
    <w:p w14:paraId="1D5818D9" w14:textId="77777777" w:rsidR="00AF0CA4" w:rsidRDefault="001C0A2F">
      <w:r>
        <w:t>Facebook, Friend referal.</w:t>
      </w:r>
    </w:p>
    <w:p w14:paraId="57BDF9F9" w14:textId="77777777" w:rsidR="00AF0CA4" w:rsidRDefault="001C0A2F">
      <w:pPr>
        <w:pStyle w:val="Heading2"/>
      </w:pPr>
      <w:r>
        <w:t>3. If you have a chance to become a member of Hugo, what can you contribute to us?</w:t>
      </w:r>
    </w:p>
    <w:p w14:paraId="2E2BA7B0" w14:textId="77777777" w:rsidR="00AF0CA4" w:rsidRDefault="001C0A2F">
      <w:r>
        <w:t>I can contribute abilities to team activities.</w:t>
      </w:r>
    </w:p>
    <w:p w14:paraId="5BCCE9CC" w14:textId="77777777" w:rsidR="00AF0CA4" w:rsidRDefault="00AF0CA4">
      <w:pPr>
        <w:pageBreakBefore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74E72912" w14:textId="77777777" w:rsidTr="00CA2187">
        <w:trPr>
          <w:trHeight w:val="68"/>
        </w:trPr>
        <w:tc>
          <w:tcPr>
            <w:tcW w:w="3229" w:type="pct"/>
          </w:tcPr>
          <w:p w14:paraId="5F320F4C" w14:textId="77777777" w:rsidR="00AF0CA4" w:rsidRDefault="001C0A2F">
            <w:pPr>
              <w:pStyle w:val="Title"/>
            </w:pPr>
            <w:r>
              <w:t>Tr</w:t>
            </w:r>
            <w:r>
              <w:t>ầ</w:t>
            </w:r>
            <w:r>
              <w:t>n Qu</w:t>
            </w:r>
            <w:r>
              <w:t>ố</w:t>
            </w:r>
            <w:r>
              <w:t>c Tu</w:t>
            </w:r>
            <w:r>
              <w:t>ấ</w:t>
            </w:r>
            <w:r>
              <w:t>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1E81CECC" w14:textId="77777777" w:rsidR="00D56FB6" w:rsidRDefault="00D56FB6" w:rsidP="001E70CD">
            <w:pPr>
              <w:ind w:left="227"/>
            </w:pPr>
          </w:p>
        </w:tc>
      </w:tr>
      <w:tr w:rsidR="00D56FB6" w14:paraId="0A843DEF" w14:textId="77777777" w:rsidTr="00CA2187">
        <w:trPr>
          <w:trHeight w:val="1450"/>
        </w:trPr>
        <w:tc>
          <w:tcPr>
            <w:tcW w:w="3229" w:type="pct"/>
          </w:tcPr>
          <w:p w14:paraId="631F83E2" w14:textId="77777777" w:rsidR="00AF0CA4" w:rsidRDefault="001C0A2F">
            <w:r>
              <w:t>School: DUT</w:t>
            </w:r>
          </w:p>
          <w:p w14:paraId="4B13681E" w14:textId="77777777" w:rsidR="00AF0CA4" w:rsidRDefault="001C0A2F">
            <w:r>
              <w:t>E-Mail: minh@gmail.com</w:t>
            </w:r>
          </w:p>
          <w:p w14:paraId="428E19C5" w14:textId="77777777" w:rsidR="00AF0CA4" w:rsidRDefault="001C0A2F">
            <w:r>
              <w:t>Phone: 09862492xx</w:t>
            </w:r>
          </w:p>
          <w:p w14:paraId="607F705C" w14:textId="77777777" w:rsidR="00AF0CA4" w:rsidRDefault="001C0A2F">
            <w:r>
              <w:t>Date of Birth: 36757</w:t>
            </w:r>
          </w:p>
          <w:p w14:paraId="14065271" w14:textId="77777777" w:rsidR="00AF0CA4" w:rsidRDefault="001C0A2F">
            <w:r>
              <w:t>Gender: Male</w:t>
            </w:r>
          </w:p>
          <w:p w14:paraId="5195646F" w14:textId="77777777" w:rsidR="00AF0CA4" w:rsidRDefault="001C0A2F">
            <w:r>
              <w:t xml:space="preserve">Facebook: </w:t>
            </w:r>
            <w:r>
              <w:t>https://www.facebook.com/yourfacebookid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6B3AD6AE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 w14:paraId="4B4AC1AE" w14:textId="77777777" w:rsidR="00AF0CA4" w:rsidRDefault="001C0A2F">
            <w:pPr>
              <w:ind w:left="226"/>
            </w:pPr>
            <w:r>
              <w:t>Self-assessment of English Proficiency: About 4/5</w:t>
            </w:r>
          </w:p>
          <w:p w14:paraId="0DF4FC6B" w14:textId="77777777" w:rsidR="00AF0CA4" w:rsidRDefault="001C0A2F">
            <w:pPr>
              <w:ind w:left="226"/>
            </w:pPr>
            <w:r>
              <w:t>English Certificates: No</w:t>
            </w:r>
          </w:p>
        </w:tc>
      </w:tr>
    </w:tbl>
    <w:p w14:paraId="0E48C1FC" w14:textId="77777777" w:rsidR="00AF0CA4" w:rsidRDefault="001C0A2F">
      <w:pPr>
        <w:pStyle w:val="Heading1"/>
      </w:pPr>
      <w:r>
        <w:t>About The Interviewee</w:t>
      </w:r>
    </w:p>
    <w:p w14:paraId="184690F4" w14:textId="77777777" w:rsidR="00AF0CA4" w:rsidRDefault="001C0A2F">
      <w:pPr>
        <w:pStyle w:val="Heading2"/>
      </w:pPr>
      <w:r>
        <w:t>Experience in other Clubs or Young Union</w:t>
      </w:r>
    </w:p>
    <w:p w14:paraId="6633A127" w14:textId="77777777" w:rsidR="00AF0CA4" w:rsidRDefault="001C0A2F">
      <w:r>
        <w:t>My school's english club ,Da Nang students guitar club.</w:t>
      </w:r>
    </w:p>
    <w:p w14:paraId="65BA3E11" w14:textId="77777777" w:rsidR="00AF0CA4" w:rsidRDefault="001C0A2F">
      <w:pPr>
        <w:pStyle w:val="Heading2"/>
      </w:pPr>
      <w:r>
        <w:t>Talents and skills</w:t>
      </w:r>
    </w:p>
    <w:p w14:paraId="34EBF768" w14:textId="77777777" w:rsidR="00AF0CA4" w:rsidRDefault="001C0A2F">
      <w:r>
        <w:t>I do not dare to admit that it is a talent because i am not confident and brave enough to recommend to everyone.</w:t>
      </w:r>
    </w:p>
    <w:p w14:paraId="5B7F1377" w14:textId="77777777" w:rsidR="00AF0CA4" w:rsidRDefault="001C0A2F">
      <w:pPr>
        <w:pStyle w:val="Heading2"/>
      </w:pPr>
      <w:r>
        <w:t>Hobbies and Interest</w:t>
      </w:r>
    </w:p>
    <w:p w14:paraId="351AAF65" w14:textId="77777777" w:rsidR="00AF0CA4" w:rsidRDefault="001C0A2F">
      <w:r>
        <w:t>I'm sociable, openheard, active and enthusiastic so my hobbies is playing sport such as football, swimm</w:t>
      </w:r>
      <w:r>
        <w:t>ing and athletics.</w:t>
      </w:r>
    </w:p>
    <w:p w14:paraId="5BC7967F" w14:textId="77777777" w:rsidR="00AF0CA4" w:rsidRDefault="001C0A2F">
      <w:pPr>
        <w:pStyle w:val="Heading2"/>
      </w:pPr>
      <w:r>
        <w:t>Extracurricular activities</w:t>
      </w:r>
    </w:p>
    <w:p w14:paraId="12E57A0E" w14:textId="77777777" w:rsidR="00AF0CA4" w:rsidRDefault="001C0A2F">
      <w:r>
        <w:t>In 2018, a traditional camp festival in my school.</w:t>
      </w:r>
    </w:p>
    <w:p w14:paraId="08881E7E" w14:textId="77777777" w:rsidR="00AF0CA4" w:rsidRDefault="001C0A2F">
      <w:pPr>
        <w:pStyle w:val="Heading1"/>
      </w:pPr>
      <w:r>
        <w:t>Some Answered Questions</w:t>
      </w:r>
    </w:p>
    <w:p w14:paraId="69066C1D" w14:textId="77777777" w:rsidR="00AF0CA4" w:rsidRDefault="001C0A2F">
      <w:pPr>
        <w:pStyle w:val="Heading2"/>
      </w:pPr>
      <w:r>
        <w:t>1. Why do you want to join us?</w:t>
      </w:r>
    </w:p>
    <w:p w14:paraId="366E720C" w14:textId="77777777" w:rsidR="00AF0CA4" w:rsidRDefault="001C0A2F">
      <w:r>
        <w:t>Because i want level up my english.</w:t>
      </w:r>
    </w:p>
    <w:p w14:paraId="461A0436" w14:textId="77777777" w:rsidR="00AF0CA4" w:rsidRDefault="001C0A2F">
      <w:pPr>
        <w:pStyle w:val="Heading2"/>
      </w:pPr>
      <w:r>
        <w:t>2. How did you find out Hugo?</w:t>
      </w:r>
    </w:p>
    <w:p w14:paraId="6F205AE4" w14:textId="77777777" w:rsidR="00AF0CA4" w:rsidRDefault="001C0A2F">
      <w:r>
        <w:t>Facebook.</w:t>
      </w:r>
    </w:p>
    <w:p w14:paraId="474BBD69" w14:textId="77777777" w:rsidR="00AF0CA4" w:rsidRDefault="001C0A2F">
      <w:pPr>
        <w:pStyle w:val="Heading2"/>
      </w:pPr>
      <w:r>
        <w:t xml:space="preserve">3. If you have a </w:t>
      </w:r>
      <w:r>
        <w:t>chance to become a member of Hugo, what can you contribute to us?</w:t>
      </w:r>
    </w:p>
    <w:p w14:paraId="3FAE443B" w14:textId="77777777" w:rsidR="00AF0CA4" w:rsidRDefault="001C0A2F">
      <w:r>
        <w:t>As much as I can :)))</w:t>
      </w:r>
    </w:p>
    <w:p w14:paraId="1B7C522B" w14:textId="77777777" w:rsidR="00AF0CA4" w:rsidRDefault="00AF0CA4">
      <w:pPr>
        <w:pageBreakBefore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06680244" w14:textId="77777777" w:rsidTr="00CA2187">
        <w:trPr>
          <w:trHeight w:val="68"/>
        </w:trPr>
        <w:tc>
          <w:tcPr>
            <w:tcW w:w="3229" w:type="pct"/>
          </w:tcPr>
          <w:p w14:paraId="0B690115" w14:textId="77777777" w:rsidR="00AF0CA4" w:rsidRDefault="001C0A2F">
            <w:pPr>
              <w:pStyle w:val="Title"/>
            </w:pPr>
            <w:r>
              <w:t>Võ Đình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565B44B7" w14:textId="77777777" w:rsidR="00D56FB6" w:rsidRDefault="00D56FB6" w:rsidP="001E70CD">
            <w:pPr>
              <w:ind w:left="227"/>
            </w:pPr>
          </w:p>
        </w:tc>
      </w:tr>
      <w:tr w:rsidR="00D56FB6" w14:paraId="29D7A71F" w14:textId="77777777" w:rsidTr="00CA2187">
        <w:trPr>
          <w:trHeight w:val="1450"/>
        </w:trPr>
        <w:tc>
          <w:tcPr>
            <w:tcW w:w="3229" w:type="pct"/>
          </w:tcPr>
          <w:p w14:paraId="5F2B9FC0" w14:textId="77777777" w:rsidR="00AF0CA4" w:rsidRDefault="001C0A2F">
            <w:r>
              <w:t>School: DUT</w:t>
            </w:r>
          </w:p>
          <w:p w14:paraId="279C79AB" w14:textId="77777777" w:rsidR="00AF0CA4" w:rsidRDefault="001C0A2F">
            <w:r>
              <w:t>E-Mail: minh@gmail.com</w:t>
            </w:r>
          </w:p>
          <w:p w14:paraId="38F464B2" w14:textId="77777777" w:rsidR="00AF0CA4" w:rsidRDefault="001C0A2F">
            <w:r>
              <w:t>Phone: 09xxxxxxxx</w:t>
            </w:r>
          </w:p>
          <w:p w14:paraId="12C7D6C2" w14:textId="77777777" w:rsidR="00AF0CA4" w:rsidRDefault="001C0A2F">
            <w:r>
              <w:t>Date of Birth: xx/xx/2000</w:t>
            </w:r>
          </w:p>
          <w:p w14:paraId="17869F01" w14:textId="77777777" w:rsidR="00AF0CA4" w:rsidRDefault="001C0A2F">
            <w:r>
              <w:t>Gender: Male</w:t>
            </w:r>
          </w:p>
          <w:p w14:paraId="228EAAA1" w14:textId="77777777" w:rsidR="00AF0CA4" w:rsidRDefault="001C0A2F">
            <w:r>
              <w:t>Facebook: https://www.facebook.com/yourfacebookid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56349DFB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 w14:paraId="3B9D8891" w14:textId="77777777" w:rsidR="00AF0CA4" w:rsidRDefault="001C0A2F">
            <w:pPr>
              <w:ind w:left="226"/>
            </w:pPr>
            <w:r>
              <w:t>Self-assessment of English Proficiency: About 3/5</w:t>
            </w:r>
          </w:p>
          <w:p w14:paraId="258CE91C" w14:textId="77777777" w:rsidR="00AF0CA4" w:rsidRDefault="001C0A2F">
            <w:pPr>
              <w:ind w:left="226"/>
            </w:pPr>
            <w:r>
              <w:t>English Certificates: No</w:t>
            </w:r>
          </w:p>
        </w:tc>
      </w:tr>
    </w:tbl>
    <w:p w14:paraId="513322D5" w14:textId="77777777" w:rsidR="00AF0CA4" w:rsidRDefault="001C0A2F">
      <w:pPr>
        <w:pStyle w:val="Heading1"/>
      </w:pPr>
      <w:r>
        <w:t xml:space="preserve">About The </w:t>
      </w:r>
      <w:r>
        <w:t>Interviewee</w:t>
      </w:r>
    </w:p>
    <w:p w14:paraId="31CC25AA" w14:textId="77777777" w:rsidR="00AF0CA4" w:rsidRDefault="001C0A2F">
      <w:pPr>
        <w:pStyle w:val="Heading2"/>
      </w:pPr>
      <w:r>
        <w:t>Experience in other Clubs or Young Union</w:t>
      </w:r>
    </w:p>
    <w:p w14:paraId="7FCDADE4" w14:textId="77777777" w:rsidR="00AF0CA4" w:rsidRDefault="001C0A2F">
      <w:r>
        <w:t>No</w:t>
      </w:r>
    </w:p>
    <w:p w14:paraId="1094FA71" w14:textId="77777777" w:rsidR="00AF0CA4" w:rsidRDefault="001C0A2F">
      <w:pPr>
        <w:pStyle w:val="Heading2"/>
      </w:pPr>
      <w:r>
        <w:t>Talents and skills</w:t>
      </w:r>
    </w:p>
    <w:p w14:paraId="3E588935" w14:textId="77777777" w:rsidR="00AF0CA4" w:rsidRDefault="001C0A2F">
      <w:r>
        <w:t>I'm not excelled at singing but I love singing.</w:t>
      </w:r>
    </w:p>
    <w:p w14:paraId="65948D05" w14:textId="77777777" w:rsidR="00AF0CA4" w:rsidRDefault="001C0A2F">
      <w:pPr>
        <w:pStyle w:val="Heading2"/>
      </w:pPr>
      <w:r>
        <w:t>Hobbies and Interest</w:t>
      </w:r>
    </w:p>
    <w:p w14:paraId="0EF2DFB2" w14:textId="77777777" w:rsidR="00AF0CA4" w:rsidRDefault="001C0A2F">
      <w:r>
        <w:t>I'm a big fan of sports, especially football. I'm an IT-er so I love coding as well.</w:t>
      </w:r>
    </w:p>
    <w:p w14:paraId="167C7234" w14:textId="77777777" w:rsidR="00AF0CA4" w:rsidRDefault="001C0A2F">
      <w:pPr>
        <w:pStyle w:val="Heading2"/>
      </w:pPr>
      <w:r>
        <w:t>Extracurricular activities</w:t>
      </w:r>
    </w:p>
    <w:p w14:paraId="3F35F3C1" w14:textId="77777777" w:rsidR="00AF0CA4" w:rsidRDefault="001C0A2F">
      <w:r>
        <w:t>Actually, I haven't joined any large extracurricular activity.</w:t>
      </w:r>
    </w:p>
    <w:p w14:paraId="13D51C2A" w14:textId="77777777" w:rsidR="00AF0CA4" w:rsidRDefault="001C0A2F">
      <w:pPr>
        <w:pStyle w:val="Heading1"/>
      </w:pPr>
      <w:r>
        <w:t>Some Answered Questions</w:t>
      </w:r>
    </w:p>
    <w:p w14:paraId="71A6440E" w14:textId="77777777" w:rsidR="00AF0CA4" w:rsidRDefault="001C0A2F">
      <w:pPr>
        <w:pStyle w:val="Heading2"/>
      </w:pPr>
      <w:r>
        <w:t>1. Why do you want to join us?</w:t>
      </w:r>
    </w:p>
    <w:p w14:paraId="128DD442" w14:textId="77777777" w:rsidR="00AF0CA4" w:rsidRDefault="001C0A2F">
      <w:r>
        <w:t>Improve english skill and get a girlfriend.</w:t>
      </w:r>
    </w:p>
    <w:p w14:paraId="6614B586" w14:textId="77777777" w:rsidR="00AF0CA4" w:rsidRDefault="001C0A2F">
      <w:pPr>
        <w:pStyle w:val="Heading2"/>
      </w:pPr>
      <w:r>
        <w:t>2. How did you find out Hugo?</w:t>
      </w:r>
    </w:p>
    <w:p w14:paraId="4384D5CF" w14:textId="77777777" w:rsidR="00AF0CA4" w:rsidRDefault="001C0A2F">
      <w:r>
        <w:t>Facebook.</w:t>
      </w:r>
    </w:p>
    <w:p w14:paraId="5A0B30E7" w14:textId="77777777" w:rsidR="00AF0CA4" w:rsidRDefault="001C0A2F">
      <w:pPr>
        <w:pStyle w:val="Heading2"/>
      </w:pPr>
      <w:r>
        <w:t xml:space="preserve">3. If you have a chance to become a member of </w:t>
      </w:r>
      <w:r>
        <w:t>Hugo, what can you contribute to us?</w:t>
      </w:r>
    </w:p>
    <w:p w14:paraId="7A5FEB6D" w14:textId="77777777" w:rsidR="00AF0CA4" w:rsidRDefault="001C0A2F">
      <w:r>
        <w:t>I’ll trying to do anything that could make your club better.</w:t>
      </w:r>
    </w:p>
    <w:sectPr w:rsidR="00AF0CA4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1E921" w14:textId="77777777" w:rsidR="002111AA" w:rsidRDefault="002111AA" w:rsidP="00002BDA">
      <w:pPr>
        <w:spacing w:line="240" w:lineRule="auto"/>
      </w:pPr>
      <w:r>
        <w:separator/>
      </w:r>
    </w:p>
  </w:endnote>
  <w:endnote w:type="continuationSeparator" w:id="0">
    <w:p w14:paraId="0535F1AF" w14:textId="77777777" w:rsidR="002111AA" w:rsidRDefault="002111AA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F237F" w14:textId="77777777" w:rsidR="001651B1" w:rsidRDefault="001651B1">
    <w:pPr>
      <w:pStyle w:val="Footer"/>
    </w:pPr>
    <w:r w:rsidRPr="001651B1">
      <w:rPr>
        <w:b/>
        <w:bCs/>
        <w:color w:val="808080" w:themeColor="background1" w:themeShade="80"/>
      </w:rPr>
      <w:t>Light Up Your Fire!</w:t>
    </w:r>
    <w:r w:rsidRPr="001651B1">
      <w:rPr>
        <w:b/>
        <w:bCs/>
      </w:rPr>
      <w:ptab w:relativeTo="margin" w:alignment="center" w:leader="none"/>
    </w:r>
    <w:r w:rsidRPr="001651B1">
      <w:rPr>
        <w:b/>
        <w:bCs/>
      </w:rPr>
      <w:ptab w:relativeTo="margin" w:alignment="right" w:leader="none"/>
    </w:r>
    <w:r w:rsidRPr="001651B1">
      <w:rPr>
        <w:b/>
        <w:bCs/>
        <w:color w:val="808080" w:themeColor="background1" w:themeShade="80"/>
      </w:rPr>
      <w:fldChar w:fldCharType="begin"/>
    </w:r>
    <w:r w:rsidRPr="001651B1">
      <w:rPr>
        <w:b/>
        <w:bCs/>
        <w:color w:val="808080" w:themeColor="background1" w:themeShade="80"/>
      </w:rPr>
      <w:instrText xml:space="preserve"> PAGE   \* MERGEFORMAT </w:instrText>
    </w:r>
    <w:r w:rsidRPr="001651B1">
      <w:rPr>
        <w:b/>
        <w:bCs/>
        <w:color w:val="808080" w:themeColor="background1" w:themeShade="80"/>
      </w:rPr>
      <w:fldChar w:fldCharType="separate"/>
    </w:r>
    <w:r>
      <w:rPr>
        <w:b/>
        <w:bCs/>
        <w:color w:val="808080" w:themeColor="background1" w:themeShade="80"/>
      </w:rPr>
      <w:t>1</w:t>
    </w:r>
    <w:r w:rsidRPr="001651B1">
      <w:rPr>
        <w:b/>
        <w:bCs/>
        <w:noProof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AF69C" w14:textId="77777777" w:rsidR="004E71B7" w:rsidRPr="001651B1" w:rsidRDefault="001651B1" w:rsidP="001651B1">
    <w:pPr>
      <w:pStyle w:val="Footer"/>
      <w:rPr>
        <w:b/>
        <w:bCs/>
      </w:rPr>
    </w:pPr>
    <w:r w:rsidRPr="001651B1">
      <w:rPr>
        <w:b/>
        <w:bCs/>
        <w:color w:val="808080" w:themeColor="background1" w:themeShade="80"/>
      </w:rPr>
      <w:t>Light Up Your Fire!</w:t>
    </w:r>
    <w:r w:rsidRPr="001651B1">
      <w:rPr>
        <w:b/>
        <w:bCs/>
      </w:rPr>
      <w:ptab w:relativeTo="margin" w:alignment="center" w:leader="none"/>
    </w:r>
    <w:r w:rsidRPr="001651B1">
      <w:rPr>
        <w:b/>
        <w:bCs/>
      </w:rPr>
      <w:ptab w:relativeTo="margin" w:alignment="right" w:leader="none"/>
    </w:r>
    <w:r w:rsidRPr="001651B1">
      <w:rPr>
        <w:b/>
        <w:bCs/>
        <w:color w:val="808080" w:themeColor="background1" w:themeShade="80"/>
      </w:rPr>
      <w:fldChar w:fldCharType="begin"/>
    </w:r>
    <w:r w:rsidRPr="001651B1">
      <w:rPr>
        <w:b/>
        <w:bCs/>
        <w:color w:val="808080" w:themeColor="background1" w:themeShade="80"/>
      </w:rPr>
      <w:instrText xml:space="preserve"> PAGE   \* MERGEFORMAT </w:instrText>
    </w:r>
    <w:r w:rsidRPr="001651B1">
      <w:rPr>
        <w:b/>
        <w:bCs/>
        <w:color w:val="808080" w:themeColor="background1" w:themeShade="80"/>
      </w:rPr>
      <w:fldChar w:fldCharType="separate"/>
    </w:r>
    <w:r w:rsidRPr="001651B1">
      <w:rPr>
        <w:b/>
        <w:bCs/>
        <w:noProof/>
        <w:color w:val="808080" w:themeColor="background1" w:themeShade="80"/>
      </w:rPr>
      <w:t>1</w:t>
    </w:r>
    <w:r w:rsidRPr="001651B1">
      <w:rPr>
        <w:b/>
        <w:bCs/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402EA" w14:textId="77777777" w:rsidR="002111AA" w:rsidRDefault="002111AA" w:rsidP="00002BDA">
      <w:pPr>
        <w:spacing w:line="240" w:lineRule="auto"/>
      </w:pPr>
      <w:r>
        <w:separator/>
      </w:r>
    </w:p>
  </w:footnote>
  <w:footnote w:type="continuationSeparator" w:id="0">
    <w:p w14:paraId="5B2F350D" w14:textId="77777777" w:rsidR="002111AA" w:rsidRDefault="002111AA" w:rsidP="00002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76E81" w14:textId="77777777" w:rsidR="001651B1" w:rsidRDefault="00922412" w:rsidP="001651B1">
    <w:pPr>
      <w:pStyle w:val="Header"/>
      <w:jc w:val="right"/>
    </w:pPr>
    <w:r w:rsidRPr="001651B1"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09EECB3" wp14:editId="1BEB7B73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806999" cy="10053457"/>
              <wp:effectExtent l="0" t="0" r="3810" b="508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6999" cy="10053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732315" id="Rectangle 5" o:spid="_x0000_s1026" style="position:absolute;margin-left:563.5pt;margin-top:-36pt;width:614.7pt;height:791.6pt;z-index:-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82WrogIAAMUFAAAOAAAAZHJzL2Uyb0RvYy54bWysVE1v2zAMvQ/YfxB0X+1kTZsEdYqgRYcB XVu0HXpWZSk2IImapMTJfv0oyXG/dxh2kUWKfCSfSZ6cbrUiG+F8C6aio4OSEmE41K1ZVfTn/cWX KSU+MFMzBUZUdCc8PV18/nTS2bkYQwOqFo4giPHzzla0CcHOi8LzRmjmD8AKg48SnGYBRbcqasc6 RNeqGJflUdGBq60DLrxH7Xl+pIuEL6Xg4VpKLwJRFcXcQjpdOh/jWSxO2HzlmG1a3qfB/iELzVqD QQeocxYYWbv2DZRuuQMPMhxw0AVI2XKRasBqRuWrau4aZkWqBcnxdqDJ/z9YfrW5caStKzqhxDCN v+gWSWNmpQSZRHo66+dodWdvXC95vMZat9Lp+MUqyDZRuhsoFdtAOCqPp+XRbDajhOPbqCwnXw8n xxG2ePK3zodvAjSJl4o6jJ+4ZJtLH7Lp3iSG86Da+qJVKgmxUcSZcmTD8BczzoUJo+Su1voH1FmP rVL2PxvV2BJZPd2rMZvUchEp5fYiiDIxlIEYNOcTNUVkJnORbmGnRLRT5lZIpBSrH6dEBuS3OfqG 1SKrJx/mkgAjssT4A3Yu8gPsnGVvH11FmoXBufxbYtl58EiRwYTBWbcG3HsACpnvI2f7PUmZmsjS I9Q7bDgHeRK95Rct/vVL5sMNczh6OKS4TsI1HlJBV1Hob5Q04H6/p4/2OBH4SkmHo1xR/2vNnKBE fTc4K7PR4WGc/SRg+41RcM9fHp+/mLU+A2ylES4uy9M12ge1v0oH+gG3zjJGxSdmOMauKA9uL5yF vGJwb3GxXCYznHfLwqW5szyCR1ZjV99vH5izfesHHJsr2I89m7+agGwbPQ0s1wFkm8bjideeb9wV qYn7vRaX0XM5WT1t38UfAAAA//8DAFBLAwQUAAYACAAAACEAwFS12uEAAAAKAQAADwAAAGRycy9k b3ducmV2LnhtbEyPX0vDMBTF3wW/Q7iCb1va4p+tNh0iTHAIYqcw39ImttXkpiRZW7+9d0/6di7n cO7vFJvZGjZqH3qHAtJlAkxj41SPrYC3/XaxAhaiRCWNQy3gRwfYlOdnhcyVm/BVj1VsGZVgyKWA LsYh5zw0nbYyLN2gkbxP562MdPqWKy8nKreGZ0lyw63skT50ctAPnW6+q6MVsK/C1+Puw7+Pu6f6 5ZCszPNUbYW4vJjv74BFPce/MJzwCR1KYqrdEVVgRgANiQIWtxmJk51l6ytgNanrNM2AlwX/P6H8 BQAA//8DAFBLAQItABQABgAIAAAAIQC2gziS/gAAAOEBAAATAAAAAAAAAAAAAAAAAAAAAABbQ29u dGVudF9UeXBlc10ueG1sUEsBAi0AFAAGAAgAAAAhADj9If/WAAAAlAEAAAsAAAAAAAAAAAAAAAAA LwEAAF9yZWxzLy5yZWxzUEsBAi0AFAAGAAgAAAAhAAPzZauiAgAAxQUAAA4AAAAAAAAAAAAAAAAA LgIAAGRycy9lMm9Eb2MueG1sUEsBAi0AFAAGAAgAAAAhAMBUtdrhAAAACgEAAA8AAAAAAAAAAAAA AAAA/AQAAGRycy9kb3ducmV2LnhtbFBLBQYAAAAABAAEAPMAAAAKBgAAAAA= " fillcolor="#edf6f7 [660]" stroked="f" strokeweight="1pt">
              <w10:wrap anchorx="page"/>
            </v:rect>
          </w:pict>
        </mc:Fallback>
      </mc:AlternateContent>
    </w:r>
    <w:r w:rsidR="001651B1" w:rsidRPr="001651B1">
      <w:rPr>
        <w:b/>
        <w:bCs/>
        <w:color w:val="808080" w:themeColor="background1" w:themeShade="80"/>
      </w:rPr>
      <w:t>Hugo English Club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8EDC4" w14:textId="77777777" w:rsidR="001651B1" w:rsidRPr="001651B1" w:rsidRDefault="001651B1" w:rsidP="001651B1">
    <w:pPr>
      <w:pStyle w:val="Header"/>
      <w:jc w:val="right"/>
      <w:rPr>
        <w:b/>
        <w:bCs/>
      </w:rPr>
    </w:pPr>
    <w:r w:rsidRPr="001651B1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EBBE53" wp14:editId="75F13DEE">
              <wp:simplePos x="0" y="0"/>
              <wp:positionH relativeFrom="page">
                <wp:align>right</wp:align>
              </wp:positionH>
              <wp:positionV relativeFrom="paragraph">
                <wp:posOffset>-457488</wp:posOffset>
              </wp:positionV>
              <wp:extent cx="7771019" cy="10055637"/>
              <wp:effectExtent l="0" t="0" r="1905" b="31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1019" cy="1005563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9D2842" id="Rectangle 4" o:spid="_x0000_s1026" style="position:absolute;margin-left:560.7pt;margin-top:-36pt;width:611.9pt;height:791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rV0SpAIAAMUFAAAOAAAAZHJzL2Uyb0RvYy54bWysVFFPGzEMfp+0/xDlfdxd11KouKIKxDSJ AQImnkMuaU9K4ixJe+1+/ZzkehTG9jDtJRc79mf7O9tn51utyEY434KpaXVUUiIMh6Y1y5p+f7z6 dEKJD8w0TIERNd0JT8/nHz+cdXYmRrAC1QhHEMT4WWdrugrBzorC85XQzB+BFQYfJTjNAopuWTSO dYiuVTEqy+OiA9dYB1x4j9rL/EjnCV9KwcOtlF4EomqKuYV0unQ+x7OYn7HZ0jG7anmfBvuHLDRr DQYdoC5ZYGTt2t+gdMsdeJDhiIMuQMqWi1QDVlOVb6p5WDErUi1IjrcDTf7/wfKbzZ0jbVPTMSWG afxF90gaM0slyDjS01k/Q6sHe+d6yeM11rqVTscvVkG2idLdQKnYBsJROZ1Oq7I6pYTjW1WWk8nx 52mELV78rfPhiwBN4qWmDuMnLtnm2odsujeJ4TyotrlqlUpCbBRxoRzZMPzFjHNhwii5q7X+Bk3W Y6uU/c9GNbZEVp/s1ZhNarmIlHJ7FUSZGMpADJrziZoiMpO5SLewUyLaKXMvJFKK1edEBuTDHKuU o1+xRmT15I+5JMCILDH+gN0DvFd/1RPc20dXkWZhcC5z9L85Dx4pMpgwOOvWgHsPQIUhcrbfk5Sp iSw9Q7PDhnOQJ9FbftXiX79mPtwxh6OHQ4rrJNziIRV0NYX+RskK3M/39NEeJwJfKelwlGvqf6yZ E5SorwZn5bQaj+PsJ2E8mY5QcIcvz4cvZq0vAFupwsVlebpG+6D2V+lAP+HWWcSo+MQMx9g15cHt hYuQVwzuLS4Wi2SG825ZuDYPlkfwyGrs6sftE3O2b/2AY3MD+7FnszcTkG2jp4HFOoBs03i88Nrz jbsiNXG/1+IyOpST1cv2nf8CAAD//wMAUEsDBBQABgAIAAAAIQCsU/L54AAAAAoBAAAPAAAAZHJz L2Rvd25yZXYueG1sTI/dSsNAEIXvBd9hGcEbaTfZ1v7EbIoUBEGomPoA22TcBLOzIbtN49s7vdK7 M5zDmfPlu8l1YsQhtJ40pPMEBFLl65ashs/jy2wDIkRDtek8oYYfDLArbm9yk9X+Qh84ltEKLqGQ GQ1NjH0mZagadCbMfY/E3pcfnIl8DlbWg7lwueukSpKVdKYl/tCYHvcNVt/l2WmI2/dxfFjvD7Z8 PS6UU0v7Ni21vr+bnp9ARJziXxiu83k6FLzp5M9UB9FpYJCoYbZWLK62UgtGObF6TNMVyCKX/xGK XwAAAP//AwBQSwECLQAUAAYACAAAACEAtoM4kv4AAADhAQAAEwAAAAAAAAAAAAAAAAAAAAAAW0Nv bnRlbnRfVHlwZXNdLnhtbFBLAQItABQABgAIAAAAIQA4/SH/1gAAAJQBAAALAAAAAAAAAAAAAAAA AC8BAABfcmVscy8ucmVsc1BLAQItABQABgAIAAAAIQDIrV0SpAIAAMUFAAAOAAAAAAAAAAAAAAAA AC4CAABkcnMvZTJvRG9jLnhtbFBLAQItABQABgAIAAAAIQCsU/L54AAAAAoBAAAPAAAAAAAAAAAA AAAAAP4EAABkcnMvZG93bnJldi54bWxQSwUGAAAAAAQABADzAAAACwYAAAAA " fillcolor="#fef9e6 [661]" stroked="f" strokeweight="1pt">
              <w10:wrap anchorx="page"/>
            </v:rect>
          </w:pict>
        </mc:Fallback>
      </mc:AlternateContent>
    </w:r>
    <w:r w:rsidRPr="001651B1">
      <w:rPr>
        <w:b/>
        <w:bCs/>
        <w:color w:val="808080" w:themeColor="background1" w:themeShade="80"/>
      </w:rPr>
      <w:t>Hugo English Club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F062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E258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16A3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4C8F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DC0EB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C65B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4415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E26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28E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7EE9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9B"/>
    <w:rsid w:val="00002BDA"/>
    <w:rsid w:val="0001297B"/>
    <w:rsid w:val="00013852"/>
    <w:rsid w:val="00054D51"/>
    <w:rsid w:val="00066285"/>
    <w:rsid w:val="00085E43"/>
    <w:rsid w:val="000B30CE"/>
    <w:rsid w:val="001322F0"/>
    <w:rsid w:val="001651B1"/>
    <w:rsid w:val="0019615E"/>
    <w:rsid w:val="001C0A2F"/>
    <w:rsid w:val="001D252F"/>
    <w:rsid w:val="001E2C15"/>
    <w:rsid w:val="001E70CD"/>
    <w:rsid w:val="002111AA"/>
    <w:rsid w:val="00266998"/>
    <w:rsid w:val="002847DF"/>
    <w:rsid w:val="0029683B"/>
    <w:rsid w:val="002B149D"/>
    <w:rsid w:val="00340C75"/>
    <w:rsid w:val="003E6D64"/>
    <w:rsid w:val="003F17A7"/>
    <w:rsid w:val="00405BF7"/>
    <w:rsid w:val="0041151A"/>
    <w:rsid w:val="004E70F7"/>
    <w:rsid w:val="004E71B7"/>
    <w:rsid w:val="005201F1"/>
    <w:rsid w:val="00541F8A"/>
    <w:rsid w:val="005530CD"/>
    <w:rsid w:val="00587FAC"/>
    <w:rsid w:val="005A50E1"/>
    <w:rsid w:val="005D49CA"/>
    <w:rsid w:val="00614E9B"/>
    <w:rsid w:val="0066757D"/>
    <w:rsid w:val="0067472D"/>
    <w:rsid w:val="00691E12"/>
    <w:rsid w:val="006D468D"/>
    <w:rsid w:val="0070488B"/>
    <w:rsid w:val="0073343C"/>
    <w:rsid w:val="007466F4"/>
    <w:rsid w:val="00747FFA"/>
    <w:rsid w:val="007B3045"/>
    <w:rsid w:val="007F3102"/>
    <w:rsid w:val="00832761"/>
    <w:rsid w:val="008413A3"/>
    <w:rsid w:val="00851431"/>
    <w:rsid w:val="00852A18"/>
    <w:rsid w:val="008539E9"/>
    <w:rsid w:val="0086291E"/>
    <w:rsid w:val="008F0C73"/>
    <w:rsid w:val="00922412"/>
    <w:rsid w:val="009C4535"/>
    <w:rsid w:val="009C6F7E"/>
    <w:rsid w:val="00A635D5"/>
    <w:rsid w:val="00A80449"/>
    <w:rsid w:val="00A82BDF"/>
    <w:rsid w:val="00A82D03"/>
    <w:rsid w:val="00AC3720"/>
    <w:rsid w:val="00AD5E24"/>
    <w:rsid w:val="00AF0CA4"/>
    <w:rsid w:val="00B2034F"/>
    <w:rsid w:val="00B80EE9"/>
    <w:rsid w:val="00BB15C7"/>
    <w:rsid w:val="00C0129B"/>
    <w:rsid w:val="00C412FE"/>
    <w:rsid w:val="00C8183F"/>
    <w:rsid w:val="00C83E97"/>
    <w:rsid w:val="00C943F3"/>
    <w:rsid w:val="00CA2187"/>
    <w:rsid w:val="00CD076B"/>
    <w:rsid w:val="00D00539"/>
    <w:rsid w:val="00D03CFE"/>
    <w:rsid w:val="00D06520"/>
    <w:rsid w:val="00D1253F"/>
    <w:rsid w:val="00D136DC"/>
    <w:rsid w:val="00D56FB6"/>
    <w:rsid w:val="00DB2B64"/>
    <w:rsid w:val="00DE0924"/>
    <w:rsid w:val="00E6525B"/>
    <w:rsid w:val="00E93F11"/>
    <w:rsid w:val="00EA7BEC"/>
    <w:rsid w:val="00ED6E70"/>
    <w:rsid w:val="00EE0D8C"/>
    <w:rsid w:val="00EF10F2"/>
    <w:rsid w:val="00F02D66"/>
    <w:rsid w:val="00F41ACF"/>
    <w:rsid w:val="00F5689F"/>
    <w:rsid w:val="00F7064C"/>
    <w:rsid w:val="00FB7EED"/>
    <w:rsid w:val="00FE0601"/>
    <w:rsid w:val="00FE25DD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933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5C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3102"/>
    <w:pPr>
      <w:spacing w:before="320"/>
      <w:outlineLvl w:val="0"/>
    </w:pPr>
    <w:rPr>
      <w:rFonts w:asciiTheme="majorHAnsi" w:hAnsiTheme="majorHAnsi"/>
      <w:b/>
      <w:spacing w:val="-16"/>
      <w:sz w:val="4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F0C73"/>
    <w:pPr>
      <w:spacing w:before="120" w:after="40" w:line="240" w:lineRule="auto"/>
      <w:outlineLvl w:val="1"/>
    </w:pPr>
    <w:rPr>
      <w:b/>
      <w:sz w:val="24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6628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4B1B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6628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7C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6628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6628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6628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F3102"/>
    <w:rPr>
      <w:rFonts w:asciiTheme="majorHAnsi" w:eastAsia="Arial" w:hAnsiTheme="majorHAnsi" w:cs="Arial"/>
      <w:b/>
      <w:spacing w:val="-16"/>
      <w:sz w:val="4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F0C73"/>
    <w:rPr>
      <w:rFonts w:eastAsia="Arial" w:cs="Arial"/>
      <w:b/>
      <w:sz w:val="24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5689F"/>
    <w:pPr>
      <w:ind w:left="14"/>
    </w:pPr>
  </w:style>
  <w:style w:type="paragraph" w:customStyle="1" w:styleId="SkillsBullets">
    <w:name w:val="Skills Bullets"/>
    <w:basedOn w:val="BulletsSkills"/>
    <w:qFormat/>
    <w:rsid w:val="00F5689F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autoRedefine/>
    <w:uiPriority w:val="10"/>
    <w:rsid w:val="00D56FB6"/>
    <w:pPr>
      <w:spacing w:after="240" w:line="216" w:lineRule="auto"/>
      <w:outlineLvl w:val="0"/>
    </w:pPr>
    <w:rPr>
      <w:rFonts w:asciiTheme="majorHAnsi" w:hAnsiTheme="majorHAnsi"/>
      <w:b/>
      <w:sz w:val="64"/>
    </w:rPr>
  </w:style>
  <w:style w:type="character" w:customStyle="1" w:styleId="TitleChar">
    <w:name w:val="Title Char"/>
    <w:basedOn w:val="DefaultParagraphFont"/>
    <w:link w:val="Title"/>
    <w:uiPriority w:val="10"/>
    <w:rsid w:val="00D56FB6"/>
    <w:rPr>
      <w:rFonts w:asciiTheme="majorHAnsi" w:eastAsia="Arial" w:hAnsiTheme="majorHAnsi" w:cs="Arial"/>
      <w:b/>
      <w:sz w:val="64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autoRedefine/>
    <w:uiPriority w:val="11"/>
    <w:rsid w:val="0070488B"/>
    <w:rPr>
      <w:rFonts w:asciiTheme="majorHAnsi" w:hAnsiTheme="majorHAnsi"/>
      <w:b w:val="0"/>
    </w:rPr>
  </w:style>
  <w:style w:type="character" w:customStyle="1" w:styleId="SubtitleChar">
    <w:name w:val="Subtitle Char"/>
    <w:basedOn w:val="DefaultParagraphFont"/>
    <w:link w:val="Subtitle"/>
    <w:uiPriority w:val="11"/>
    <w:rsid w:val="0070488B"/>
    <w:rPr>
      <w:rFonts w:asciiTheme="majorHAnsi" w:eastAsia="Arial" w:hAnsiTheme="majorHAnsi" w:cs="Arial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28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85"/>
    <w:rPr>
      <w:rFonts w:ascii="Segoe UI" w:eastAsia="Arial" w:hAnsi="Segoe UI" w:cs="Segoe UI"/>
      <w:sz w:val="18"/>
      <w:szCs w:val="18"/>
      <w:lang w:bidi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066285"/>
  </w:style>
  <w:style w:type="paragraph" w:styleId="BlockText">
    <w:name w:val="Block Text"/>
    <w:basedOn w:val="Normal"/>
    <w:uiPriority w:val="99"/>
    <w:semiHidden/>
    <w:unhideWhenUsed/>
    <w:rsid w:val="00066285"/>
    <w:pPr>
      <w:pBdr>
        <w:top w:val="single" w:sz="2" w:space="10" w:color="A9D4DB" w:themeColor="accent1"/>
        <w:left w:val="single" w:sz="2" w:space="10" w:color="A9D4DB" w:themeColor="accent1"/>
        <w:bottom w:val="single" w:sz="2" w:space="10" w:color="A9D4DB" w:themeColor="accent1"/>
        <w:right w:val="single" w:sz="2" w:space="10" w:color="A9D4DB" w:themeColor="accent1"/>
      </w:pBdr>
      <w:ind w:left="1152" w:right="1152"/>
    </w:pPr>
    <w:rPr>
      <w:rFonts w:eastAsiaTheme="minorEastAsia" w:cstheme="minorBidi"/>
      <w:i/>
      <w:iCs/>
      <w:color w:val="A9D4D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662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66285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66285"/>
    <w:rPr>
      <w:rFonts w:eastAsia="Arial" w:cs="Arial"/>
      <w:sz w:val="16"/>
      <w:szCs w:val="16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66285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66285"/>
    <w:rPr>
      <w:rFonts w:eastAsia="Arial" w:cs="Arial"/>
      <w:sz w:val="18"/>
      <w:szCs w:val="16"/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6628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6628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6628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66285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66285"/>
    <w:rPr>
      <w:rFonts w:eastAsia="Arial" w:cs="Arial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285"/>
    <w:pPr>
      <w:spacing w:after="200" w:line="240" w:lineRule="auto"/>
    </w:pPr>
    <w:rPr>
      <w:i/>
      <w:iCs/>
      <w:color w:val="7CA65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66285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285"/>
    <w:rPr>
      <w:rFonts w:eastAsia="Arial" w:cs="Arial"/>
      <w:b/>
      <w:bCs/>
      <w:sz w:val="20"/>
      <w:szCs w:val="20"/>
      <w:lang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6285"/>
  </w:style>
  <w:style w:type="character" w:customStyle="1" w:styleId="DateChar">
    <w:name w:val="Date Char"/>
    <w:basedOn w:val="DefaultParagraphFont"/>
    <w:link w:val="Dat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6285"/>
    <w:pPr>
      <w:spacing w:line="240" w:lineRule="auto"/>
    </w:pPr>
    <w:rPr>
      <w:rFonts w:ascii="Segoe UI" w:hAnsi="Segoe UI" w:cs="Segoe UI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285"/>
    <w:rPr>
      <w:rFonts w:ascii="Segoe UI" w:eastAsia="Arial" w:hAnsi="Segoe UI" w:cs="Segoe UI"/>
      <w:sz w:val="16"/>
      <w:szCs w:val="16"/>
      <w:lang w:bidi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66285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paragraph" w:styleId="EnvelopeAddress">
    <w:name w:val="envelope address"/>
    <w:basedOn w:val="Normal"/>
    <w:uiPriority w:val="99"/>
    <w:semiHidden/>
    <w:unhideWhenUsed/>
    <w:rsid w:val="00066285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6628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85"/>
    <w:rPr>
      <w:rFonts w:asciiTheme="majorHAnsi" w:eastAsiaTheme="majorEastAsia" w:hAnsiTheme="majorHAnsi" w:cstheme="majorBidi"/>
      <w:color w:val="64B1BE" w:themeColor="accent1" w:themeShade="BF"/>
      <w:sz w:val="18"/>
      <w:szCs w:val="1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85"/>
    <w:rPr>
      <w:rFonts w:asciiTheme="majorHAnsi" w:eastAsiaTheme="majorEastAsia" w:hAnsiTheme="majorHAnsi" w:cstheme="majorBidi"/>
      <w:color w:val="397C88" w:themeColor="accent1" w:themeShade="7F"/>
      <w:sz w:val="18"/>
      <w:szCs w:val="16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85"/>
    <w:rPr>
      <w:rFonts w:asciiTheme="majorHAnsi" w:eastAsiaTheme="majorEastAsia" w:hAnsiTheme="majorHAnsi" w:cstheme="majorBidi"/>
      <w:i/>
      <w:iCs/>
      <w:color w:val="397C88" w:themeColor="accent1" w:themeShade="7F"/>
      <w:sz w:val="18"/>
      <w:szCs w:val="16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66285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66285"/>
    <w:rPr>
      <w:rFonts w:eastAsia="Arial" w:cs="Arial"/>
      <w:i/>
      <w:iCs/>
      <w:sz w:val="18"/>
      <w:szCs w:val="16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28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285"/>
    <w:rPr>
      <w:rFonts w:ascii="Consolas" w:eastAsia="Arial" w:hAnsi="Consolas" w:cs="Arial"/>
      <w:sz w:val="20"/>
      <w:szCs w:val="20"/>
      <w:lang w:bidi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66285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66285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66285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66285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66285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66285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66285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66285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66285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6628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66285"/>
    <w:pPr>
      <w:pBdr>
        <w:top w:val="single" w:sz="4" w:space="10" w:color="A9D4DB" w:themeColor="accent1"/>
        <w:bottom w:val="single" w:sz="4" w:space="10" w:color="A9D4DB" w:themeColor="accent1"/>
      </w:pBdr>
      <w:spacing w:before="360" w:after="360"/>
      <w:ind w:left="864" w:right="864"/>
      <w:jc w:val="center"/>
    </w:pPr>
    <w:rPr>
      <w:i/>
      <w:iCs/>
      <w:color w:val="A9D4D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66285"/>
    <w:rPr>
      <w:rFonts w:eastAsia="Arial" w:cs="Arial"/>
      <w:i/>
      <w:iCs/>
      <w:color w:val="A9D4DB" w:themeColor="accent1"/>
      <w:sz w:val="18"/>
      <w:szCs w:val="16"/>
      <w:lang w:bidi="en-US"/>
    </w:rPr>
  </w:style>
  <w:style w:type="paragraph" w:styleId="List">
    <w:name w:val="List"/>
    <w:basedOn w:val="Normal"/>
    <w:uiPriority w:val="99"/>
    <w:semiHidden/>
    <w:unhideWhenUsed/>
    <w:rsid w:val="0006628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6628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6628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6628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6628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66285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66285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66285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66285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66285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6628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6628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6628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6628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6628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66285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66285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66285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66285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66285"/>
    <w:pPr>
      <w:numPr>
        <w:numId w:val="1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0662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12" w:lineRule="auto"/>
    </w:pPr>
    <w:rPr>
      <w:rFonts w:ascii="Consolas" w:eastAsia="Arial" w:hAnsi="Consolas" w:cs="Arial"/>
      <w:sz w:val="20"/>
      <w:szCs w:val="20"/>
      <w:lang w:bidi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6285"/>
    <w:rPr>
      <w:rFonts w:ascii="Consolas" w:eastAsia="Arial" w:hAnsi="Consolas" w:cs="Arial"/>
      <w:sz w:val="20"/>
      <w:szCs w:val="20"/>
      <w:lang w:bidi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662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66285"/>
    <w:rPr>
      <w:rFonts w:asciiTheme="majorHAnsi" w:eastAsiaTheme="majorEastAsia" w:hAnsiTheme="majorHAnsi" w:cstheme="majorBidi"/>
      <w:sz w:val="24"/>
      <w:szCs w:val="24"/>
      <w:shd w:val="pct20" w:color="auto" w:fill="auto"/>
      <w:lang w:bidi="en-US"/>
    </w:rPr>
  </w:style>
  <w:style w:type="paragraph" w:styleId="NoSpacing">
    <w:name w:val="No Spacing"/>
    <w:uiPriority w:val="1"/>
    <w:semiHidden/>
    <w:qFormat/>
    <w:rsid w:val="00066285"/>
    <w:rPr>
      <w:rFonts w:eastAsia="Arial" w:cs="Arial"/>
      <w:sz w:val="18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06628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6628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66285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628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6285"/>
    <w:rPr>
      <w:rFonts w:ascii="Consolas" w:eastAsia="Arial" w:hAnsi="Consolas" w:cs="Arial"/>
      <w:sz w:val="21"/>
      <w:szCs w:val="21"/>
      <w:lang w:bidi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662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6285"/>
    <w:rPr>
      <w:rFonts w:eastAsia="Arial" w:cs="Arial"/>
      <w:i/>
      <w:iCs/>
      <w:color w:val="404040" w:themeColor="text1" w:themeTint="BF"/>
      <w:sz w:val="18"/>
      <w:szCs w:val="16"/>
      <w:lang w:bidi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6628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66285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66285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66285"/>
  </w:style>
  <w:style w:type="paragraph" w:styleId="TOAHeading">
    <w:name w:val="toa heading"/>
    <w:basedOn w:val="Normal"/>
    <w:next w:val="Normal"/>
    <w:uiPriority w:val="99"/>
    <w:semiHidden/>
    <w:unhideWhenUsed/>
    <w:rsid w:val="0006628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628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66285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66285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66285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66285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66285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66285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66285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66285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285"/>
    <w:pPr>
      <w:keepNext/>
      <w:keepLines/>
      <w:spacing w:before="240"/>
      <w:outlineLvl w:val="9"/>
    </w:pPr>
    <w:rPr>
      <w:rFonts w:eastAsiaTheme="majorEastAsia" w:cstheme="majorBidi"/>
      <w:b w:val="0"/>
      <w:color w:val="64B1BE" w:themeColor="accent1" w:themeShade="BF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mi\AppData\Roaming\Microsoft\Templates\Impact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5DC67F-783D-49D2-8F0F-BAC1F79E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cover letter.dotx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2021-11-26T02:07:00Z</dcterms:created>
  <dcterms:modified xsi:type="dcterms:W3CDTF">2021-12-01T01:51:00Z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