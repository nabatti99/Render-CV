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Phạm Văn Dũng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The University of Danang - University of Science and Technology /  Mechatronics / 20CDT2</w:t>
            </w:r>
          </w:p>
          <w:p>
            <w:pPr>
              <w:pStyle w:val="Normal"/>
            </w:pPr>
            <w:r>
              <w:t>E-Mail: dungpv00@gmail.com</w:t>
            </w:r>
          </w:p>
          <w:p>
            <w:pPr>
              <w:pStyle w:val="Normal"/>
            </w:pPr>
            <w:r>
              <w:t>Phone: 0367175477</w:t>
            </w:r>
          </w:p>
          <w:p>
            <w:pPr>
              <w:pStyle w:val="Normal"/>
            </w:pPr>
            <w:r>
              <w:t>Date of Birth: 37533</w:t>
            </w:r>
          </w:p>
          <w:p>
            <w:pPr>
              <w:pStyle w:val="Normal"/>
            </w:pPr>
            <w:r>
              <w:t>Gender: Male</w:t>
            </w:r>
          </w:p>
          <w:p>
            <w:pPr>
              <w:pStyle w:val="Normal"/>
            </w:pPr>
            <w:r>
              <w:t>Facebook: https://www.facebook.com/profile.php?id=100022563493858</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 xml:space="preserve">English certificates or English Prizes: No, in 12 year i just learned science subjects </w:t>
            </w:r>
          </w:p>
        </w:tc>
      </w:tr>
    </w:tbl>
    <w:p>
      <w:pPr>
        <w:pStyle w:val="Heading1"/>
      </w:pPr>
      <w:r>
        <w:t>About The Interviewee</w:t>
      </w:r>
    </w:p>
    <w:p>
      <w:pPr>
        <w:pStyle w:val="Heading2"/>
      </w:pPr>
      <w:r>
        <w:t>Experience in other Clubs or Young Union</w:t>
      </w:r>
    </w:p>
    <w:p>
      <w:pPr>
        <w:pStyle w:val="Normal"/>
      </w:pPr>
      <w:r>
        <w:t>No, but maybe hugo english will be my first club ( if i can pass TT)</w:t>
      </w:r>
    </w:p>
    <w:p>
      <w:pPr>
        <w:pStyle w:val="Heading2"/>
      </w:pPr>
      <w:r>
        <w:t>Hobbies and Interests</w:t>
      </w:r>
    </w:p>
    <w:p>
      <w:pPr>
        <w:pStyle w:val="Normal"/>
      </w:pPr>
      <w:r>
        <w:t>Hmmm i dont know. Maybe draw</w:t>
      </w:r>
    </w:p>
    <w:p>
      <w:pPr>
        <w:pStyle w:val="Heading2"/>
      </w:pPr>
      <w:r>
        <w:t>Extracurricular activities</w:t>
      </w:r>
    </w:p>
    <w:p>
      <w:pPr>
        <w:pStyle w:val="Normal"/>
      </w:pPr>
      <w:r>
        <w:t>2019 - camp in my high school - social skill and teamwork ( i love this time).</w:t>
      </w:r>
    </w:p>
    <w:p>
      <w:pPr>
        <w:pStyle w:val="Heading2"/>
      </w:pPr>
      <w:r>
        <w:t>Talents or Skills</w:t>
      </w:r>
    </w:p>
    <w:p>
      <w:pPr>
        <w:pStyle w:val="Normal"/>
      </w:pPr>
      <w:r>
        <w:t>Hmmm i dont know. Maybe draw</w:t>
      </w:r>
    </w:p>
    <w:p>
      <w:pPr>
        <w:pStyle w:val="Heading1"/>
      </w:pPr>
      <w:r>
        <w:t>Some Answered Questions</w:t>
      </w:r>
    </w:p>
    <w:p>
      <w:pPr>
        <w:pStyle w:val="Heading2"/>
      </w:pPr>
      <w:r>
        <w:t>1. Why do you want to join us?</w:t>
      </w:r>
    </w:p>
    <w:p>
      <w:pPr>
        <w:pStyle w:val="Normal"/>
      </w:pPr>
      <w:r>
        <w:t>Cause I want have a home where i can improve my English comunication skills</w:t>
      </w:r>
    </w:p>
    <w:p>
      <w:pPr>
        <w:pStyle w:val="Heading2"/>
      </w:pPr>
      <w:r>
        <w:t>3. If you have a chance to become a member of Hugo, what can you contribute to us?</w:t>
      </w:r>
    </w:p>
    <w:p>
      <w:pPr>
        <w:pStyle w:val="Normal"/>
      </w:pPr>
      <w:r>
        <w:t xml:space="preserve">Hmmm its really hard to answer. I dont know much about ur activities... But I will do what i can. </w:t>
      </w:r>
    </w:p>
    <w:p>
      <w:pPr>
        <w:pStyle w:val="Heading2"/>
      </w:pPr>
      <w:r>
        <w:t>4. What is your opinion about our topic of this recruitment: “Reburn your fire”?</w:t>
      </w:r>
    </w:p>
    <w:p>
      <w:pPr>
        <w:pStyle w:val="Normal"/>
      </w:pPr>
      <w:r>
        <w:t>Hmmm my English really bad... so i will write what i can. In my opinion, this topic is really good to new student. Cause after the University entrance exam, the fire in me is not like before. But maybe my decision(-join this club) will reburn my fire and change myself better. Sorry i can continue write :(( this is my ability</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Tang Le Thanh Tu</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20TCLC_DT4</w:t>
            </w:r>
          </w:p>
          <w:p>
            <w:pPr>
              <w:pStyle w:val="Normal"/>
            </w:pPr>
            <w:r>
              <w:t>E-Mail: lethanhtu164@gmail.com</w:t>
            </w:r>
          </w:p>
          <w:p>
            <w:pPr>
              <w:pStyle w:val="Normal"/>
            </w:pPr>
            <w:r>
              <w:t>Phone: 0935409092</w:t>
            </w:r>
          </w:p>
          <w:p>
            <w:pPr>
              <w:pStyle w:val="Normal"/>
            </w:pPr>
            <w:r>
              <w:t>Date of Birth: 37362</w:t>
            </w:r>
          </w:p>
          <w:p>
            <w:pPr>
              <w:pStyle w:val="Normal"/>
            </w:pPr>
            <w:r>
              <w:t>Gender: Female</w:t>
            </w:r>
          </w:p>
          <w:p>
            <w:pPr>
              <w:pStyle w:val="Normal"/>
            </w:pPr>
            <w:r>
              <w:t>Facebook: https://www.facebook.com/nhisogood/</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https://drive.google.com/file/d/1Xlvk8812l7MrXONWVlzj7GRQ2k65WskY/view?usp=sharing</w:t>
            </w:r>
          </w:p>
        </w:tc>
      </w:tr>
    </w:tbl>
    <w:p>
      <w:pPr>
        <w:pStyle w:val="Heading1"/>
      </w:pPr>
      <w:r>
        <w:t>About The Interviewee</w:t>
      </w:r>
    </w:p>
    <w:p>
      <w:pPr>
        <w:pStyle w:val="Heading2"/>
      </w:pPr>
      <w:r>
        <w:t>Experience in other Clubs or Young Union</w:t>
      </w:r>
    </w:p>
    <w:p>
      <w:pPr>
        <w:pStyle w:val="Normal"/>
      </w:pPr>
      <w:r>
        <w:t>Nope, this is the first time I've intended to join a club cause my old high school have a few clubs and absolutely those aren't what I like</w:t>
      </w:r>
    </w:p>
    <w:p>
      <w:pPr>
        <w:pStyle w:val="Heading2"/>
      </w:pPr>
      <w:r>
        <w:t>Hobbies and Interests</w:t>
      </w:r>
    </w:p>
    <w:p>
      <w:pPr>
        <w:pStyle w:val="Normal"/>
      </w:pPr>
      <w:r>
        <w:t>I don't have any special talents to show you guys but I have an enthusiastic heart coming here to be a part of Hugo!!</w:t>
      </w:r>
    </w:p>
    <w:p>
      <w:pPr>
        <w:pStyle w:val="Heading2"/>
      </w:pPr>
      <w:r>
        <w:t>Extracurricular activities</w:t>
      </w:r>
    </w:p>
    <w:p>
      <w:pPr>
        <w:pStyle w:val="Normal"/>
      </w:pPr>
      <w:r>
        <w:t>I'm a freshman so yeah I don't have any point =))</w:t>
      </w:r>
    </w:p>
    <w:p>
      <w:pPr>
        <w:pStyle w:val="Heading2"/>
      </w:pPr>
      <w:r>
        <w:t>Talents or Skills</w:t>
      </w:r>
    </w:p>
    <w:p>
      <w:pPr>
        <w:pStyle w:val="Normal"/>
      </w:pPr>
      <w:r>
        <w:t>I don't have any special talents to show you guys but I have an enthusiastic heart coming here to be a part of Hugo!!</w:t>
      </w:r>
    </w:p>
    <w:p>
      <w:pPr>
        <w:pStyle w:val="Heading1"/>
      </w:pPr>
      <w:r>
        <w:t>Some Answered Questions</w:t>
      </w:r>
    </w:p>
    <w:p>
      <w:pPr>
        <w:pStyle w:val="Heading2"/>
      </w:pPr>
      <w:r>
        <w:t>1. Why do you want to join us?</w:t>
      </w:r>
    </w:p>
    <w:p>
      <w:pPr>
        <w:pStyle w:val="Normal"/>
      </w:pPr>
      <w:r>
        <w:t>I want to broaden the horizon about English, make friends and enlarge the relationship with people who have the same passion for English like me.</w:t>
      </w:r>
    </w:p>
    <w:p>
      <w:pPr>
        <w:pStyle w:val="Heading2"/>
      </w:pPr>
      <w:r>
        <w:t>3. If you have a chance to become a member of Hugo, what can you contribute to us?</w:t>
      </w:r>
    </w:p>
    <w:p>
      <w:pPr>
        <w:pStyle w:val="Normal"/>
      </w:pPr>
      <w:r>
        <w:t>My time, my responsibility and definitely my attempt to make Hugo become larger and stronger.</w:t>
      </w:r>
    </w:p>
    <w:p>
      <w:pPr>
        <w:pStyle w:val="Heading2"/>
      </w:pPr>
      <w:r>
        <w:t>4. What is your opinion about our topic of this recruitment: “Reburn your fire”?</w:t>
      </w:r>
    </w:p>
    <w:p>
      <w:pPr>
        <w:pStyle w:val="Normal"/>
      </w:pPr>
      <w:r>
        <w:t>Reburn your life - maybe this is a chance to discover our unique personalities that stay inside in each of us for a long time. I think there are so many people like me, who maybe don't speak fluently English but feel happy and comfortable when listening, reading or simply do something related to English. This recruitment maybe find some hidden talents and help them to become a better version, balance between social knowledge and soft skills. Also we could find soulmates sometime when joining activities and share our love, our life story with those people!</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 xml:space="preserve">Phạm Bá Cường </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 xml:space="preserve">School: Danang University of science and technology/ Control and automation engineering/ 18TDH1 </w:t>
            </w:r>
          </w:p>
          <w:p>
            <w:pPr>
              <w:pStyle w:val="Normal"/>
            </w:pPr>
            <w:r>
              <w:t>E-Mail: bacuong.navn@gmail.com</w:t>
            </w:r>
          </w:p>
          <w:p>
            <w:pPr>
              <w:pStyle w:val="Normal"/>
            </w:pPr>
            <w:r>
              <w:t>Phone: 0393768676</w:t>
            </w:r>
          </w:p>
          <w:p>
            <w:pPr>
              <w:pStyle w:val="Normal"/>
            </w:pPr>
            <w:r>
              <w:t>Date of Birth: 36789</w:t>
            </w:r>
          </w:p>
          <w:p>
            <w:pPr>
              <w:pStyle w:val="Normal"/>
            </w:pPr>
            <w:r>
              <w:t>Gender: Male</w:t>
            </w:r>
          </w:p>
          <w:p>
            <w:pPr>
              <w:pStyle w:val="Normal"/>
            </w:pPr>
            <w:r>
              <w:t>Facebook: https://www.facebook.com/cuong.ba.3304/</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 i haven't.</w:t>
            </w:r>
          </w:p>
        </w:tc>
      </w:tr>
    </w:tbl>
    <w:p>
      <w:pPr>
        <w:pStyle w:val="Heading1"/>
      </w:pPr>
      <w:r>
        <w:t>About The Interviewee</w:t>
      </w:r>
    </w:p>
    <w:p>
      <w:pPr>
        <w:pStyle w:val="Heading2"/>
      </w:pPr>
      <w:r>
        <w:t>Experience in other Clubs or Young Union</w:t>
      </w:r>
    </w:p>
    <w:p>
      <w:pPr>
        <w:pStyle w:val="Normal"/>
      </w:pPr>
      <w:r>
        <w:t>I have joined in DUTEC and BK Maker. I am a member.</w:t>
      </w:r>
    </w:p>
    <w:p>
      <w:pPr>
        <w:pStyle w:val="Heading2"/>
      </w:pPr>
      <w:r>
        <w:t>Hobbies and Interests</w:t>
      </w:r>
    </w:p>
    <w:p>
      <w:pPr>
        <w:pStyle w:val="Normal"/>
      </w:pPr>
      <w:r>
        <w:t>No, I don't.</w:t>
      </w:r>
    </w:p>
    <w:p>
      <w:pPr>
        <w:pStyle w:val="Heading2"/>
      </w:pPr>
      <w:r>
        <w:t>Extracurricular activities</w:t>
      </w:r>
    </w:p>
    <w:p>
      <w:pPr>
        <w:pStyle w:val="Normal"/>
      </w:pPr>
      <w:r>
        <w:t>I often participate in extracurricular activities which my clubs organize.
I don't understand your question clearly. My bad. Sorry for that. Can you explain more for me in the interview?</w:t>
      </w:r>
    </w:p>
    <w:p>
      <w:pPr>
        <w:pStyle w:val="Heading2"/>
      </w:pPr>
      <w:r>
        <w:t>Talents or Skills</w:t>
      </w:r>
    </w:p>
    <w:p>
      <w:pPr>
        <w:pStyle w:val="Normal"/>
      </w:pPr>
      <w:r>
        <w:t>No, I don't.</w:t>
      </w:r>
    </w:p>
    <w:p>
      <w:pPr>
        <w:pStyle w:val="Heading1"/>
      </w:pPr>
      <w:r>
        <w:t>Some Answered Questions</w:t>
      </w:r>
    </w:p>
    <w:p>
      <w:pPr>
        <w:pStyle w:val="Heading2"/>
      </w:pPr>
      <w:r>
        <w:t>1. Why do you want to join us?</w:t>
      </w:r>
    </w:p>
    <w:p>
      <w:pPr>
        <w:pStyle w:val="Normal"/>
      </w:pPr>
      <w:r>
        <w:t>I want to find an environment to practice speaking and listening skills. And it's great if i can befriend with more people in other school, i think.</w:t>
      </w:r>
    </w:p>
    <w:p>
      <w:pPr>
        <w:pStyle w:val="Heading2"/>
      </w:pPr>
      <w:r>
        <w:t>3. If you have a chance to become a member of Hugo, what can you contribute to us?</w:t>
      </w:r>
    </w:p>
    <w:p>
      <w:pPr>
        <w:pStyle w:val="Normal"/>
      </w:pPr>
      <w:r>
        <w:t>i think i can bring smiles to some members' face and help them about English grammar and vocabs.</w:t>
      </w:r>
    </w:p>
    <w:p>
      <w:pPr>
        <w:pStyle w:val="Heading2"/>
      </w:pPr>
      <w:r>
        <w:t>4. What is your opinion about our topic of this recruitment: “Reburn your fire”?</w:t>
      </w:r>
    </w:p>
    <w:p>
      <w:pPr>
        <w:pStyle w:val="Normal"/>
      </w:pPr>
      <w:r>
        <w:t>Winter is coming so fire is essential to survive. People should reburn their fire and gather in a group to overcome the winter. Another meaning is that candidates here ought to burn with English (i mean have passion for English) and "burn" to shine, i think.</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Tran Quoc Trung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INFORMATION TECHNOLOGY/ 16T3</w:t>
            </w:r>
          </w:p>
          <w:p>
            <w:pPr>
              <w:pStyle w:val="Normal"/>
            </w:pPr>
            <w:r>
              <w:t>E-Mail: trungsep20th@gmail.com</w:t>
            </w:r>
          </w:p>
          <w:p>
            <w:pPr>
              <w:pStyle w:val="Normal"/>
            </w:pPr>
            <w:r>
              <w:t>Phone: 0982 880 156</w:t>
            </w:r>
          </w:p>
          <w:p>
            <w:pPr>
              <w:pStyle w:val="Normal"/>
            </w:pPr>
            <w:r>
              <w:t>Date of Birth: 36058</w:t>
            </w:r>
          </w:p>
          <w:p>
            <w:pPr>
              <w:pStyle w:val="Normal"/>
            </w:pPr>
            <w:r>
              <w:t>Gender: Male</w:t>
            </w:r>
          </w:p>
          <w:p>
            <w:pPr>
              <w:pStyle w:val="Normal"/>
            </w:pPr>
            <w:r>
              <w:t>Facebook: https://www.facebook.com/evergreen.sep20/</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Maybe I'll figure out later..</w:t>
      </w:r>
    </w:p>
    <w:p>
      <w:pPr>
        <w:pStyle w:val="Heading2"/>
      </w:pPr>
      <w:r>
        <w:t>Extracurricular activities</w:t>
      </w:r>
    </w:p>
    <w:p>
      <w:pPr>
        <w:pStyle w:val="Normal"/>
      </w:pPr>
      <w:r>
        <w:t>2017, 2019 - IT Faculty camping</w:t>
      </w:r>
    </w:p>
    <w:p>
      <w:pPr>
        <w:pStyle w:val="Heading2"/>
      </w:pPr>
      <w:r>
        <w:t>Talents or Skills</w:t>
      </w:r>
    </w:p>
    <w:p>
      <w:pPr>
        <w:pStyle w:val="Normal"/>
      </w:pPr>
      <w:r>
        <w:t>Maybe I'll figure out later..</w:t>
      </w:r>
    </w:p>
    <w:p>
      <w:pPr>
        <w:pStyle w:val="Heading1"/>
      </w:pPr>
      <w:r>
        <w:t>Some Answered Questions</w:t>
      </w:r>
    </w:p>
    <w:p>
      <w:pPr>
        <w:pStyle w:val="Heading2"/>
      </w:pPr>
      <w:r>
        <w:t>1. Why do you want to join us?</w:t>
      </w:r>
    </w:p>
    <w:p>
      <w:pPr>
        <w:pStyle w:val="Normal"/>
      </w:pPr>
      <w:r>
        <w:t>I want to use my English, improve speaking skill, learn soft skills, share things and make new friends.</w:t>
      </w:r>
    </w:p>
    <w:p>
      <w:pPr>
        <w:pStyle w:val="Heading2"/>
      </w:pPr>
      <w:r>
        <w:t>3. If you have a chance to become a member of Hugo, what can you contribute to us?</w:t>
      </w:r>
    </w:p>
    <w:p>
      <w:pPr>
        <w:pStyle w:val="Normal"/>
      </w:pPr>
      <w:r>
        <w:t>I have nothing but love to contribute to you</w:t>
      </w:r>
    </w:p>
    <w:p>
      <w:pPr>
        <w:pStyle w:val="Heading2"/>
      </w:pPr>
      <w:r>
        <w:t>4. What is your opinion about our topic of this recruitment: “Reburn your fire”?</w:t>
      </w:r>
    </w:p>
    <w:p>
      <w:pPr>
        <w:pStyle w:val="Normal"/>
      </w:pPr>
      <w:r>
        <w:t xml:space="preserve">In my opinion, we all have a spark of fire inside of us that’s just waiting to turn into an inferno. Maybe my fire doesn't burn so dramatically, but I know it's always there.
I've known Hugo since my second year at DUT. I've always wanted to join you but my procrastination, my hesitation keeps preventing me from doing it until now. 
I am currently in my senior year, no longer a freshman, a sophomore but I am still full of energy to be a part of you, to truly live my youth.
"Reburn your fire",  the topic of this recruitment, I believe that Hugo can re-burn my fire. The fire fuels my ambition, The fire inside of me stops me from hesitating and instead fuels me to chase each and every dream I have.
Let me be one of you, Hugo &lt;3
</w:t>
      </w:r>
    </w:p>
    <w:p>
      <w:pPr>
        <w:pStyle w:val="Heading2"/>
      </w:pPr>
      <w:r>
        <w:t xml:space="preserve">2. How did you find out Hugo? </w:t>
      </w:r>
    </w:p>
    <w:p>
      <w:pPr>
        <w:pStyle w:val="Normal"/>
      </w:pPr>
      <w:r>
        <w:t>Facebook, Friend referal, DUT</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Trương Ngọc Quang Vinh</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CONTROL ENGINEERING % AUTOMATION / 19TDHCLC5</w:t>
            </w:r>
          </w:p>
          <w:p>
            <w:pPr>
              <w:pStyle w:val="Normal"/>
            </w:pPr>
            <w:r>
              <w:t>E-Mail: vinhtruong114117@gmail.com</w:t>
            </w:r>
          </w:p>
          <w:p>
            <w:pPr>
              <w:pStyle w:val="Normal"/>
            </w:pPr>
            <w:r>
              <w:t>Phone: 0934936058</w:t>
            </w:r>
          </w:p>
          <w:p>
            <w:pPr>
              <w:pStyle w:val="Normal"/>
            </w:pPr>
            <w:r>
              <w:t>Date of Birth: 37199</w:t>
            </w:r>
          </w:p>
          <w:p>
            <w:pPr>
              <w:pStyle w:val="Normal"/>
            </w:pPr>
            <w:r>
              <w:t>Gender: Male</w:t>
            </w:r>
          </w:p>
          <w:p>
            <w:pPr>
              <w:pStyle w:val="Normal"/>
            </w:pPr>
            <w:r>
              <w:t>Facebook: https://www.facebook.com/david.vinh.94/</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4</w:t>
            </w:r>
          </w:p>
          <w:p>
            <w:pPr>
              <w:pStyle w:val="Normal"/>
              <w:ind w:left="226"/>
            </w:pPr>
            <w:r>
              <w:t>English certificates or English Prizes: https://drive.google.com/drive/folders/1E4dwrYGkkG5krvI9FXU4X7l9CUIBk9Xk?usp=sharing</w:t>
            </w:r>
          </w:p>
        </w:tc>
      </w:tr>
    </w:tbl>
    <w:p>
      <w:pPr>
        <w:pStyle w:val="Heading1"/>
      </w:pPr>
      <w:r>
        <w:t>About The Interviewee</w:t>
      </w:r>
    </w:p>
    <w:p>
      <w:pPr>
        <w:pStyle w:val="Heading2"/>
      </w:pPr>
      <w:r>
        <w:t>Experience in other Clubs or Young Union</w:t>
      </w:r>
    </w:p>
    <w:p>
      <w:pPr>
        <w:pStyle w:val="Normal"/>
      </w:pPr>
      <w:r>
        <w:t xml:space="preserve">2018 to now - Duy Tan- Da Nang Scout group - HRM </w:t>
      </w:r>
    </w:p>
    <w:p>
      <w:pPr>
        <w:pStyle w:val="Heading2"/>
      </w:pPr>
      <w:r>
        <w:t>Hobbies and Interests</w:t>
      </w:r>
    </w:p>
    <w:p>
      <w:pPr>
        <w:pStyle w:val="Normal"/>
      </w:pPr>
      <w:r>
        <w:t>I have some skills about public speaking, project management, research, team building, teamwork, soft skills and also diplomacy. because besides my major, I also have many opportunities to participate in domestic and international projects,,programs not only in engineering but also in diplomacy, and have many chances to meet and work together with a lot of friends all over the Southeast Asian.</w:t>
      </w:r>
    </w:p>
    <w:p>
      <w:pPr>
        <w:pStyle w:val="Heading2"/>
      </w:pPr>
      <w:r>
        <w:t>Extracurricular activities</w:t>
      </w:r>
    </w:p>
    <w:p>
      <w:pPr>
        <w:pStyle w:val="Normal"/>
      </w:pPr>
      <w:r>
        <w:t xml:space="preserve">09/2020 to now - Project Trasholution - Media Staff - Project management.
</w:t>
      </w:r>
    </w:p>
    <w:p>
      <w:pPr>
        <w:pStyle w:val="Heading2"/>
      </w:pPr>
      <w:r>
        <w:t>Talents or Skills</w:t>
      </w:r>
    </w:p>
    <w:p>
      <w:pPr>
        <w:pStyle w:val="Normal"/>
      </w:pPr>
      <w:r>
        <w:t>I have some skills about public speaking, project management, research, team building, teamwork, soft skills and also diplomacy. because besides my major, I also have many opportunities to participate in domestic and international projects,,programs not only in engineering but also in diplomacy, and have many chances to meet and work together with a lot of friends all over the Southeast Asian.</w:t>
      </w:r>
    </w:p>
    <w:p>
      <w:pPr>
        <w:pStyle w:val="Heading1"/>
      </w:pPr>
      <w:r>
        <w:t>Some Answered Questions</w:t>
      </w:r>
    </w:p>
    <w:p>
      <w:pPr>
        <w:pStyle w:val="Heading2"/>
      </w:pPr>
      <w:r>
        <w:t>1. Why do you want to join us?</w:t>
      </w:r>
    </w:p>
    <w:p>
      <w:pPr>
        <w:pStyle w:val="Normal"/>
      </w:pPr>
      <w:r>
        <w:t>I think hugo can help me improve and develop myself more not only in English but also many other soft skills, as well as make friends and learn more useful things from other team members.</w:t>
      </w:r>
    </w:p>
    <w:p>
      <w:pPr>
        <w:pStyle w:val="Heading2"/>
      </w:pPr>
      <w:r>
        <w:t>3. If you have a chance to become a member of Hugo, what can you contribute to us?</w:t>
      </w:r>
    </w:p>
    <w:p>
      <w:pPr>
        <w:pStyle w:val="Normal"/>
      </w:pPr>
      <w:r>
        <w:t>i'm an active and enthusiatic person, so if i have a chance to become a member of Hugo,  i will use all my abilities and dedication to develop Hugo to become stronger not only in the school field but also in other fields.</w:t>
      </w:r>
    </w:p>
    <w:p>
      <w:pPr>
        <w:pStyle w:val="Heading2"/>
      </w:pPr>
      <w:r>
        <w:t>4. What is your opinion about our topic of this recruitment: “Reburn your fire”?</w:t>
      </w:r>
    </w:p>
    <w:p>
      <w:pPr>
        <w:pStyle w:val="Normal"/>
      </w:pPr>
      <w:r>
        <w:t>Each of us carries within ourselves a fire of youth, of passion and enthusiasm.  And we must always let that fire burn in our hearts and use it as the motivation to develop ourselves more and more completely.Although life is inherently not flat, it always contains unexpected events,and perhaps each of us has stumbled and failed at least once time in our life.But it is a valuable experience that helps us grow up.The most important thing that we must understand is to have faith in ourselves, to know what we need, what we want, in order to ignite the flame of belief in ourselves.We are still young, so don't be shy or afraid of doing something wrong, if that's what we really want, then stand up and do it with all the effort and enthusiasm of yourself.</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Huynh Anh Phuc</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foreign language/English translation/19CNACLC04</w:t>
            </w:r>
          </w:p>
          <w:p>
            <w:pPr>
              <w:pStyle w:val="Normal"/>
            </w:pPr>
            <w:r>
              <w:t>E-Mail: tuoiomai2405@gmail.com</w:t>
            </w:r>
          </w:p>
          <w:p>
            <w:pPr>
              <w:pStyle w:val="Normal"/>
            </w:pPr>
            <w:r>
              <w:t>Phone: 0342275121</w:t>
            </w:r>
          </w:p>
          <w:p>
            <w:pPr>
              <w:pStyle w:val="Normal"/>
            </w:pPr>
            <w:r>
              <w:t>Date of Birth: 37022</w:t>
            </w:r>
          </w:p>
          <w:p>
            <w:pPr>
              <w:pStyle w:val="Normal"/>
            </w:pPr>
            <w:r>
              <w:t>Gender: Female</w:t>
            </w:r>
          </w:p>
          <w:p>
            <w:pPr>
              <w:pStyle w:val="Normal"/>
            </w:pPr>
            <w:r>
              <w:t>Facebook: https://www.facebook.com/line.ma.75/</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 xml:space="preserve">English certificates or English Prizes: I got an enlish certificate when i was in middle school when i was in middle school but now i can't fine it anywhere </w:t>
            </w:r>
          </w:p>
        </w:tc>
      </w:tr>
    </w:tbl>
    <w:p>
      <w:pPr>
        <w:pStyle w:val="Heading1"/>
      </w:pPr>
      <w:r>
        <w:t>About The Interviewee</w:t>
      </w:r>
    </w:p>
    <w:p>
      <w:pPr>
        <w:pStyle w:val="Heading2"/>
      </w:pPr>
      <w:r>
        <w:t>Experience in other Clubs or Young Union</w:t>
      </w:r>
    </w:p>
    <w:p>
      <w:pPr>
        <w:pStyle w:val="Normal"/>
      </w:pPr>
      <w:r>
        <w:t>I have joined  many clubs such as my school's english club ,Da Nang students guitar club .And I am happy and excited to see my club recruiting more members</w:t>
      </w:r>
    </w:p>
    <w:p>
      <w:pPr>
        <w:pStyle w:val="Heading2"/>
      </w:pPr>
      <w:r>
        <w:t>Hobbies and Interests</w:t>
      </w:r>
    </w:p>
    <w:p>
      <w:pPr>
        <w:pStyle w:val="Normal"/>
      </w:pPr>
      <w:r>
        <w:t xml:space="preserve">To say that i have talent or a skills ,i do not dare to admit that it is a talent because i am not confident and  brave enough to recommend to everyone </w:t>
      </w:r>
    </w:p>
    <w:p>
      <w:pPr>
        <w:pStyle w:val="Heading2"/>
      </w:pPr>
      <w:r>
        <w:t>Extracurricular activities</w:t>
      </w:r>
    </w:p>
    <w:p>
      <w:pPr>
        <w:pStyle w:val="Normal"/>
      </w:pPr>
      <w:r>
        <w:t>I  will tell you about the extracurricular activity that i remember most during my high school years is a time ,i will never forget .In 2018, the school held a traditional campt festival and in my class .Act as the manager of the campt in the class like decorated,organized activity .The activities at the camp are very exciting and there is a variety of games such as tug of war ,pouring water ,collective dance and many more fun games</w:t>
      </w:r>
    </w:p>
    <w:p>
      <w:pPr>
        <w:pStyle w:val="Heading2"/>
      </w:pPr>
      <w:r>
        <w:t>Talents or Skills</w:t>
      </w:r>
    </w:p>
    <w:p>
      <w:pPr>
        <w:pStyle w:val="Normal"/>
      </w:pPr>
      <w:r>
        <w:t xml:space="preserve">To say that i have talent or a skills ,i do not dare to admit that it is a talent because i am not confident and  brave enough to recommend to everyone </w:t>
      </w:r>
    </w:p>
    <w:p>
      <w:pPr>
        <w:pStyle w:val="Heading1"/>
      </w:pPr>
      <w:r>
        <w:t>Some Answered Questions</w:t>
      </w:r>
    </w:p>
    <w:p>
      <w:pPr>
        <w:pStyle w:val="Heading2"/>
      </w:pPr>
      <w:r>
        <w:t>1. Why do you want to join us?</w:t>
      </w:r>
    </w:p>
    <w:p>
      <w:pPr>
        <w:pStyle w:val="Normal"/>
      </w:pPr>
      <w:r>
        <w:t>Because  i want to practice my english speaking skills and want to make friends in other schools</w:t>
      </w:r>
    </w:p>
    <w:p>
      <w:pPr>
        <w:pStyle w:val="Heading2"/>
      </w:pPr>
      <w:r>
        <w:t>3. If you have a chance to become a member of Hugo, what can you contribute to us?</w:t>
      </w:r>
    </w:p>
    <w:p>
      <w:pPr>
        <w:pStyle w:val="Normal"/>
      </w:pPr>
      <w:r>
        <w:t>This is a  pretty good question,if i become a member of hugo i think i will contribute what i can to the club to develop more and more ,such as making extracurrilar for the club to members can strick together more</w:t>
      </w:r>
    </w:p>
    <w:p>
      <w:pPr>
        <w:pStyle w:val="Heading2"/>
      </w:pPr>
      <w:r>
        <w:t>4. What is your opinion about our topic of this recruitment: “Reburn your fire”?</w:t>
      </w:r>
    </w:p>
    <w:p>
      <w:pPr>
        <w:pStyle w:val="Normal"/>
      </w:pPr>
      <w:r>
        <w:t>This topic is quite interesting and intersting because the topic speakd for its content which is burning your life .As everyone knows ,everyon's life only flows for 24 hours each day that morning ,but for example if you are a student the schedule will be in the morning for lunch and homework ,your life will be very boring .Istead ,let's create yourself outing trips with friend and family to widen your eyes ,volunteer in social activities to help each person learn many soft skilss.Moreover the curren stituation of young people is spending too much time surfing social networks rather than doing healthy jobs.In conclusion ,don't waste your time adolescent adorable please crate a lot of chanllenges for yourself.</w:t>
      </w:r>
    </w:p>
    <w:p>
      <w:pPr>
        <w:pStyle w:val="Heading2"/>
      </w:pPr>
      <w:r>
        <w:t xml:space="preserve">2. How did you find out Hugo? </w:t>
      </w:r>
    </w:p>
    <w:p>
      <w:pPr>
        <w:pStyle w:val="Normal"/>
      </w:pPr>
      <w:r>
        <w:t>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Lê Quang Vinh</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AUTOMATION ENGINEERING/ 18TDH2</w:t>
            </w:r>
          </w:p>
          <w:p>
            <w:pPr>
              <w:pStyle w:val="Normal"/>
            </w:pPr>
            <w:r>
              <w:t>E-Mail: lequangvinh23102000@gmail.com</w:t>
            </w:r>
          </w:p>
          <w:p>
            <w:pPr>
              <w:pStyle w:val="Normal"/>
            </w:pPr>
            <w:r>
              <w:t>Phone: 0859660030</w:t>
            </w:r>
          </w:p>
          <w:p>
            <w:pPr>
              <w:pStyle w:val="Normal"/>
            </w:pPr>
            <w:r>
              <w:t>Date of Birth: 36822</w:t>
            </w:r>
          </w:p>
          <w:p>
            <w:pPr>
              <w:pStyle w:val="Normal"/>
            </w:pPr>
            <w:r>
              <w:t>Gender: Male</w:t>
            </w:r>
          </w:p>
          <w:p>
            <w:pPr>
              <w:pStyle w:val="Normal"/>
            </w:pPr>
            <w:r>
              <w:t>Facebook: https://www.facebook.com/lequangvinh23102000</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I haven't got any English certificates yet. But I got some district's English Prizes when I was a secondary and high school student.</w:t>
            </w:r>
          </w:p>
        </w:tc>
      </w:tr>
    </w:tbl>
    <w:p>
      <w:pPr>
        <w:pStyle w:val="Heading1"/>
      </w:pPr>
      <w:r>
        <w:t>About The Interviewee</w:t>
      </w:r>
    </w:p>
    <w:p>
      <w:pPr>
        <w:pStyle w:val="Heading2"/>
      </w:pPr>
      <w:r>
        <w:t>Experience in other Clubs or Young Union</w:t>
      </w:r>
    </w:p>
    <w:p>
      <w:pPr>
        <w:pStyle w:val="Normal"/>
      </w:pPr>
      <w:r>
        <w:t>I am an official member of BK-Maker - a science research club in DUT..</w:t>
      </w:r>
    </w:p>
    <w:p>
      <w:pPr>
        <w:pStyle w:val="Heading2"/>
      </w:pPr>
      <w:r>
        <w:t>Hobbies and Interests</w:t>
      </w:r>
    </w:p>
    <w:p>
      <w:pPr>
        <w:pStyle w:val="Normal"/>
      </w:pPr>
      <w:r>
        <w:t>As I said, I am a big fan of sports, so I play sports very well. I also can edit pictures as well as work with Microsoft Offices.</w:t>
      </w:r>
    </w:p>
    <w:p>
      <w:pPr>
        <w:pStyle w:val="Heading2"/>
      </w:pPr>
      <w:r>
        <w:t>Extracurricular activities</w:t>
      </w:r>
    </w:p>
    <w:p>
      <w:pPr>
        <w:pStyle w:val="Normal"/>
      </w:pPr>
      <w:r>
        <w:t>2020 - Engineering Projects in Community Services - Final Showcase</w:t>
      </w:r>
    </w:p>
    <w:p>
      <w:pPr>
        <w:pStyle w:val="Heading2"/>
      </w:pPr>
      <w:r>
        <w:t>Talents or Skills</w:t>
      </w:r>
    </w:p>
    <w:p>
      <w:pPr>
        <w:pStyle w:val="Normal"/>
      </w:pPr>
      <w:r>
        <w:t>As I said, I am a big fan of sports, so I play sports very well. I also can edit pictures as well as work with Microsoft Offices.</w:t>
      </w:r>
    </w:p>
    <w:p>
      <w:pPr>
        <w:pStyle w:val="Heading1"/>
      </w:pPr>
      <w:r>
        <w:t>Some Answered Questions</w:t>
      </w:r>
    </w:p>
    <w:p>
      <w:pPr>
        <w:pStyle w:val="Heading2"/>
      </w:pPr>
      <w:r>
        <w:t>1. Why do you want to join us?</w:t>
      </w:r>
    </w:p>
    <w:p>
      <w:pPr>
        <w:pStyle w:val="Normal"/>
      </w:pPr>
      <w:r>
        <w:t>There are a bunch of reasons why I want to join the Hugo club. First of all, I need an energetic environment to practice my English skills frequently. Second, I want to make new friends and expand my social relationships. You know, the more friends I meet, the more useful things I learn from them. And the last reason, by joining the club, I can take part in many meaningful activities and make my university life more youthful and memorable.</w:t>
      </w:r>
    </w:p>
    <w:p>
      <w:pPr>
        <w:pStyle w:val="Heading2"/>
      </w:pPr>
      <w:r>
        <w:t>3. If you have a chance to become a member of Hugo, what can you contribute to us?</w:t>
      </w:r>
    </w:p>
    <w:p>
      <w:pPr>
        <w:pStyle w:val="Normal"/>
      </w:pPr>
      <w:r>
        <w:t>If I have a chance to become a member of Hugo, all I can say is that I will contribute all my youthful enthusiasm for the development of the club. I will join activities, do my tasks with the highest responsibility. I am an electrical student, so I can join the technical preparation team when the club holds activities or events using electric machines or equipment.</w:t>
      </w:r>
    </w:p>
    <w:p>
      <w:pPr>
        <w:pStyle w:val="Heading2"/>
      </w:pPr>
      <w:r>
        <w:t>4. What is your opinion about our topic of this recruitment: “Reburn your fire”?</w:t>
      </w:r>
    </w:p>
    <w:p>
      <w:pPr>
        <w:pStyle w:val="Normal"/>
      </w:pPr>
      <w:r>
        <w:t>I believe that all of us, from birth and growing up, have our own hobbies and abilities, no one like anyone else. Each person has their own fire. However, over time, some people make the fire brighter, but some others suppress it in their hearts. These people always live in a safe zone with the limits that they set. Living without any passion or desires, you will never be successful. We only live once, so let's live usefully and meaningfully so that when we get older, we can smile and look back at our youth instead of regret. Let reburn your fire!!!</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Trần Vĩnh Trụ</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FOOD / 18H2B</w:t>
            </w:r>
          </w:p>
          <w:p>
            <w:pPr>
              <w:pStyle w:val="Normal"/>
            </w:pPr>
            <w:r>
              <w:t>E-Mail: tranvinhtru1511@gmail.com</w:t>
            </w:r>
          </w:p>
          <w:p>
            <w:pPr>
              <w:pStyle w:val="Normal"/>
            </w:pPr>
            <w:r>
              <w:t>Phone: 0372077165</w:t>
            </w:r>
          </w:p>
          <w:p>
            <w:pPr>
              <w:pStyle w:val="Normal"/>
            </w:pPr>
            <w:r>
              <w:t>Date of Birth: 36845</w:t>
            </w:r>
          </w:p>
          <w:p>
            <w:pPr>
              <w:pStyle w:val="Normal"/>
            </w:pPr>
            <w:r>
              <w:t>Gender: Male</w:t>
            </w:r>
          </w:p>
          <w:p>
            <w:pPr>
              <w:pStyle w:val="Normal"/>
            </w:pPr>
            <w:r>
              <w:t>Facebook: https://www.facebook.com/profile.php?id=100010401180744</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 xml:space="preserve">English certificates or English Prizes: I don't have any certificates </w:t>
            </w:r>
          </w:p>
        </w:tc>
      </w:tr>
    </w:tbl>
    <w:p>
      <w:pPr>
        <w:pStyle w:val="Heading1"/>
      </w:pPr>
      <w:r>
        <w:t>About The Interviewee</w:t>
      </w:r>
    </w:p>
    <w:p>
      <w:pPr>
        <w:pStyle w:val="Heading2"/>
      </w:pPr>
      <w:r>
        <w:t>Experience in other Clubs or Young Union</w:t>
      </w:r>
    </w:p>
    <w:p>
      <w:pPr>
        <w:pStyle w:val="Normal"/>
      </w:pPr>
      <w:r>
        <w:t>Yes, I have. I have joined Skill club and Flute club at high school; I have joined Social work club at Danang university of science and technology</w:t>
      </w:r>
    </w:p>
    <w:p>
      <w:pPr>
        <w:pStyle w:val="Heading2"/>
      </w:pPr>
      <w:r>
        <w:t>Hobbies and Interests</w:t>
      </w:r>
    </w:p>
    <w:p>
      <w:pPr>
        <w:pStyle w:val="Normal"/>
      </w:pPr>
      <w:r>
        <w:t>Yes,I can play flute</w:t>
      </w:r>
    </w:p>
    <w:p>
      <w:pPr>
        <w:pStyle w:val="Heading2"/>
      </w:pPr>
      <w:r>
        <w:t>Extracurricular activities</w:t>
      </w:r>
    </w:p>
    <w:p>
      <w:pPr>
        <w:pStyle w:val="Normal"/>
      </w:pPr>
      <w:r>
        <w:t>2018-spring volunteer-member / 2018-2019-2020-Teaching children at Nguyen Dinh Chieu school( Trung tâm Hỗ trợ phát triển giáo dục hòa nhập Đà Nẵng)- member.</w:t>
      </w:r>
    </w:p>
    <w:p>
      <w:pPr>
        <w:pStyle w:val="Heading2"/>
      </w:pPr>
      <w:r>
        <w:t>Talents or Skills</w:t>
      </w:r>
    </w:p>
    <w:p>
      <w:pPr>
        <w:pStyle w:val="Normal"/>
      </w:pPr>
      <w:r>
        <w:t>Yes,I can play flute</w:t>
      </w:r>
    </w:p>
    <w:p>
      <w:pPr>
        <w:pStyle w:val="Heading1"/>
      </w:pPr>
      <w:r>
        <w:t>Some Answered Questions</w:t>
      </w:r>
    </w:p>
    <w:p>
      <w:pPr>
        <w:pStyle w:val="Heading2"/>
      </w:pPr>
      <w:r>
        <w:t>1. Why do you want to join us?</w:t>
      </w:r>
    </w:p>
    <w:p>
      <w:pPr>
        <w:pStyle w:val="Normal"/>
      </w:pPr>
      <w:r>
        <w:t>I want to learn more about English</w:t>
      </w:r>
    </w:p>
    <w:p>
      <w:pPr>
        <w:pStyle w:val="Heading2"/>
      </w:pPr>
      <w:r>
        <w:t>3. If you have a chance to become a member of Hugo, what can you contribute to us?</w:t>
      </w:r>
    </w:p>
    <w:p>
      <w:pPr>
        <w:pStyle w:val="Normal"/>
      </w:pPr>
      <w:r>
        <w:t xml:space="preserve">I can contribute abilities to team activities </w:t>
      </w:r>
    </w:p>
    <w:p>
      <w:pPr>
        <w:pStyle w:val="Heading2"/>
      </w:pPr>
      <w:r>
        <w:t>4. What is your opinion about our topic of this recruitment: “Reburn your fire”?</w:t>
      </w:r>
    </w:p>
    <w:p>
      <w:pPr>
        <w:pStyle w:val="Normal"/>
      </w:pPr>
      <w:r>
        <w:t>"Reburn your fire" I can understand this topic is a motivational expression. Inside each person always exists a fire waiting to burn. First of all, fire is a symbol of energetic and youth. Everyone has a dream and ambitions, so to make it come true, we must action . However, we delay everything, we are indifferent to our future . Because people feel the problems are too complex, they don't know what to do with themselves, how to solve problems. That is why the students are falling into a depressed, hopeless, also faith in life is faded. I think, students need to possitive, seek everyone's help. For first year student, joining a club is essential for increasingly skill. To ignite the fire in everyone, we need companions and mentors can show us how to spark enthusiasm, successful. To blow the fire we need everyone's openness, the spirit to dare to think and dare to do. In sum, to 'reburn your fire', we always dare to dream.</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Huynh van hong Sang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automation/ k20tdhclc1</w:t>
            </w:r>
          </w:p>
          <w:p>
            <w:pPr>
              <w:pStyle w:val="Normal"/>
            </w:pPr>
            <w:r>
              <w:t>E-Mail: sanghandsome2002@gmail.com</w:t>
            </w:r>
          </w:p>
          <w:p>
            <w:pPr>
              <w:pStyle w:val="Normal"/>
            </w:pPr>
            <w:r>
              <w:t>Phone: 0905474048</w:t>
            </w:r>
          </w:p>
          <w:p>
            <w:pPr>
              <w:pStyle w:val="Normal"/>
            </w:pPr>
            <w:r>
              <w:t>Date of Birth: 37386</w:t>
            </w:r>
          </w:p>
          <w:p>
            <w:pPr>
              <w:pStyle w:val="Normal"/>
            </w:pPr>
            <w:r>
              <w:t>Gender: Male</w:t>
            </w:r>
          </w:p>
          <w:p>
            <w:pPr>
              <w:pStyle w:val="Normal"/>
            </w:pPr>
            <w:r>
              <w:t>Facebook: https://www.facebook.com/sang.huynh.9275439</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Public speaking</w:t>
      </w:r>
    </w:p>
    <w:p>
      <w:pPr>
        <w:pStyle w:val="Heading2"/>
      </w:pPr>
      <w:r>
        <w:t>Extracurricular activities</w:t>
      </w:r>
    </w:p>
    <w:p>
      <w:pPr>
        <w:pStyle w:val="Normal"/>
      </w:pPr>
      <w:r>
        <w:t>2019- mua he xanh ( we cleaned the beach and planted the tree every sunday- hoa phuong do club ( at thaiphien high school)-  member of this club</w:t>
      </w:r>
    </w:p>
    <w:p>
      <w:pPr>
        <w:pStyle w:val="Heading2"/>
      </w:pPr>
      <w:r>
        <w:t>Talents or Skills</w:t>
      </w:r>
    </w:p>
    <w:p>
      <w:pPr>
        <w:pStyle w:val="Normal"/>
      </w:pPr>
      <w:r>
        <w:t>Public speaking</w:t>
      </w:r>
    </w:p>
    <w:p>
      <w:pPr>
        <w:pStyle w:val="Heading1"/>
      </w:pPr>
      <w:r>
        <w:t>Some Answered Questions</w:t>
      </w:r>
    </w:p>
    <w:p>
      <w:pPr>
        <w:pStyle w:val="Heading2"/>
      </w:pPr>
      <w:r>
        <w:t>1. Why do you want to join us?</w:t>
      </w:r>
    </w:p>
    <w:p>
      <w:pPr>
        <w:pStyle w:val="Normal"/>
      </w:pPr>
      <w:r>
        <w:t>Yes of course</w:t>
      </w:r>
    </w:p>
    <w:p>
      <w:pPr>
        <w:pStyle w:val="Heading2"/>
      </w:pPr>
      <w:r>
        <w:t>3. If you have a chance to become a member of Hugo, what can you contribute to us?</w:t>
      </w:r>
    </w:p>
    <w:p>
      <w:pPr>
        <w:pStyle w:val="Normal"/>
      </w:pPr>
      <w:r>
        <w:t>I am still young, i have huge energy, so i can contribute anything you want like : public speaking, singing, sharing every hugo's posts to my friend,... If i am required to do sth i haven't know before, i will use this huge energy to learn it. Try my best!!!! ❤️❤️❤️Please accept me!!!</w:t>
      </w:r>
    </w:p>
    <w:p>
      <w:pPr>
        <w:pStyle w:val="Heading2"/>
      </w:pPr>
      <w:r>
        <w:t>4. What is your opinion about our topic of this recruitment: “Reburn your fire”?</w:t>
      </w:r>
    </w:p>
    <w:p>
      <w:pPr>
        <w:pStyle w:val="Normal"/>
      </w:pPr>
      <w:r>
        <w:t>Everybody has own potiential power. But how can we realize what is your potiential fire inside your body, how can we grow this fire? Almost people are very busy to make end meets or studying, so do i. Therefore, i forget my potiential fire. But after joining in hugo opening meeting, i have known what is my fire. And i really want to join hugo to reburn my fire which i lost during the busy days at high school</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Nguyễn Văn Phú An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DANANG UNIVERSITY OF SCIENCE AND TECHNOLOGY / CONTROL ENGINEERING &amp; AUTOMATION / 18TDH1</w:t>
            </w:r>
          </w:p>
          <w:p>
            <w:pPr>
              <w:pStyle w:val="Normal"/>
            </w:pPr>
            <w:r>
              <w:t>E-Mail: phuannguyen51@gmail.com</w:t>
            </w:r>
          </w:p>
          <w:p>
            <w:pPr>
              <w:pStyle w:val="Normal"/>
            </w:pPr>
            <w:r>
              <w:t>Phone: 0372150910</w:t>
            </w:r>
          </w:p>
          <w:p>
            <w:pPr>
              <w:pStyle w:val="Normal"/>
            </w:pPr>
            <w:r>
              <w:t>Date of Birth: 36558</w:t>
            </w:r>
          </w:p>
          <w:p>
            <w:pPr>
              <w:pStyle w:val="Normal"/>
            </w:pPr>
            <w:r>
              <w:t>Gender: Male</w:t>
            </w:r>
          </w:p>
          <w:p>
            <w:pPr>
              <w:pStyle w:val="Normal"/>
            </w:pPr>
            <w:r>
              <w:t>Facebook: https://www.facebook.com/doden.22/</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4</w:t>
            </w:r>
          </w:p>
          <w:p>
            <w:pPr>
              <w:pStyle w:val="Normal"/>
              <w:ind w:left="226"/>
            </w:pPr>
            <w:r>
              <w:t>English certificates or English Prizes: I haven't any tests yet.</w:t>
            </w:r>
          </w:p>
        </w:tc>
      </w:tr>
    </w:tbl>
    <w:p>
      <w:pPr>
        <w:pStyle w:val="Heading1"/>
      </w:pPr>
      <w:r>
        <w:t>About The Interviewee</w:t>
      </w:r>
    </w:p>
    <w:p>
      <w:pPr>
        <w:pStyle w:val="Heading2"/>
      </w:pPr>
      <w:r>
        <w:t>Experience in other Clubs or Young Union</w:t>
      </w:r>
    </w:p>
    <w:p>
      <w:pPr>
        <w:pStyle w:val="Normal"/>
      </w:pPr>
      <w:r>
        <w:t xml:space="preserve">I used to be a part of some clubs during my first 2 years at university, yet due to some personal reasons, I’ve decided to stop taking part in those youth organizations for a while. </w:t>
      </w:r>
    </w:p>
    <w:p>
      <w:pPr>
        <w:pStyle w:val="Heading2"/>
      </w:pPr>
      <w:r>
        <w:t>Hobbies and Interests</w:t>
      </w:r>
    </w:p>
    <w:p>
      <w:pPr>
        <w:pStyle w:val="Normal"/>
      </w:pPr>
      <w:r>
        <w:t>Well, I think my public speaking skills are fairly on point since I’ve joined several social activities. On top of that, my leadership skills can also be added to the list.</w:t>
      </w:r>
    </w:p>
    <w:p>
      <w:pPr>
        <w:pStyle w:val="Heading2"/>
      </w:pPr>
      <w:r>
        <w:t>Extracurricular activities</w:t>
      </w:r>
    </w:p>
    <w:p>
      <w:pPr>
        <w:pStyle w:val="Normal"/>
      </w:pPr>
      <w:r>
        <w:t xml:space="preserve">Last year, I did join a program regarding organizing activities in order to help to elevate the surrounding lives (SClub), in which I was the leader and helped the team win the first prize. Our project convinced the jury and was seen as one of the most applicable ones ever   </w:t>
      </w:r>
    </w:p>
    <w:p>
      <w:pPr>
        <w:pStyle w:val="Heading2"/>
      </w:pPr>
      <w:r>
        <w:t>Talents or Skills</w:t>
      </w:r>
    </w:p>
    <w:p>
      <w:pPr>
        <w:pStyle w:val="Normal"/>
      </w:pPr>
      <w:r>
        <w:t>Well, I think my public speaking skills are fairly on point since I’ve joined several social activities. On top of that, my leadership skills can also be added to the list.</w:t>
      </w:r>
    </w:p>
    <w:p>
      <w:pPr>
        <w:pStyle w:val="Heading1"/>
      </w:pPr>
      <w:r>
        <w:t>Some Answered Questions</w:t>
      </w:r>
    </w:p>
    <w:p>
      <w:pPr>
        <w:pStyle w:val="Heading2"/>
      </w:pPr>
      <w:r>
        <w:t>1. Why do you want to join us?</w:t>
      </w:r>
    </w:p>
    <w:p>
      <w:pPr>
        <w:pStyle w:val="Normal"/>
      </w:pPr>
      <w:r>
        <w:t>Since I have a burning desire to keep advancing and sharpening my English daily, joining Hugo will certainly provide me that opportunity. And I'm also aware of how talented Hugo’s members are, so I’ll be greatly benefited from you guys.</w:t>
      </w:r>
    </w:p>
    <w:p>
      <w:pPr>
        <w:pStyle w:val="Heading2"/>
      </w:pPr>
      <w:r>
        <w:t>3. If you have a chance to become a member of Hugo, what can you contribute to us?</w:t>
      </w:r>
    </w:p>
    <w:p>
      <w:pPr>
        <w:pStyle w:val="Normal"/>
      </w:pPr>
      <w:r>
        <w:t>As I mentioned previously, I’ve joined quite a lot of clubs and activities over the past 2 years, which allows me to gain immense experience in terms of skills and all that. Thus I’m capable of making Hugo become one the largest club within Danang city limits</w:t>
      </w:r>
    </w:p>
    <w:p>
      <w:pPr>
        <w:pStyle w:val="Heading2"/>
      </w:pPr>
      <w:r>
        <w:t>4. What is your opinion about our topic of this recruitment: “Reburn your fire”?</w:t>
      </w:r>
    </w:p>
    <w:p>
      <w:pPr>
        <w:pStyle w:val="Normal"/>
      </w:pPr>
      <w:r>
        <w:t>Well, individual opinions differ from person to person, but I think it’s about the undergraduates who are being lost out there attempting to find a way to get away from the hustle and bustle of life. They might have been highly motivated back in the day at high schools, and were well-known because of their amazing academic results or earned an excellent reputation for their natural talents, so to speak. But along the way entering university life, there could be some minor setbacks that turn their lives around.  They suffer from boredom and stress, then make up their mind to devote more time to do harmful things for their lives and are no longer on the right track. But now, they want to be back again searching for their glory days but just don’t know what to do first, then joining Hugo could be a smart move to resume that journey.</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Lê Trọng Bách</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w:t>
            </w:r>
          </w:p>
          <w:p>
            <w:pPr>
              <w:pStyle w:val="Normal"/>
            </w:pPr>
            <w:r>
              <w:t>E-Mail: letrongbach1204@gmail.com</w:t>
            </w:r>
          </w:p>
          <w:p>
            <w:pPr>
              <w:pStyle w:val="Normal"/>
            </w:pPr>
            <w:r>
              <w:t>Phone: 0935612484</w:t>
            </w:r>
          </w:p>
          <w:p>
            <w:pPr>
              <w:pStyle w:val="Normal"/>
            </w:pPr>
            <w:r>
              <w:t>Date of Birth: 37358</w:t>
            </w:r>
          </w:p>
          <w:p>
            <w:pPr>
              <w:pStyle w:val="Normal"/>
            </w:pPr>
            <w:r>
              <w:t>Gender: Male</w:t>
            </w:r>
          </w:p>
          <w:p>
            <w:pPr>
              <w:pStyle w:val="Normal"/>
            </w:pPr>
            <w:r>
              <w:t>Facebook: https://upload.facebook.com/profile.php?id=100017905064977</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Yes i got a lot of those good stuffs but in primary school, the highest i got was huy chương đồng IOE quốc gia in fifth grade</w:t>
            </w:r>
          </w:p>
        </w:tc>
      </w:tr>
    </w:tbl>
    <w:p>
      <w:pPr>
        <w:pStyle w:val="Heading1"/>
      </w:pPr>
      <w:r>
        <w:t>About The Interviewee</w:t>
      </w:r>
    </w:p>
    <w:p>
      <w:pPr>
        <w:pStyle w:val="Heading2"/>
      </w:pPr>
      <w:r>
        <w:t>Experience in other Clubs or Young Union</w:t>
      </w:r>
    </w:p>
    <w:p>
      <w:pPr>
        <w:pStyle w:val="Normal"/>
      </w:pPr>
      <w:r>
        <w:t>no i'm shy i can't talk to people</w:t>
      </w:r>
    </w:p>
    <w:p>
      <w:pPr>
        <w:pStyle w:val="Heading2"/>
      </w:pPr>
      <w:r>
        <w:t>Hobbies and Interests</w:t>
      </w:r>
    </w:p>
    <w:p>
      <w:pPr>
        <w:pStyle w:val="Normal"/>
      </w:pPr>
      <w:r>
        <w:t>I'm a loser i dont have any skills or talents i stay at home playing video games i'm too shy to speak in front of a bunch of dudes</w:t>
      </w:r>
    </w:p>
    <w:p>
      <w:pPr>
        <w:pStyle w:val="Heading2"/>
      </w:pPr>
      <w:r>
        <w:t>Extracurricular activities</w:t>
      </w:r>
    </w:p>
    <w:p>
      <w:pPr>
        <w:pStyle w:val="Normal"/>
      </w:pPr>
      <w:r>
        <w:t>no i'm shy i would never join these activities</w:t>
      </w:r>
    </w:p>
    <w:p>
      <w:pPr>
        <w:pStyle w:val="Heading2"/>
      </w:pPr>
      <w:r>
        <w:t>Talents or Skills</w:t>
      </w:r>
    </w:p>
    <w:p>
      <w:pPr>
        <w:pStyle w:val="Normal"/>
      </w:pPr>
      <w:r>
        <w:t>I'm a loser i dont have any skills or talents i stay at home playing video games i'm too shy to speak in front of a bunch of dudes</w:t>
      </w:r>
    </w:p>
    <w:p>
      <w:pPr>
        <w:pStyle w:val="Heading1"/>
      </w:pPr>
      <w:r>
        <w:t>Some Answered Questions</w:t>
      </w:r>
    </w:p>
    <w:p>
      <w:pPr>
        <w:pStyle w:val="Heading2"/>
      </w:pPr>
      <w:r>
        <w:t>1. Why do you want to join us?</w:t>
      </w:r>
    </w:p>
    <w:p>
      <w:pPr>
        <w:pStyle w:val="Normal"/>
      </w:pPr>
      <w:r>
        <w:t>I can't talk to people joining here can maybe hekp me get the fuck out of my house</w:t>
      </w:r>
    </w:p>
    <w:p>
      <w:pPr>
        <w:pStyle w:val="Heading2"/>
      </w:pPr>
      <w:r>
        <w:t>3. If you have a chance to become a member of Hugo, what can you contribute to us?</w:t>
      </w:r>
    </w:p>
    <w:p>
      <w:pPr>
        <w:pStyle w:val="Normal"/>
      </w:pPr>
      <w:r>
        <w:t>umm " how to get top 1 in chess of dignity ", i have cookies too</w:t>
      </w:r>
    </w:p>
    <w:p>
      <w:pPr>
        <w:pStyle w:val="Heading2"/>
      </w:pPr>
      <w:r>
        <w:t>4. What is your opinion about our topic of this recruitment: “Reburn your fire”?</w:t>
      </w:r>
    </w:p>
    <w:p>
      <w:pPr>
        <w:pStyle w:val="Normal"/>
      </w:pPr>
      <w:r>
        <w:t>When i was 10 i was a loser and now im 18 im still a loser. I cannot do shit, i cannot talk to people, i'm shy, i'm such a failure. The fire inside me has gone out so i should burn it up again. I could get a bunch of sticks, put them in a place then add fuel and boom my fire will burn again. Hear the wind crying out its prayer, why are we so ashamed to be alive? I feel like i shouldnt have born. We lost our mind in the darkness of night, we lose our souls everyday. PLS help me, pls, thanks &lt;3</w:t>
      </w:r>
    </w:p>
    <w:p>
      <w:pPr>
        <w:pStyle w:val="Heading2"/>
      </w:pPr>
      <w:r>
        <w:t xml:space="preserve">2. How did you find out Hugo? </w:t>
      </w:r>
    </w:p>
    <w:p>
      <w:pPr>
        <w:pStyle w:val="Normal"/>
      </w:pPr>
      <w:r>
        <w:t>Jesus christ they talk about these clubs at sinh hoạt công dân so fucking damn much, if u dont join a club u r a loser so i should find one</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Huynh Nhat Lam</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Duy Tan University/ Hospitality Management/ K25DLK1</w:t>
            </w:r>
          </w:p>
          <w:p>
            <w:pPr>
              <w:pStyle w:val="Normal"/>
            </w:pPr>
            <w:r>
              <w:t>E-Mail: nhatlamhuynh201@gmail.com</w:t>
            </w:r>
          </w:p>
          <w:p>
            <w:pPr>
              <w:pStyle w:val="Normal"/>
            </w:pPr>
            <w:r>
              <w:t>Phone: 0935867412</w:t>
            </w:r>
          </w:p>
          <w:p>
            <w:pPr>
              <w:pStyle w:val="Normal"/>
            </w:pPr>
            <w:r>
              <w:t>Date of Birth: 37098</w:t>
            </w:r>
          </w:p>
          <w:p>
            <w:pPr>
              <w:pStyle w:val="Normal"/>
            </w:pPr>
            <w:r>
              <w:t>Gender: Male</w:t>
            </w:r>
          </w:p>
          <w:p>
            <w:pPr>
              <w:pStyle w:val="Normal"/>
            </w:pPr>
            <w:r>
              <w:t>Facebook: https://www.facebook.com/lam.nhat.huynh.2001/</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 xml:space="preserve">English certificates or English Prizes: Acctually i have not ^^ </w:t>
            </w:r>
          </w:p>
        </w:tc>
      </w:tr>
    </w:tbl>
    <w:p>
      <w:pPr>
        <w:pStyle w:val="Heading1"/>
      </w:pPr>
      <w:r>
        <w:t>About The Interviewee</w:t>
      </w:r>
    </w:p>
    <w:p>
      <w:pPr>
        <w:pStyle w:val="Heading2"/>
      </w:pPr>
      <w:r>
        <w:t>Experience in other Clubs or Young Union</w:t>
      </w:r>
    </w:p>
    <w:p>
      <w:pPr>
        <w:pStyle w:val="Normal"/>
      </w:pPr>
      <w:r>
        <w:t>I was one of the founders of H2T Music Club in my high school( Hoang Hoa Tham Music Club)</w:t>
      </w:r>
    </w:p>
    <w:p>
      <w:pPr>
        <w:pStyle w:val="Heading2"/>
      </w:pPr>
      <w:r>
        <w:t>Hobbies and Interests</w:t>
      </w:r>
    </w:p>
    <w:p>
      <w:pPr>
        <w:pStyle w:val="Normal"/>
      </w:pPr>
      <w:r>
        <w:t xml:space="preserve">Singing , Dancing, Public Speaking , Playing music instrument like Cajon 
</w:t>
      </w:r>
    </w:p>
    <w:p>
      <w:pPr>
        <w:pStyle w:val="Heading2"/>
      </w:pPr>
      <w:r>
        <w:t>Extracurricular activities</w:t>
      </w:r>
    </w:p>
    <w:p>
      <w:pPr>
        <w:pStyle w:val="Normal"/>
      </w:pPr>
      <w:r>
        <w:t>2017- I joined as a dancer in The Revolution project. We held the EDM stage for the traditional campfire in our high school. The next 2 years- 2019- Once again at the traditional campfire, I was a singer in Miracle Generation team. I did a performance that night. And i also work as a staff in this event.</w:t>
      </w:r>
    </w:p>
    <w:p>
      <w:pPr>
        <w:pStyle w:val="Heading2"/>
      </w:pPr>
      <w:r>
        <w:t>Talents or Skills</w:t>
      </w:r>
    </w:p>
    <w:p>
      <w:pPr>
        <w:pStyle w:val="Normal"/>
      </w:pPr>
      <w:r>
        <w:t xml:space="preserve">Singing , Dancing, Public Speaking , Playing music instrument like Cajon 
</w:t>
      </w:r>
    </w:p>
    <w:p>
      <w:pPr>
        <w:pStyle w:val="Heading1"/>
      </w:pPr>
      <w:r>
        <w:t>Some Answered Questions</w:t>
      </w:r>
    </w:p>
    <w:p>
      <w:pPr>
        <w:pStyle w:val="Heading2"/>
      </w:pPr>
      <w:r>
        <w:t>1. Why do you want to join us?</w:t>
      </w:r>
    </w:p>
    <w:p>
      <w:pPr>
        <w:pStyle w:val="Normal"/>
      </w:pPr>
      <w:r>
        <w:t>The very first thing is to make new friends and relationships. And i believe Hugo will  give me the joyness of learning English too.</w:t>
      </w:r>
    </w:p>
    <w:p>
      <w:pPr>
        <w:pStyle w:val="Heading2"/>
      </w:pPr>
      <w:r>
        <w:t>3. If you have a chance to become a member of Hugo, what can you contribute to us?</w:t>
      </w:r>
    </w:p>
    <w:p>
      <w:pPr>
        <w:pStyle w:val="Normal"/>
      </w:pPr>
      <w:r>
        <w:t xml:space="preserve">My youth , my idea, my knowledge ,.. </w:t>
      </w:r>
    </w:p>
    <w:p>
      <w:pPr>
        <w:pStyle w:val="Heading2"/>
      </w:pPr>
      <w:r>
        <w:t>4. What is your opinion about our topic of this recruitment: “Reburn your fire”?</w:t>
      </w:r>
    </w:p>
    <w:p>
      <w:pPr>
        <w:pStyle w:val="Normal"/>
      </w:pPr>
      <w:r>
        <w:t xml:space="preserve">I think every person in this world  has their own ''fire". Maybe it is the '' fire" for passions, the ''fire" to do good things or even the "fire" to enjoy this life. But when people have to face a lot of difficulties in life, their "fire" could be blew out . At this time, there should be someone to reburn their fire by helping or inspiring them    . And back to the recruitment, with the topic " Reburn your fire" , i believe that Hugo can give all participants the inspiration, refreshment and motivation to make their '' fire" burn again </w:t>
      </w:r>
    </w:p>
    <w:p>
      <w:pPr>
        <w:pStyle w:val="Heading2"/>
      </w:pPr>
      <w:r>
        <w:t xml:space="preserve">2. How did you find out Hugo? </w:t>
      </w:r>
    </w:p>
    <w:p>
      <w:pPr>
        <w:pStyle w:val="Normal"/>
      </w:pPr>
      <w:r>
        <w:t>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Le Ngoc Hung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Da Nang University of Science and Technology / Information Technology / 20T1</w:t>
            </w:r>
          </w:p>
          <w:p>
            <w:pPr>
              <w:pStyle w:val="Normal"/>
            </w:pPr>
            <w:r>
              <w:t>E-Mail: ngochungle1331@gmail.com</w:t>
            </w:r>
          </w:p>
          <w:p>
            <w:pPr>
              <w:pStyle w:val="Normal"/>
            </w:pPr>
            <w:r>
              <w:t>Phone: 0366368646</w:t>
            </w:r>
          </w:p>
          <w:p>
            <w:pPr>
              <w:pStyle w:val="Normal"/>
            </w:pPr>
            <w:r>
              <w:t>Date of Birth: 37294</w:t>
            </w:r>
          </w:p>
          <w:p>
            <w:pPr>
              <w:pStyle w:val="Normal"/>
            </w:pPr>
            <w:r>
              <w:t>Gender: Male</w:t>
            </w:r>
          </w:p>
          <w:p>
            <w:pPr>
              <w:pStyle w:val="Normal"/>
            </w:pPr>
            <w:r>
              <w:t>Facebook: https://www.facebook.com/ngochung.15/</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4</w:t>
            </w:r>
          </w:p>
          <w:p>
            <w:pPr>
              <w:pStyle w:val="Normal"/>
              <w:ind w:left="226"/>
            </w:pPr>
            <w:r>
              <w:t xml:space="preserve">English certificates or English Prizes: No, I haven't. But I'm preparing for my TOEIC test, which takes place in November. </w:t>
            </w:r>
          </w:p>
        </w:tc>
      </w:tr>
    </w:tbl>
    <w:p>
      <w:pPr>
        <w:pStyle w:val="Heading1"/>
      </w:pPr>
      <w:r>
        <w:t>About The Interviewee</w:t>
      </w:r>
    </w:p>
    <w:p>
      <w:pPr>
        <w:pStyle w:val="Heading2"/>
      </w:pPr>
      <w:r>
        <w:t>Experience in other Clubs or Young Union</w:t>
      </w:r>
    </w:p>
    <w:p>
      <w:pPr>
        <w:pStyle w:val="Normal"/>
      </w:pPr>
      <w:r>
        <w:t xml:space="preserve">Yes, I have. As I said, I joined the English Speaking Club and the Guitar Club in my former high school. </w:t>
      </w:r>
    </w:p>
    <w:p>
      <w:pPr>
        <w:pStyle w:val="Heading2"/>
      </w:pPr>
      <w:r>
        <w:t>Hobbies and Interests</w:t>
      </w:r>
    </w:p>
    <w:p>
      <w:pPr>
        <w:pStyle w:val="Normal"/>
      </w:pPr>
      <w:r>
        <w:t>I'm not excelled at singing but I love singing. My public speaking skills is acceptable if I prepare for it carefully. I tried to learn picture/video editing skills in the past and I know a little bit about it.</w:t>
      </w:r>
    </w:p>
    <w:p>
      <w:pPr>
        <w:pStyle w:val="Heading2"/>
      </w:pPr>
      <w:r>
        <w:t>Extracurricular activities</w:t>
      </w:r>
    </w:p>
    <w:p>
      <w:pPr>
        <w:pStyle w:val="Normal"/>
      </w:pPr>
      <w:r>
        <w:t xml:space="preserve">Actually, I haven't joined any large extracurricular activity. I only take part in some small club in my former high school. </w:t>
      </w:r>
    </w:p>
    <w:p>
      <w:pPr>
        <w:pStyle w:val="Heading2"/>
      </w:pPr>
      <w:r>
        <w:t>Talents or Skills</w:t>
      </w:r>
    </w:p>
    <w:p>
      <w:pPr>
        <w:pStyle w:val="Normal"/>
      </w:pPr>
      <w:r>
        <w:t>I'm not excelled at singing but I love singing. My public speaking skills is acceptable if I prepare for it carefully. I tried to learn picture/video editing skills in the past and I know a little bit about it.</w:t>
      </w:r>
    </w:p>
    <w:p>
      <w:pPr>
        <w:pStyle w:val="Heading1"/>
      </w:pPr>
      <w:r>
        <w:t>Some Answered Questions</w:t>
      </w:r>
    </w:p>
    <w:p>
      <w:pPr>
        <w:pStyle w:val="Heading2"/>
      </w:pPr>
      <w:r>
        <w:t>1. Why do you want to join us?</w:t>
      </w:r>
    </w:p>
    <w:p>
      <w:pPr>
        <w:pStyle w:val="Normal"/>
      </w:pPr>
      <w:r>
        <w:t>I love English and I suppose that there are a lot of great members in HUGO English Club that I can learn from them. I also want to meet new people to expand my relationship.</w:t>
      </w:r>
    </w:p>
    <w:p>
      <w:pPr>
        <w:pStyle w:val="Heading2"/>
      </w:pPr>
      <w:r>
        <w:t>3. If you have a chance to become a member of Hugo, what can you contribute to us?</w:t>
      </w:r>
    </w:p>
    <w:p>
      <w:pPr>
        <w:pStyle w:val="Normal"/>
      </w:pPr>
      <w:r>
        <w:t xml:space="preserve">I'm a type of responsible person so if I'm assigned a task, I can do the best as I can to complete it. </w:t>
      </w:r>
    </w:p>
    <w:p>
      <w:pPr>
        <w:pStyle w:val="Heading2"/>
      </w:pPr>
      <w:r>
        <w:t>4. What is your opinion about our topic of this recruitment: “Reburn your fire”?</w:t>
      </w:r>
    </w:p>
    <w:p>
      <w:pPr>
        <w:pStyle w:val="Normal"/>
      </w:pPr>
      <w:r>
        <w:t xml:space="preserve">Many people are talking about learning English of teenagers. Some of them are fed up with English since they have no incentive to study. There are many reason for this problem and one of them is that they do not have a suitable environment to study English. It would be much better if they join a club where they can improve their English skills and this can be call "Reburn your fire". Fire can be understood as the passion of doing or showing any skills in English. The recruitment is to give everybody the motivation to overcome their fear of speaking in front of crowd.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Lê Văn Thịnh</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it faculty / 20T2</w:t>
            </w:r>
          </w:p>
          <w:p>
            <w:pPr>
              <w:pStyle w:val="Normal"/>
            </w:pPr>
            <w:r>
              <w:t>E-Mail: thinhmnsd2002@gmail.com</w:t>
            </w:r>
          </w:p>
          <w:p>
            <w:pPr>
              <w:pStyle w:val="Normal"/>
            </w:pPr>
            <w:r>
              <w:t>Phone: 0706675355</w:t>
            </w:r>
          </w:p>
          <w:p>
            <w:pPr>
              <w:pStyle w:val="Normal"/>
            </w:pPr>
            <w:r>
              <w:t>Date of Birth: 37529</w:t>
            </w:r>
          </w:p>
          <w:p>
            <w:pPr>
              <w:pStyle w:val="Normal"/>
            </w:pPr>
            <w:r>
              <w:t>Gender: Male</w:t>
            </w:r>
          </w:p>
          <w:p>
            <w:pPr>
              <w:pStyle w:val="Normal"/>
            </w:pPr>
            <w:r>
              <w:t>Facebook: https://www.facebook.com/thinhmnsd2002/</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 xml:space="preserve">English certificates or English Prizes: no :(( . Thanks for give me a chance to join  english clubs like this!! </w:t>
            </w:r>
          </w:p>
        </w:tc>
      </w:tr>
    </w:tbl>
    <w:p>
      <w:pPr>
        <w:pStyle w:val="Heading1"/>
      </w:pPr>
      <w:r>
        <w:t>About The Interviewee</w:t>
      </w:r>
    </w:p>
    <w:p>
      <w:pPr>
        <w:pStyle w:val="Heading2"/>
      </w:pPr>
      <w:r>
        <w:t>Experience in other Clubs or Young Union</w:t>
      </w:r>
    </w:p>
    <w:p>
      <w:pPr>
        <w:pStyle w:val="Normal"/>
      </w:pPr>
      <w:r>
        <w:t>no i havent</w:t>
      </w:r>
    </w:p>
    <w:p>
      <w:pPr>
        <w:pStyle w:val="Heading2"/>
      </w:pPr>
      <w:r>
        <w:t>Hobbies and Interests</w:t>
      </w:r>
    </w:p>
    <w:p>
      <w:pPr>
        <w:pStyle w:val="Normal"/>
      </w:pPr>
      <w:r>
        <w:t>hmm i know a little bit about video or picture editing, as i say i love music so you can call me is a producer, i dont know but i can produce some simple beat</w:t>
      </w:r>
    </w:p>
    <w:p>
      <w:pPr>
        <w:pStyle w:val="Heading2"/>
      </w:pPr>
      <w:r>
        <w:t>Extracurricular activities</w:t>
      </w:r>
    </w:p>
    <w:p>
      <w:pPr>
        <w:pStyle w:val="Normal"/>
      </w:pPr>
      <w:r>
        <w:t xml:space="preserve">i have never take part in any extracurricular activities </w:t>
      </w:r>
    </w:p>
    <w:p>
      <w:pPr>
        <w:pStyle w:val="Heading2"/>
      </w:pPr>
      <w:r>
        <w:t>Talents or Skills</w:t>
      </w:r>
    </w:p>
    <w:p>
      <w:pPr>
        <w:pStyle w:val="Normal"/>
      </w:pPr>
      <w:r>
        <w:t>hmm i know a little bit about video or picture editing, as i say i love music so you can call me is a producer, i dont know but i can produce some simple beat</w:t>
      </w:r>
    </w:p>
    <w:p>
      <w:pPr>
        <w:pStyle w:val="Heading1"/>
      </w:pPr>
      <w:r>
        <w:t>Some Answered Questions</w:t>
      </w:r>
    </w:p>
    <w:p>
      <w:pPr>
        <w:pStyle w:val="Heading2"/>
      </w:pPr>
      <w:r>
        <w:t>1. Why do you want to join us?</w:t>
      </w:r>
    </w:p>
    <w:p>
      <w:pPr>
        <w:pStyle w:val="Normal"/>
      </w:pPr>
      <w:r>
        <w:t>i want improve my skills english and also improve myself</w:t>
      </w:r>
    </w:p>
    <w:p>
      <w:pPr>
        <w:pStyle w:val="Heading2"/>
      </w:pPr>
      <w:r>
        <w:t>3. If you have a chance to become a member of Hugo, what can you contribute to us?</w:t>
      </w:r>
    </w:p>
    <w:p>
      <w:pPr>
        <w:pStyle w:val="Normal"/>
      </w:pPr>
      <w:r>
        <w:t>Anything in my ability. im quite versatile</w:t>
      </w:r>
    </w:p>
    <w:p>
      <w:pPr>
        <w:pStyle w:val="Heading2"/>
      </w:pPr>
      <w:r>
        <w:t>4. What is your opinion about our topic of this recruitment: “Reburn your fire”?</w:t>
      </w:r>
    </w:p>
    <w:p>
      <w:pPr>
        <w:pStyle w:val="Normal"/>
      </w:pPr>
      <w:r>
        <w:t xml:space="preserve">hmmmm i dont consider myself is a fire, im a bomp and when i find my fire, i gonna be burn everything, im young and full of energy. So all of everyone is a bomp, just find they's fire and make a bumppppppp, me too. Sorry about my bad english, that's what i can say!!!!
</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Vo Doan Hung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DA NANG UNIVERSITY OF SCIENCE AND TECHNOLOGY/ MECHANICAL ENGINEERING/ 19C1A</w:t>
            </w:r>
          </w:p>
          <w:p>
            <w:pPr>
              <w:pStyle w:val="Normal"/>
            </w:pPr>
            <w:r>
              <w:t>E-Mail: vodoanhung26092001@gmail.com</w:t>
            </w:r>
          </w:p>
          <w:p>
            <w:pPr>
              <w:pStyle w:val="Normal"/>
            </w:pPr>
            <w:r>
              <w:t>Phone: 0705234699</w:t>
            </w:r>
          </w:p>
          <w:p>
            <w:pPr>
              <w:pStyle w:val="Normal"/>
            </w:pPr>
            <w:r>
              <w:t>Date of Birth: 37160</w:t>
            </w:r>
          </w:p>
          <w:p>
            <w:pPr>
              <w:pStyle w:val="Normal"/>
            </w:pPr>
            <w:r>
              <w:t>Gender: Male</w:t>
            </w:r>
          </w:p>
          <w:p>
            <w:pPr>
              <w:pStyle w:val="Normal"/>
            </w:pPr>
            <w:r>
              <w:t>Facebook: https://www.facebook.com/2609.hung</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I am just a beginner at English, so this question I haven't got again :(((( About the question number six, I think I am 2.5</w:t>
            </w:r>
          </w:p>
        </w:tc>
      </w:tr>
    </w:tbl>
    <w:p>
      <w:pPr>
        <w:pStyle w:val="Heading1"/>
      </w:pPr>
      <w:r>
        <w:t>About The Interviewee</w:t>
      </w:r>
    </w:p>
    <w:p>
      <w:pPr>
        <w:pStyle w:val="Heading2"/>
      </w:pPr>
      <w:r>
        <w:t>Experience in other Clubs or Young Union</w:t>
      </w:r>
    </w:p>
    <w:p>
      <w:pPr>
        <w:pStyle w:val="Normal"/>
      </w:pPr>
      <w:r>
        <w:t xml:space="preserve">Similar to the answer number three, I haven't joined any club :(( </w:t>
      </w:r>
    </w:p>
    <w:p>
      <w:pPr>
        <w:pStyle w:val="Heading2"/>
      </w:pPr>
      <w:r>
        <w:t>Hobbies and Interests</w:t>
      </w:r>
    </w:p>
    <w:p>
      <w:pPr>
        <w:pStyle w:val="Normal"/>
      </w:pPr>
      <w:r>
        <w:t>Sorry, but I don't have any talents or skills, I am trying to improve that.</w:t>
      </w:r>
    </w:p>
    <w:p>
      <w:pPr>
        <w:pStyle w:val="Heading2"/>
      </w:pPr>
      <w:r>
        <w:t>Extracurricular activities</w:t>
      </w:r>
    </w:p>
    <w:p>
      <w:pPr>
        <w:pStyle w:val="Normal"/>
      </w:pPr>
      <w:r>
        <w:t>This is the first club I apply, so I haven't had any activities yet.</w:t>
      </w:r>
    </w:p>
    <w:p>
      <w:pPr>
        <w:pStyle w:val="Heading2"/>
      </w:pPr>
      <w:r>
        <w:t>Talents or Skills</w:t>
      </w:r>
    </w:p>
    <w:p>
      <w:pPr>
        <w:pStyle w:val="Normal"/>
      </w:pPr>
      <w:r>
        <w:t>Sorry, but I don't have any talents or skills, I am trying to improve that.</w:t>
      </w:r>
    </w:p>
    <w:p>
      <w:pPr>
        <w:pStyle w:val="Heading1"/>
      </w:pPr>
      <w:r>
        <w:t>Some Answered Questions</w:t>
      </w:r>
    </w:p>
    <w:p>
      <w:pPr>
        <w:pStyle w:val="Heading2"/>
      </w:pPr>
      <w:r>
        <w:t>1. Why do you want to join us?</w:t>
      </w:r>
    </w:p>
    <w:p>
      <w:pPr>
        <w:pStyle w:val="Normal"/>
      </w:pPr>
      <w:r>
        <w:t>I want to improve my English skills and meet new friends.</w:t>
      </w:r>
    </w:p>
    <w:p>
      <w:pPr>
        <w:pStyle w:val="Heading2"/>
      </w:pPr>
      <w:r>
        <w:t>3. If you have a chance to become a member of Hugo, what can you contribute to us?</w:t>
      </w:r>
    </w:p>
    <w:p>
      <w:pPr>
        <w:pStyle w:val="Normal"/>
      </w:pPr>
      <w:r>
        <w:t>At this question, I feel I am a useless person, I don't have any special skills to contribute for this club, but that is now, about the future, when I join this club and have some experiences, skills,... I can certainly do something :))</w:t>
      </w:r>
    </w:p>
    <w:p>
      <w:pPr>
        <w:pStyle w:val="Heading2"/>
      </w:pPr>
      <w:r>
        <w:t>4. What is your opinion about our topic of this recruitment: “Reburn your fire”?</w:t>
      </w:r>
    </w:p>
    <w:p>
      <w:pPr>
        <w:pStyle w:val="Normal"/>
      </w:pPr>
      <w:r>
        <w:t>About myself, everyone who know me feel that I am a introverted person. I am always being shy when I have communication and public speaking. I don't go out anywhere, only stay at home to study. But, in my deep thinking, I want to know how to be more confident and I want to have funny conversations with friends. However, that is only thinking. If I would like to "burn my fire", I need a condition to change my self. Now, I found it, that I have to join a community, which people have the same interested as me. And I chose this club that Hugo English Club.</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Nguyen Duc Quang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FAST- EMBEDDED  SYSTEM /20ES</w:t>
            </w:r>
          </w:p>
          <w:p>
            <w:pPr>
              <w:pStyle w:val="Normal"/>
            </w:pPr>
            <w:r>
              <w:t>E-Mail: ducquang1892002@gmail.com</w:t>
            </w:r>
          </w:p>
          <w:p>
            <w:pPr>
              <w:pStyle w:val="Normal"/>
            </w:pPr>
            <w:r>
              <w:t>Phone: 0981720874</w:t>
            </w:r>
          </w:p>
          <w:p>
            <w:pPr>
              <w:pStyle w:val="Normal"/>
            </w:pPr>
            <w:r>
              <w:t>Date of Birth: 37517</w:t>
            </w:r>
          </w:p>
          <w:p>
            <w:pPr>
              <w:pStyle w:val="Normal"/>
            </w:pPr>
            <w:r>
              <w:t>Gender: Male</w:t>
            </w:r>
          </w:p>
          <w:p>
            <w:pPr>
              <w:pStyle w:val="Normal"/>
            </w:pPr>
            <w:r>
              <w:t>Facebook: https://www.facebook.com/enter.prise.asw.gn.08/</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4</w:t>
            </w:r>
          </w:p>
          <w:p>
            <w:pPr>
              <w:pStyle w:val="Normal"/>
              <w:ind w:left="226"/>
            </w:pPr>
            <w:r>
              <w:t>English certificates or English Prizes: Uhm, IELTS 6.5, but I don't know how to show it online</w:t>
            </w:r>
          </w:p>
        </w:tc>
      </w:tr>
    </w:tbl>
    <w:p>
      <w:pPr>
        <w:pStyle w:val="Heading1"/>
      </w:pPr>
      <w:r>
        <w:t>About The Interviewee</w:t>
      </w:r>
    </w:p>
    <w:p>
      <w:pPr>
        <w:pStyle w:val="Heading2"/>
      </w:pPr>
      <w:r>
        <w:t>Experience in other Clubs or Young Union</w:t>
      </w:r>
    </w:p>
    <w:p>
      <w:pPr>
        <w:pStyle w:val="Normal"/>
      </w:pPr>
      <w:r>
        <w:t>No, maybe :)))</w:t>
      </w:r>
    </w:p>
    <w:p>
      <w:pPr>
        <w:pStyle w:val="Heading2"/>
      </w:pPr>
      <w:r>
        <w:t>Hobbies and Interests</w:t>
      </w:r>
    </w:p>
    <w:p>
      <w:pPr>
        <w:pStyle w:val="Normal"/>
      </w:pPr>
      <w:r>
        <w:t>Maybe editing(though I don't have a aesthetic eye) ?! Or maybe some technical things....</w:t>
      </w:r>
    </w:p>
    <w:p>
      <w:pPr>
        <w:pStyle w:val="Heading2"/>
      </w:pPr>
      <w:r>
        <w:t>Extracurricular activities</w:t>
      </w:r>
    </w:p>
    <w:p>
      <w:pPr>
        <w:pStyle w:val="Normal"/>
      </w:pPr>
      <w:r>
        <w:t>Not yet... As I'm just a first year student</w:t>
      </w:r>
    </w:p>
    <w:p>
      <w:pPr>
        <w:pStyle w:val="Heading2"/>
      </w:pPr>
      <w:r>
        <w:t>Talents or Skills</w:t>
      </w:r>
    </w:p>
    <w:p>
      <w:pPr>
        <w:pStyle w:val="Normal"/>
      </w:pPr>
      <w:r>
        <w:t>Maybe editing(though I don't have a aesthetic eye) ?! Or maybe some technical things....</w:t>
      </w:r>
    </w:p>
    <w:p>
      <w:pPr>
        <w:pStyle w:val="Heading1"/>
      </w:pPr>
      <w:r>
        <w:t>Some Answered Questions</w:t>
      </w:r>
    </w:p>
    <w:p>
      <w:pPr>
        <w:pStyle w:val="Heading2"/>
      </w:pPr>
      <w:r>
        <w:t>1. Why do you want to join us?</w:t>
      </w:r>
    </w:p>
    <w:p>
      <w:pPr>
        <w:pStyle w:val="Normal"/>
      </w:pPr>
      <w:r>
        <w:t>Improve my speaking, as I'm weak at it (?). And also want to join a club that have nice people :)))</w:t>
      </w:r>
    </w:p>
    <w:p>
      <w:pPr>
        <w:pStyle w:val="Heading2"/>
      </w:pPr>
      <w:r>
        <w:t>3. If you have a chance to become a member of Hugo, what can you contribute to us?</w:t>
      </w:r>
    </w:p>
    <w:p>
      <w:pPr>
        <w:pStyle w:val="Normal"/>
      </w:pPr>
      <w:r>
        <w:t>As much as I can :)))</w:t>
      </w:r>
    </w:p>
    <w:p>
      <w:pPr>
        <w:pStyle w:val="Heading2"/>
      </w:pPr>
      <w:r>
        <w:t>4. What is your opinion about our topic of this recruitment: “Reburn your fire”?</w:t>
      </w:r>
    </w:p>
    <w:p>
      <w:pPr>
        <w:pStyle w:val="Normal"/>
      </w:pPr>
      <w:r>
        <w:t>Uhm, "Reburn your fire" huh!? I'm not good at literature so I don't have much feeling about this. But maybe this topic, as I understand, is "reburn" your enthusiasm, your "fire". It's a really interesting topic, which make me feel motivative whenever I read those words. It engaging, sure, make young student, like me, want to join the club. And maybe in this topic, as I think, there will be lots of activities for our club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Ho Van Dong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ship engineering/ 20KTTT</w:t>
            </w:r>
          </w:p>
          <w:p>
            <w:pPr>
              <w:pStyle w:val="Normal"/>
            </w:pPr>
            <w:r>
              <w:t>E-Mail: Vandong.071102@gmail.com</w:t>
            </w:r>
          </w:p>
          <w:p>
            <w:pPr>
              <w:pStyle w:val="Normal"/>
            </w:pPr>
            <w:r>
              <w:t>Phone: 0703110408</w:t>
            </w:r>
          </w:p>
          <w:p>
            <w:pPr>
              <w:pStyle w:val="Normal"/>
            </w:pPr>
            <w:r>
              <w:t>Date of Birth: 37567</w:t>
            </w:r>
          </w:p>
          <w:p>
            <w:pPr>
              <w:pStyle w:val="Normal"/>
            </w:pPr>
            <w:r>
              <w:t>Gender: Male</w:t>
            </w:r>
          </w:p>
          <w:p>
            <w:pPr>
              <w:pStyle w:val="Normal"/>
            </w:pPr>
            <w:r>
              <w:t>Facebook: https://www.facebook.com/dong71102</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1</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 xml:space="preserve">Maybe drawing. Because i do draw pokemon pictures from time to time and find them to be fine too. </w:t>
      </w:r>
    </w:p>
    <w:p>
      <w:pPr>
        <w:pStyle w:val="Heading2"/>
      </w:pPr>
      <w:r>
        <w:t>Extracurricular activities</w:t>
      </w:r>
    </w:p>
    <w:p>
      <w:pPr>
        <w:pStyle w:val="Normal"/>
      </w:pPr>
      <w:r>
        <w:t>No experience and never participated in any activities</w:t>
      </w:r>
    </w:p>
    <w:p>
      <w:pPr>
        <w:pStyle w:val="Heading2"/>
      </w:pPr>
      <w:r>
        <w:t>Talents or Skills</w:t>
      </w:r>
    </w:p>
    <w:p>
      <w:pPr>
        <w:pStyle w:val="Normal"/>
      </w:pPr>
      <w:r>
        <w:t xml:space="preserve">Maybe drawing. Because i do draw pokemon pictures from time to time and find them to be fine too. </w:t>
      </w:r>
    </w:p>
    <w:p>
      <w:pPr>
        <w:pStyle w:val="Heading1"/>
      </w:pPr>
      <w:r>
        <w:t>Some Answered Questions</w:t>
      </w:r>
    </w:p>
    <w:p>
      <w:pPr>
        <w:pStyle w:val="Heading2"/>
      </w:pPr>
      <w:r>
        <w:t>1. Why do you want to join us?</w:t>
      </w:r>
    </w:p>
    <w:p>
      <w:pPr>
        <w:pStyle w:val="Normal"/>
      </w:pPr>
      <w:r>
        <w:t>Because i want level up my english</w:t>
      </w:r>
    </w:p>
    <w:p>
      <w:pPr>
        <w:pStyle w:val="Heading2"/>
      </w:pPr>
      <w:r>
        <w:t>3. If you have a chance to become a member of Hugo, what can you contribute to us?</w:t>
      </w:r>
    </w:p>
    <w:p>
      <w:pPr>
        <w:pStyle w:val="Normal"/>
      </w:pPr>
      <w:r>
        <w:t>I can't say that would make a big contribution to the development of the club but i can make a small contribution</w:t>
      </w:r>
    </w:p>
    <w:p>
      <w:pPr>
        <w:pStyle w:val="Heading2"/>
      </w:pPr>
      <w:r>
        <w:t>4. What is your opinion about our topic of this recruitment: “Reburn your fire”?</w:t>
      </w:r>
    </w:p>
    <w:p>
      <w:pPr>
        <w:pStyle w:val="Normal"/>
      </w:pPr>
      <w:r>
        <w:t>Actually, up until now, I've also used the translation network quite a lot. As the assessment above, actually my level is only worth 0.8 but not even 1. If this title is to be written in Vietnamese, it is not sure that I can write it, and I will surrender to write in English. I really like this language so I want to join the club to exchange and learn to improve my level. Sorry for the answer that has nothing to do with the question and is wasting your time. Sorry</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Nguyễn Phương Thảo</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economics/ my major is hospitality management</w:t>
            </w:r>
          </w:p>
          <w:p>
            <w:pPr>
              <w:pStyle w:val="Normal"/>
            </w:pPr>
            <w:r>
              <w:t>E-Mail: nguyenphuongthao8800@gmail.com</w:t>
            </w:r>
          </w:p>
          <w:p>
            <w:pPr>
              <w:pStyle w:val="Normal"/>
            </w:pPr>
            <w:r>
              <w:t>Phone: 0798582090</w:t>
            </w:r>
          </w:p>
          <w:p>
            <w:pPr>
              <w:pStyle w:val="Normal"/>
            </w:pPr>
            <w:r>
              <w:t>Date of Birth: 36746</w:t>
            </w:r>
          </w:p>
          <w:p>
            <w:pPr>
              <w:pStyle w:val="Normal"/>
            </w:pPr>
            <w:r>
              <w:t>Gender: Female</w:t>
            </w:r>
          </w:p>
          <w:p>
            <w:pPr>
              <w:pStyle w:val="Normal"/>
            </w:pPr>
            <w:r>
              <w:t>Facebook: https://www.facebook.com/sun.smill.1/</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not yet.</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singing, Chinese, enthusiasm.</w:t>
      </w:r>
    </w:p>
    <w:p>
      <w:pPr>
        <w:pStyle w:val="Heading2"/>
      </w:pPr>
      <w:r>
        <w:t>Extracurricular activities</w:t>
      </w:r>
    </w:p>
    <w:p>
      <w:pPr>
        <w:pStyle w:val="Normal"/>
      </w:pPr>
      <w:r>
        <w:t>i just spent my time to study at my University and now i want to have something new in my life, that's why i want to join HUGO ENGLISH CLUB.</w:t>
      </w:r>
    </w:p>
    <w:p>
      <w:pPr>
        <w:pStyle w:val="Heading2"/>
      </w:pPr>
      <w:r>
        <w:t>Talents or Skills</w:t>
      </w:r>
    </w:p>
    <w:p>
      <w:pPr>
        <w:pStyle w:val="Normal"/>
      </w:pPr>
      <w:r>
        <w:t>singing, Chinese, enthusiasm.</w:t>
      </w:r>
    </w:p>
    <w:p>
      <w:pPr>
        <w:pStyle w:val="Heading1"/>
      </w:pPr>
      <w:r>
        <w:t>Some Answered Questions</w:t>
      </w:r>
    </w:p>
    <w:p>
      <w:pPr>
        <w:pStyle w:val="Heading2"/>
      </w:pPr>
      <w:r>
        <w:t>1. Why do you want to join us?</w:t>
      </w:r>
    </w:p>
    <w:p>
      <w:pPr>
        <w:pStyle w:val="Normal"/>
      </w:pPr>
      <w:r>
        <w:t>i want to become a member of this club to experience, expand my circle of friends, improve my English skills.</w:t>
      </w:r>
    </w:p>
    <w:p>
      <w:pPr>
        <w:pStyle w:val="Heading2"/>
      </w:pPr>
      <w:r>
        <w:t>3. If you have a chance to become a member of Hugo, what can you contribute to us?</w:t>
      </w:r>
    </w:p>
    <w:p>
      <w:pPr>
        <w:pStyle w:val="Normal"/>
      </w:pPr>
      <w:r>
        <w:t>i can bring my youth and enthusiasm to spread out other people, we can support each other to make our club large and larger, we are the big family</w:t>
      </w:r>
    </w:p>
    <w:p>
      <w:pPr>
        <w:pStyle w:val="Heading2"/>
      </w:pPr>
      <w:r>
        <w:t>4. What is your opinion about our topic of this recruitment: “Reburn your fire”?</w:t>
      </w:r>
    </w:p>
    <w:p>
      <w:pPr>
        <w:pStyle w:val="Normal"/>
      </w:pPr>
      <w:r>
        <w:t>in my view, i think it a impressive topic. nowadays all the students are always busy with the assignments, homework and stress from work. They just do like a robot and they even forget their dreams. I think this topic can make students look back on their life, do they feel happy? whether they can find themselves in this club?. And this topic make them curious about it and then they want to enroll it.</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Trương Diễm Quỳnh</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Economics/International Business/ 46K01.4</w:t>
            </w:r>
          </w:p>
          <w:p>
            <w:pPr>
              <w:pStyle w:val="Normal"/>
            </w:pPr>
            <w:r>
              <w:t>E-Mail: quynhtrng610.qt@gmail.com</w:t>
            </w:r>
          </w:p>
          <w:p>
            <w:pPr>
              <w:pStyle w:val="Normal"/>
            </w:pPr>
            <w:r>
              <w:t>Phone: 0966648248</w:t>
            </w:r>
          </w:p>
          <w:p>
            <w:pPr>
              <w:pStyle w:val="Normal"/>
            </w:pPr>
            <w:r>
              <w:t>Date of Birth: 37417</w:t>
            </w:r>
          </w:p>
          <w:p>
            <w:pPr>
              <w:pStyle w:val="Normal"/>
            </w:pPr>
            <w:r>
              <w:t>Gender: Female</w:t>
            </w:r>
          </w:p>
          <w:p>
            <w:pPr>
              <w:pStyle w:val="Normal"/>
            </w:pPr>
            <w:r>
              <w:t>Facebook: https://www.facebook.com/quynh.truongdiem.73/</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 I havent</w:t>
            </w:r>
          </w:p>
        </w:tc>
      </w:tr>
    </w:tbl>
    <w:p>
      <w:pPr>
        <w:pStyle w:val="Heading1"/>
      </w:pPr>
      <w:r>
        <w:t>About The Interviewee</w:t>
      </w:r>
    </w:p>
    <w:p>
      <w:pPr>
        <w:pStyle w:val="Heading2"/>
      </w:pPr>
      <w:r>
        <w:t>Experience in other Clubs or Young Union</w:t>
      </w:r>
    </w:p>
    <w:p>
      <w:pPr>
        <w:pStyle w:val="Normal"/>
      </w:pPr>
      <w:r>
        <w:t>No, I havent</w:t>
      </w:r>
    </w:p>
    <w:p>
      <w:pPr>
        <w:pStyle w:val="Heading2"/>
      </w:pPr>
      <w:r>
        <w:t>Hobbies and Interests</w:t>
      </w:r>
    </w:p>
    <w:p>
      <w:pPr>
        <w:pStyle w:val="Normal"/>
      </w:pPr>
      <w:r>
        <w:t>No, I don't have any talents althought I love singing, dancing,...</w:t>
      </w:r>
    </w:p>
    <w:p>
      <w:pPr>
        <w:pStyle w:val="Heading2"/>
      </w:pPr>
      <w:r>
        <w:t>Extracurricular activities</w:t>
      </w:r>
    </w:p>
    <w:p>
      <w:pPr>
        <w:pStyle w:val="Normal"/>
      </w:pPr>
      <w:r>
        <w:t>This is the very first time I apply the club, I have not chance to participate in extracurricular activities</w:t>
      </w:r>
    </w:p>
    <w:p>
      <w:pPr>
        <w:pStyle w:val="Heading2"/>
      </w:pPr>
      <w:r>
        <w:t>Talents or Skills</w:t>
      </w:r>
    </w:p>
    <w:p>
      <w:pPr>
        <w:pStyle w:val="Normal"/>
      </w:pPr>
      <w:r>
        <w:t>No, I don't have any talents althought I love singing, dancing,...</w:t>
      </w:r>
    </w:p>
    <w:p>
      <w:pPr>
        <w:pStyle w:val="Heading1"/>
      </w:pPr>
      <w:r>
        <w:t>Some Answered Questions</w:t>
      </w:r>
    </w:p>
    <w:p>
      <w:pPr>
        <w:pStyle w:val="Heading2"/>
      </w:pPr>
      <w:r>
        <w:t>1. Why do you want to join us?</w:t>
      </w:r>
    </w:p>
    <w:p>
      <w:pPr>
        <w:pStyle w:val="Normal"/>
      </w:pPr>
      <w:r>
        <w:t>I want to join this club because I want to try new experiences, improve my English skills and make more friends.</w:t>
      </w:r>
    </w:p>
    <w:p>
      <w:pPr>
        <w:pStyle w:val="Heading2"/>
      </w:pPr>
      <w:r>
        <w:t>3. If you have a chance to become a member of Hugo, what can you contribute to us?</w:t>
      </w:r>
    </w:p>
    <w:p>
      <w:pPr>
        <w:pStyle w:val="Normal"/>
      </w:pPr>
      <w:r>
        <w:t>If I have a chance to become a member of Hugo, It's exactly lucky news so I try hard to devoted all my heart and always side by side with SEE-CLUBS</w:t>
      </w:r>
    </w:p>
    <w:p>
      <w:pPr>
        <w:pStyle w:val="Heading2"/>
      </w:pPr>
      <w:r>
        <w:t>4. What is your opinion about our topic of this recruitment: “Reburn your fire”?</w:t>
      </w:r>
    </w:p>
    <w:p>
      <w:pPr>
        <w:pStyle w:val="Normal"/>
      </w:pPr>
      <w:r>
        <w:t>Youth is the best time ever and We have only one youth in our life.  You must spend your youth in a useful way. Despite your mistakes, you shoundn't or must not give up. Let's get up after failure as long as it takes, try again. You shound reburn your fire and never let that fire go away. That fire will always on fire if you don't fall. There is a saying that "Success isn't final, failure isn't fatal. It's the courage to continue that counts." So Reburn your fire always, when you fall, please never give up. Get up and do your best. Let's remember that " Be your dream, now or never".</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Dang Le Tuong Vy</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FAST - EMBEDDED SYSTEMS/ 20ES</w:t>
            </w:r>
          </w:p>
          <w:p>
            <w:pPr>
              <w:pStyle w:val="Normal"/>
            </w:pPr>
            <w:r>
              <w:t>E-Mail: tuongvy27082002@gmail.com</w:t>
            </w:r>
          </w:p>
          <w:p>
            <w:pPr>
              <w:pStyle w:val="Normal"/>
            </w:pPr>
            <w:r>
              <w:t>Phone: 0913994675</w:t>
            </w:r>
          </w:p>
          <w:p>
            <w:pPr>
              <w:pStyle w:val="Normal"/>
            </w:pPr>
            <w:r>
              <w:t>Date of Birth: 37495</w:t>
            </w:r>
          </w:p>
          <w:p>
            <w:pPr>
              <w:pStyle w:val="Normal"/>
            </w:pPr>
            <w:r>
              <w:t>Gender: Female</w:t>
            </w:r>
          </w:p>
          <w:p>
            <w:pPr>
              <w:pStyle w:val="Normal"/>
            </w:pPr>
            <w:r>
              <w:t>Facebook: https://www.facebook.com/navydieu.2002</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Social Work Team of Le Quy Don Gifted High School/ 2018-2019/ Head of Content of Leader Team</w:t>
      </w:r>
    </w:p>
    <w:p>
      <w:pPr>
        <w:pStyle w:val="Heading2"/>
      </w:pPr>
      <w:r>
        <w:t>Hobbies and Interests</w:t>
      </w:r>
    </w:p>
    <w:p>
      <w:pPr>
        <w:pStyle w:val="Normal"/>
      </w:pPr>
      <w:r>
        <w:t>Singing, public speaking</w:t>
      </w:r>
    </w:p>
    <w:p>
      <w:pPr>
        <w:pStyle w:val="Heading2"/>
      </w:pPr>
      <w:r>
        <w:t>Extracurricular activities</w:t>
      </w:r>
    </w:p>
    <w:p>
      <w:pPr>
        <w:pStyle w:val="Normal"/>
      </w:pPr>
      <w:r>
        <w:t>2019 - "Tết yêu thương" charity music night  - Content - Leader of Content Team
2019 - "Thiết Kiều Chiến" Summer Camp - Content - Member of Content Team
2019 - Green Movement - Content - Member of Content Team
2018 - Halloween - Content - Member of Content Team</w:t>
      </w:r>
    </w:p>
    <w:p>
      <w:pPr>
        <w:pStyle w:val="Heading2"/>
      </w:pPr>
      <w:r>
        <w:t>Talents or Skills</w:t>
      </w:r>
    </w:p>
    <w:p>
      <w:pPr>
        <w:pStyle w:val="Normal"/>
      </w:pPr>
      <w:r>
        <w:t>Singing, public speaking</w:t>
      </w:r>
    </w:p>
    <w:p>
      <w:pPr>
        <w:pStyle w:val="Heading1"/>
      </w:pPr>
      <w:r>
        <w:t>Some Answered Questions</w:t>
      </w:r>
    </w:p>
    <w:p>
      <w:pPr>
        <w:pStyle w:val="Heading2"/>
      </w:pPr>
      <w:r>
        <w:t>1. Why do you want to join us?</w:t>
      </w:r>
    </w:p>
    <w:p>
      <w:pPr>
        <w:pStyle w:val="Normal"/>
      </w:pPr>
      <w:r>
        <w:t>I want to join club, especially Hugo English Club. Firstly and foremostly, I want to develop my english skills. In this environment, I can make new friends, expand social relationships with peers and completely practise with them. Beside that, I can also develop soft skills through extracurricular activities. Lastly, I want to be a member of Hugo family and want to have many beautiful memories with Hugo.</w:t>
      </w:r>
    </w:p>
    <w:p>
      <w:pPr>
        <w:pStyle w:val="Heading2"/>
      </w:pPr>
      <w:r>
        <w:t>3. If you have a chance to become a member of Hugo, what can you contribute to us?</w:t>
      </w:r>
    </w:p>
    <w:p>
      <w:pPr>
        <w:pStyle w:val="Normal"/>
      </w:pPr>
      <w:r>
        <w:t>As the member of Leader team in the previous club, I can create great content for extracurricular activities. And I will try to improve my English speaking skills to confidently stand in front of a crowd.</w:t>
      </w:r>
    </w:p>
    <w:p>
      <w:pPr>
        <w:pStyle w:val="Heading2"/>
      </w:pPr>
      <w:r>
        <w:t>4. What is your opinion about our topic of this recruitment: “Reburn your fire”?</w:t>
      </w:r>
    </w:p>
    <w:p>
      <w:pPr>
        <w:pStyle w:val="Normal"/>
      </w:pPr>
      <w:r>
        <w:t xml:space="preserve">Winter is coming, it is necessary to burn up your enthusiasm. Our youth is very short, let's live with our own passions, make our life become beautiful, dedicate ourselves to society. Nobody is bored when he is trying to make something that is beautiful, or to discover something that is true. We can accept failure, everyone fails at something. But we can’t accept not trying. Ever tried. Ever failed. No matter. Try Again. Fail again. Fail better. A winner never stops trying. Never give up reburning your fire.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My name is Bùi Thị Thảo</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FOOD TECHNOLOGY / 19H2CLC2</w:t>
            </w:r>
          </w:p>
          <w:p>
            <w:pPr>
              <w:pStyle w:val="Normal"/>
            </w:pPr>
            <w:r>
              <w:t>E-Mail: buithao1516@gmail.com</w:t>
            </w:r>
          </w:p>
          <w:p>
            <w:pPr>
              <w:pStyle w:val="Normal"/>
            </w:pPr>
            <w:r>
              <w:t>Phone: 0397163174</w:t>
            </w:r>
          </w:p>
          <w:p>
            <w:pPr>
              <w:pStyle w:val="Normal"/>
            </w:pPr>
            <w:r>
              <w:t>Date of Birth: 37005</w:t>
            </w:r>
          </w:p>
          <w:p>
            <w:pPr>
              <w:pStyle w:val="Normal"/>
            </w:pPr>
            <w:r>
              <w:t>Gender: Female</w:t>
            </w:r>
          </w:p>
          <w:p>
            <w:pPr>
              <w:pStyle w:val="Normal"/>
            </w:pPr>
            <w:r>
              <w:t>Facebook: https://www.facebook.com/1234rainbow/</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I have joined GDUT Club (Girls-DUT Club). I'm a collaborator on the head board of the club.</w:t>
      </w:r>
    </w:p>
    <w:p>
      <w:pPr>
        <w:pStyle w:val="Heading2"/>
      </w:pPr>
      <w:r>
        <w:t>Hobbies and Interests</w:t>
      </w:r>
    </w:p>
    <w:p>
      <w:pPr>
        <w:pStyle w:val="Normal"/>
      </w:pPr>
      <w:r>
        <w:t>Currently, I am learning the guitar.
I have teamwork, presentation skills.</w:t>
      </w:r>
    </w:p>
    <w:p>
      <w:pPr>
        <w:pStyle w:val="Heading2"/>
      </w:pPr>
      <w:r>
        <w:t>Extracurricular activities</w:t>
      </w:r>
    </w:p>
    <w:p>
      <w:pPr>
        <w:pStyle w:val="Normal"/>
      </w:pPr>
      <w:r>
        <w:t>Mostly attending seminars organized by the university such as: Eight Inner Powers seminar; workshop: Design Your Career</w:t>
      </w:r>
    </w:p>
    <w:p>
      <w:pPr>
        <w:pStyle w:val="Heading2"/>
      </w:pPr>
      <w:r>
        <w:t>Talents or Skills</w:t>
      </w:r>
    </w:p>
    <w:p>
      <w:pPr>
        <w:pStyle w:val="Normal"/>
      </w:pPr>
      <w:r>
        <w:t>Currently, I am learning the guitar.
I have teamwork, presentation skills.</w:t>
      </w:r>
    </w:p>
    <w:p>
      <w:pPr>
        <w:pStyle w:val="Heading1"/>
      </w:pPr>
      <w:r>
        <w:t>Some Answered Questions</w:t>
      </w:r>
    </w:p>
    <w:p>
      <w:pPr>
        <w:pStyle w:val="Heading2"/>
      </w:pPr>
      <w:r>
        <w:t>1. Why do you want to join us?</w:t>
      </w:r>
    </w:p>
    <w:p>
      <w:pPr>
        <w:pStyle w:val="Normal"/>
      </w:pPr>
      <w:r>
        <w:t>I want to improve my English speaking skills, become a confident person.
I want to make new friends, expand social relationships and want youth to be more interesting, more vibrant.</w:t>
      </w:r>
    </w:p>
    <w:p>
      <w:pPr>
        <w:pStyle w:val="Heading2"/>
      </w:pPr>
      <w:r>
        <w:t>3. If you have a chance to become a member of Hugo, what can you contribute to us?</w:t>
      </w:r>
    </w:p>
    <w:p>
      <w:pPr>
        <w:pStyle w:val="Normal"/>
      </w:pPr>
      <w:r>
        <w:t>I need to work hard, to train myself well. If I have a chance to become a member of Hugo, I will contribute my efforts, youth enthusiasm, join club activities with my best, solid spirit for the club to develop stronger and stronger.</w:t>
      </w:r>
    </w:p>
    <w:p>
      <w:pPr>
        <w:pStyle w:val="Heading2"/>
      </w:pPr>
      <w:r>
        <w:t>4. What is your opinion about our topic of this recruitment: “Reburn your fire”?</w:t>
      </w:r>
    </w:p>
    <w:p>
      <w:pPr>
        <w:pStyle w:val="Normal"/>
      </w:pPr>
      <w:r>
        <w:t>In the past, I was an introvert, very little participation in social activities. After that I read the book, the first book I read about self-help topic was Man's Search For Meaning. He said: How do you find meaning in life? There are three ways by which people will reach their meaning of life: the first is work, the second is experience, the third is overcoming fate and changing oneself. Understanding that myself need to get out of my comfort zone. Live and dedicate, become an enthusiastic, active person; participate in many social activities to help people to make youth more meaningful. "The years wrinkle our skin, but lack of enthusiasm wrinkle our soul".</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Bùi Thanh Nga</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food technology /18H2A</w:t>
            </w:r>
          </w:p>
          <w:p>
            <w:pPr>
              <w:pStyle w:val="Normal"/>
            </w:pPr>
            <w:r>
              <w:t>E-Mail: bnga1612@gmail.com</w:t>
            </w:r>
          </w:p>
          <w:p>
            <w:pPr>
              <w:pStyle w:val="Normal"/>
            </w:pPr>
            <w:r>
              <w:t>Phone: 0856694511</w:t>
            </w:r>
          </w:p>
          <w:p>
            <w:pPr>
              <w:pStyle w:val="Normal"/>
            </w:pPr>
            <w:r>
              <w:t>Date of Birth: 36876</w:t>
            </w:r>
          </w:p>
          <w:p>
            <w:pPr>
              <w:pStyle w:val="Normal"/>
            </w:pPr>
            <w:r>
              <w:t>Gender: Female</w:t>
            </w:r>
          </w:p>
          <w:p>
            <w:pPr>
              <w:pStyle w:val="Normal"/>
            </w:pPr>
            <w:r>
              <w:t>Facebook: https://www.facebook.com/bui.thanhnga.528</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1</w:t>
            </w:r>
          </w:p>
          <w:p>
            <w:pPr>
              <w:pStyle w:val="Normal"/>
              <w:ind w:left="226"/>
            </w:pPr>
            <w:r>
              <w:t>English certificates or English Prizes: not yet</w:t>
            </w:r>
          </w:p>
        </w:tc>
      </w:tr>
    </w:tbl>
    <w:p>
      <w:pPr>
        <w:pStyle w:val="Heading1"/>
      </w:pPr>
      <w:r>
        <w:t>About The Interviewee</w:t>
      </w:r>
    </w:p>
    <w:p>
      <w:pPr>
        <w:pStyle w:val="Heading2"/>
      </w:pPr>
      <w:r>
        <w:t>Experience in other Clubs or Young Union</w:t>
      </w:r>
    </w:p>
    <w:p>
      <w:pPr>
        <w:pStyle w:val="Normal"/>
      </w:pPr>
      <w:r>
        <w:t>yes, i have been joining social work team and i'm member</w:t>
      </w:r>
    </w:p>
    <w:p>
      <w:pPr>
        <w:pStyle w:val="Heading2"/>
      </w:pPr>
      <w:r>
        <w:t>Hobbies and Interests</w:t>
      </w:r>
    </w:p>
    <w:p>
      <w:pPr>
        <w:pStyle w:val="Normal"/>
      </w:pPr>
      <w:r>
        <w:t>no, i haven't :))</w:t>
      </w:r>
    </w:p>
    <w:p>
      <w:pPr>
        <w:pStyle w:val="Heading2"/>
      </w:pPr>
      <w:r>
        <w:t>Extracurricular activities</w:t>
      </w:r>
    </w:p>
    <w:p>
      <w:pPr>
        <w:pStyle w:val="Normal"/>
      </w:pPr>
      <w:r>
        <w:t>2018 - green summer -member</w:t>
      </w:r>
    </w:p>
    <w:p>
      <w:pPr>
        <w:pStyle w:val="Heading2"/>
      </w:pPr>
      <w:r>
        <w:t>Talents or Skills</w:t>
      </w:r>
    </w:p>
    <w:p>
      <w:pPr>
        <w:pStyle w:val="Normal"/>
      </w:pPr>
      <w:r>
        <w:t>no, i haven't :))</w:t>
      </w:r>
    </w:p>
    <w:p>
      <w:pPr>
        <w:pStyle w:val="Heading1"/>
      </w:pPr>
      <w:r>
        <w:t>Some Answered Questions</w:t>
      </w:r>
    </w:p>
    <w:p>
      <w:pPr>
        <w:pStyle w:val="Heading2"/>
      </w:pPr>
      <w:r>
        <w:t>1. Why do you want to join us?</w:t>
      </w:r>
    </w:p>
    <w:p>
      <w:pPr>
        <w:pStyle w:val="Normal"/>
      </w:pPr>
      <w:r>
        <w:t>because i want to make new friend and improve my english skill</w:t>
      </w:r>
    </w:p>
    <w:p>
      <w:pPr>
        <w:pStyle w:val="Heading2"/>
      </w:pPr>
      <w:r>
        <w:t>3. If you have a chance to become a member of Hugo, what can you contribute to us?</w:t>
      </w:r>
    </w:p>
    <w:p>
      <w:pPr>
        <w:pStyle w:val="Normal"/>
      </w:pPr>
      <w:r>
        <w:t>if i have a chance to become a member of Hugo, i will 
actively participate in club organization activities</w:t>
      </w:r>
    </w:p>
    <w:p>
      <w:pPr>
        <w:pStyle w:val="Heading2"/>
      </w:pPr>
      <w:r>
        <w:t>4. What is your opinion about our topic of this recruitment: “Reburn your fire”?</w:t>
      </w:r>
    </w:p>
    <w:p>
      <w:pPr>
        <w:pStyle w:val="Normal"/>
      </w:pPr>
      <w:r>
        <w:t>If I become an official member of the Hugo English Club, I will honor.I know the club through research in the media, which attracts a lot of young people from Da Nang to join, is a place to exchange, make friends, develop English skills and expand social relationships with peers from various colleges and universities in Da Nang. With the desire to confidently communicate. So I hope I will have the opportunity to join the Hugo English club to improve your English, Although my English is poor, I will try my best, actively participate in activities to help the club grow.</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Mai Thùy Chiêu</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Economics/ Management information system/ 45K14</w:t>
            </w:r>
          </w:p>
          <w:p>
            <w:pPr>
              <w:pStyle w:val="Normal"/>
            </w:pPr>
            <w:r>
              <w:t>E-Mail: chieuthuymaijenny@gmail.com</w:t>
            </w:r>
          </w:p>
          <w:p>
            <w:pPr>
              <w:pStyle w:val="Normal"/>
            </w:pPr>
            <w:r>
              <w:t>Phone: 0856694511</w:t>
            </w:r>
          </w:p>
          <w:p>
            <w:pPr>
              <w:pStyle w:val="Normal"/>
            </w:pPr>
            <w:r>
              <w:t>Date of Birth: 36907</w:t>
            </w:r>
          </w:p>
          <w:p>
            <w:pPr>
              <w:pStyle w:val="Normal"/>
            </w:pPr>
            <w:r>
              <w:t>Gender: Female</w:t>
            </w:r>
          </w:p>
          <w:p>
            <w:pPr>
              <w:pStyle w:val="Normal"/>
            </w:pPr>
            <w:r>
              <w:t>Facebook: https://www.facebook.com/chieudangiu</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Yes I have got an English certification name "I love English"</w:t>
            </w:r>
          </w:p>
        </w:tc>
      </w:tr>
    </w:tbl>
    <w:p>
      <w:pPr>
        <w:pStyle w:val="Heading1"/>
      </w:pPr>
      <w:r>
        <w:t>About The Interviewee</w:t>
      </w:r>
    </w:p>
    <w:p>
      <w:pPr>
        <w:pStyle w:val="Heading2"/>
      </w:pPr>
      <w:r>
        <w:t>Experience in other Clubs or Young Union</w:t>
      </w:r>
    </w:p>
    <w:p>
      <w:pPr>
        <w:pStyle w:val="Normal"/>
      </w:pPr>
      <w:r>
        <w:t>I have joined idesign club in my university.</w:t>
      </w:r>
    </w:p>
    <w:p>
      <w:pPr>
        <w:pStyle w:val="Heading2"/>
      </w:pPr>
      <w:r>
        <w:t>Hobbies and Interests</w:t>
      </w:r>
    </w:p>
    <w:p>
      <w:pPr>
        <w:pStyle w:val="Normal"/>
      </w:pPr>
      <w:r>
        <w:t>I am participating in media team in my school so I can write content, public speaking and take photo.</w:t>
      </w:r>
    </w:p>
    <w:p>
      <w:pPr>
        <w:pStyle w:val="Heading2"/>
      </w:pPr>
      <w:r>
        <w:t>Extracurricular activities</w:t>
      </w:r>
    </w:p>
    <w:p>
      <w:pPr>
        <w:pStyle w:val="Normal"/>
      </w:pPr>
      <w:r>
        <w:t>Now I am a member of Ban chấp hành liên chi đoàn.</w:t>
      </w:r>
    </w:p>
    <w:p>
      <w:pPr>
        <w:pStyle w:val="Heading2"/>
      </w:pPr>
      <w:r>
        <w:t>Talents or Skills</w:t>
      </w:r>
    </w:p>
    <w:p>
      <w:pPr>
        <w:pStyle w:val="Normal"/>
      </w:pPr>
      <w:r>
        <w:t>I am participating in media team in my school so I can write content, public speaking and take photo.</w:t>
      </w:r>
    </w:p>
    <w:p>
      <w:pPr>
        <w:pStyle w:val="Heading1"/>
      </w:pPr>
      <w:r>
        <w:t>Some Answered Questions</w:t>
      </w:r>
    </w:p>
    <w:p>
      <w:pPr>
        <w:pStyle w:val="Heading2"/>
      </w:pPr>
      <w:r>
        <w:t>1. Why do you want to join us?</w:t>
      </w:r>
    </w:p>
    <w:p>
      <w:pPr>
        <w:pStyle w:val="Normal"/>
      </w:pPr>
      <w:r>
        <w:t>Because I love English and I want to broaden my knowledge. I hope I can meet more and more people who have the same hobbies with me.</w:t>
      </w:r>
    </w:p>
    <w:p>
      <w:pPr>
        <w:pStyle w:val="Heading2"/>
      </w:pPr>
      <w:r>
        <w:t>3. If you have a chance to become a member of Hugo, what can you contribute to us?</w:t>
      </w:r>
    </w:p>
    <w:p>
      <w:pPr>
        <w:pStyle w:val="Normal"/>
      </w:pPr>
      <w:r>
        <w:t>I want more and more people know about Hugo. Depending on writting content skill, I am able to more and more students attend to Hugo.</w:t>
      </w:r>
    </w:p>
    <w:p>
      <w:pPr>
        <w:pStyle w:val="Heading2"/>
      </w:pPr>
      <w:r>
        <w:t>4. What is your opinion about our topic of this recruitment: “Reburn your fire”?</w:t>
      </w:r>
    </w:p>
    <w:p>
      <w:pPr>
        <w:pStyle w:val="Normal"/>
      </w:pPr>
      <w:r>
        <w:t xml:space="preserve">Our fire, our inspiration will never completely put out. Although how old we are, how rich we become the fire inside each of us still exist. How we can reburn our fire in order that each second we live in the Earth meaningfull ? First of all, we should find what make our happy, when we feel the most comfortable? If we have life purpose, we will fulfill our ambitious. Therefore your fire exist in your heart, it never disappear.
Secondly, we dedicate to doing meaningfull things which make our smile all the time. For instance, doing volunteer would help our to become kind hearted person that lead to reburning our fire.
In conclusion, be the fire nobody can put out.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Trần Quý Thế</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DaNang University of Technilogy/construction engineering-speciality informatics construction /20THXD1</w:t>
            </w:r>
          </w:p>
          <w:p>
            <w:pPr>
              <w:pStyle w:val="Normal"/>
            </w:pPr>
            <w:r>
              <w:t>E-Mail: tranquythe20@gmail.com</w:t>
            </w:r>
          </w:p>
          <w:p>
            <w:pPr>
              <w:pStyle w:val="Normal"/>
            </w:pPr>
            <w:r>
              <w:t>Phone: 0774445275</w:t>
            </w:r>
          </w:p>
          <w:p>
            <w:pPr>
              <w:pStyle w:val="Normal"/>
            </w:pPr>
            <w:r>
              <w:t>Date of Birth: 37532</w:t>
            </w:r>
          </w:p>
          <w:p>
            <w:pPr>
              <w:pStyle w:val="Normal"/>
            </w:pPr>
            <w:r>
              <w:t>Gender: Male</w:t>
            </w:r>
          </w:p>
          <w:p>
            <w:pPr>
              <w:pStyle w:val="Normal"/>
            </w:pPr>
            <w:r>
              <w:t>Facebook: https://www.facebook.com/canhdeptrai.0310</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 xml:space="preserve">English certificates or English Prizes: No </w:t>
            </w:r>
          </w:p>
        </w:tc>
      </w:tr>
    </w:tbl>
    <w:p>
      <w:pPr>
        <w:pStyle w:val="Heading1"/>
      </w:pPr>
      <w:r>
        <w:t>About The Interviewee</w:t>
      </w:r>
    </w:p>
    <w:p>
      <w:pPr>
        <w:pStyle w:val="Heading2"/>
      </w:pPr>
      <w:r>
        <w:t>Experience in other Clubs or Young Union</w:t>
      </w:r>
    </w:p>
    <w:p>
      <w:pPr>
        <w:pStyle w:val="Normal"/>
      </w:pPr>
      <w:r>
        <w:t>Volunteer team , Kid’s Mid-Autumn Festival. Last october , im done my national high school exam . Then i am join volunteer team in town . We want to give poor children one of best mid-autumn festival . So we come to 3 rural commune  in DaNang ,that’s Hoa Lien , Hoa Bac , Hoa Ninh, On a truck . We to every commune house of culture , we give kids lion dance and im the best “fat belly” ever. And at Hoa Ninh i choose to being “ moon princess” so pretty i am . I am a kitchen staff too . I know kids do not like traditional cake so i give them french fried. Very tired but fun and you know im such as pretty savage . Kids love us</w:t>
      </w:r>
    </w:p>
    <w:p>
      <w:pPr>
        <w:pStyle w:val="Heading2"/>
      </w:pPr>
      <w:r>
        <w:t>Hobbies and Interests</w:t>
      </w:r>
    </w:p>
    <w:p>
      <w:pPr>
        <w:pStyle w:val="Normal"/>
      </w:pPr>
      <w:r>
        <w:t>Rap, acting and public speaking . I have all 5 kinds of confident</w:t>
      </w:r>
    </w:p>
    <w:p>
      <w:pPr>
        <w:pStyle w:val="Heading2"/>
      </w:pPr>
      <w:r>
        <w:t>Extracurricular activities</w:t>
      </w:r>
    </w:p>
    <w:p>
      <w:pPr>
        <w:pStyle w:val="Normal"/>
      </w:pPr>
      <w:r>
        <w:t>2019- summer camp-social and skills- administration</w:t>
      </w:r>
    </w:p>
    <w:p>
      <w:pPr>
        <w:pStyle w:val="Heading2"/>
      </w:pPr>
      <w:r>
        <w:t>Talents or Skills</w:t>
      </w:r>
    </w:p>
    <w:p>
      <w:pPr>
        <w:pStyle w:val="Normal"/>
      </w:pPr>
      <w:r>
        <w:t>Rap, acting and public speaking . I have all 5 kinds of confident</w:t>
      </w:r>
    </w:p>
    <w:p>
      <w:pPr>
        <w:pStyle w:val="Heading1"/>
      </w:pPr>
      <w:r>
        <w:t>Some Answered Questions</w:t>
      </w:r>
    </w:p>
    <w:p>
      <w:pPr>
        <w:pStyle w:val="Heading2"/>
      </w:pPr>
      <w:r>
        <w:t>1. Why do you want to join us?</w:t>
      </w:r>
    </w:p>
    <w:p>
      <w:pPr>
        <w:pStyle w:val="Normal"/>
      </w:pPr>
      <w:r>
        <w:t>I want to connect . I want to make friend . I know my english bad . But i feel like im confident , so i do whatever i want . We live once you know. I want to make friend with people speak british accent fancy like me . And im a work hard people. I love english</w:t>
      </w:r>
    </w:p>
    <w:p>
      <w:pPr>
        <w:pStyle w:val="Heading2"/>
      </w:pPr>
      <w:r>
        <w:t>3. If you have a chance to become a member of Hugo, what can you contribute to us?</w:t>
      </w:r>
    </w:p>
    <w:p>
      <w:pPr>
        <w:pStyle w:val="Normal"/>
      </w:pPr>
      <w:r>
        <w:t xml:space="preserve">I have an idea . Like all of you i watch sitcom to learn english. Sitcom mean situation comedy . That’d fun and helpful if we cover acting some iconic scene in some iconic sitcom like himym , bigbang theory or sex education if you want </w:t>
      </w:r>
    </w:p>
    <w:p>
      <w:pPr>
        <w:pStyle w:val="Heading2"/>
      </w:pPr>
      <w:r>
        <w:t>4. What is your opinion about our topic of this recruitment: “Reburn your fire”?</w:t>
      </w:r>
    </w:p>
    <w:p>
      <w:pPr>
        <w:pStyle w:val="Normal"/>
      </w:pPr>
      <w:r>
        <w:t>Reburn your fire , it sound like .Hugo’s fire off . I got fire alway fire . I’d give you guys a bit . I dont know how hugo-ers strong . I feel a weakness . We have many power full nemesis such as HUFL, the Puzzoh ,.. with full of respect i feel we are bottom . I am full of energy like i said i am love hugo and. With confident i think im smart , im creator im full of 5 kinds of confident . Im not a Turkey-cock but im just feel im a fancy person im majesty and magnificence . Please understand me. I’ll give you guys fire</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Nguyễn Võ Huy Hoàng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technology/faculty of egineering/20CHCK</w:t>
            </w:r>
          </w:p>
          <w:p>
            <w:pPr>
              <w:pStyle w:val="Normal"/>
            </w:pPr>
            <w:r>
              <w:t>E-Mail: huyhoang73dn@gmail.com</w:t>
            </w:r>
          </w:p>
          <w:p>
            <w:pPr>
              <w:pStyle w:val="Normal"/>
            </w:pPr>
            <w:r>
              <w:t>Phone: 0935159124</w:t>
            </w:r>
          </w:p>
          <w:p>
            <w:pPr>
              <w:pStyle w:val="Normal"/>
            </w:pPr>
            <w:r>
              <w:t>Date of Birth: 37322</w:t>
            </w:r>
          </w:p>
          <w:p>
            <w:pPr>
              <w:pStyle w:val="Normal"/>
            </w:pPr>
            <w:r>
              <w:t>Gender: Male</w:t>
            </w:r>
          </w:p>
          <w:p>
            <w:pPr>
              <w:pStyle w:val="Normal"/>
            </w:pPr>
            <w:r>
              <w:t>Facebook: https://www.facebook.com/nguyenvo.hoang.180</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 :((( my English 's so bad</w:t>
            </w:r>
          </w:p>
        </w:tc>
      </w:tr>
    </w:tbl>
    <w:p>
      <w:pPr>
        <w:pStyle w:val="Heading1"/>
      </w:pPr>
      <w:r>
        <w:t>About The Interviewee</w:t>
      </w:r>
    </w:p>
    <w:p>
      <w:pPr>
        <w:pStyle w:val="Heading2"/>
      </w:pPr>
      <w:r>
        <w:t>Experience in other Clubs or Young Union</w:t>
      </w:r>
    </w:p>
    <w:p>
      <w:pPr>
        <w:pStyle w:val="Normal"/>
      </w:pPr>
      <w:r>
        <w:t>Yes , I'm in the sicence and technology club in high school , I'm a part of leader</w:t>
      </w:r>
    </w:p>
    <w:p>
      <w:pPr>
        <w:pStyle w:val="Heading2"/>
      </w:pPr>
      <w:r>
        <w:t>Hobbies and Interests</w:t>
      </w:r>
    </w:p>
    <w:p>
      <w:pPr>
        <w:pStyle w:val="Normal"/>
      </w:pPr>
      <w:r>
        <w:t>Rapper , I just rap but I don't know hơ to write lyrisc</w:t>
      </w:r>
    </w:p>
    <w:p>
      <w:pPr>
        <w:pStyle w:val="Heading2"/>
      </w:pPr>
      <w:r>
        <w:t>Extracurricular activities</w:t>
      </w:r>
    </w:p>
    <w:p>
      <w:pPr>
        <w:pStyle w:val="Normal"/>
      </w:pPr>
      <w:r>
        <w:t>Hmm I was in the team of robodnic DN in 2017 and 2018 , I take up repairing robo</w:t>
      </w:r>
    </w:p>
    <w:p>
      <w:pPr>
        <w:pStyle w:val="Heading2"/>
      </w:pPr>
      <w:r>
        <w:t>Talents or Skills</w:t>
      </w:r>
    </w:p>
    <w:p>
      <w:pPr>
        <w:pStyle w:val="Normal"/>
      </w:pPr>
      <w:r>
        <w:t>Rapper , I just rap but I don't know hơ to write lyrisc</w:t>
      </w:r>
    </w:p>
    <w:p>
      <w:pPr>
        <w:pStyle w:val="Heading1"/>
      </w:pPr>
      <w:r>
        <w:t>Some Answered Questions</w:t>
      </w:r>
    </w:p>
    <w:p>
      <w:pPr>
        <w:pStyle w:val="Heading2"/>
      </w:pPr>
      <w:r>
        <w:t>1. Why do you want to join us?</w:t>
      </w:r>
    </w:p>
    <w:p>
      <w:pPr>
        <w:pStyle w:val="Normal"/>
      </w:pPr>
      <w:r>
        <w:t>I wnat to improve my englis skill and have more friend. No matter they are man or women. But women is better</w:t>
      </w:r>
    </w:p>
    <w:p>
      <w:pPr>
        <w:pStyle w:val="Heading2"/>
      </w:pPr>
      <w:r>
        <w:t>3. If you have a chance to become a member of Hugo, what can you contribute to us?</w:t>
      </w:r>
    </w:p>
    <w:p>
      <w:pPr>
        <w:pStyle w:val="Normal"/>
      </w:pPr>
      <w:r>
        <w:t>I don't know , because i'm bit busy , I'm free in Sunday and I also don't know what I will do</w:t>
      </w:r>
    </w:p>
    <w:p>
      <w:pPr>
        <w:pStyle w:val="Heading2"/>
      </w:pPr>
      <w:r>
        <w:t>4. What is your opinion about our topic of this recruitment: “Reburn your fire”?</w:t>
      </w:r>
    </w:p>
    <w:p>
      <w:pPr>
        <w:pStyle w:val="Normal"/>
      </w:pPr>
      <w:r>
        <w:t>I have the fire in my heart , I want to do what I like , but I must do what my parent say , somtimes I ask myself if I am in right way? Or I just make my parents pleasure but not me , when I walk in the street , I sing my favourite song , I can shout out and don't care anyone seeing me , I also want to be more  confident , mor funny. My target is  to become a active person , so I wnat ti join a club which help me improve my english and my relationship. Thank you when you read it till this words. I hope I will be a member of Hugo , I will try my best to improve myself</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Lê Thị Hồng Thủy</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DA NANG UNIVERSITY OF ECONOMIC/HOSPITALITY MANAGEMENT/44K23.5</w:t>
            </w:r>
          </w:p>
          <w:p>
            <w:pPr>
              <w:pStyle w:val="Normal"/>
            </w:pPr>
            <w:r>
              <w:t>E-Mail: hongthuyle0803@gmail.com</w:t>
            </w:r>
          </w:p>
          <w:p>
            <w:pPr>
              <w:pStyle w:val="Normal"/>
            </w:pPr>
            <w:r>
              <w:t>Phone: 0396684785</w:t>
            </w:r>
          </w:p>
          <w:p>
            <w:pPr>
              <w:pStyle w:val="Normal"/>
            </w:pPr>
            <w:r>
              <w:t>Date of Birth: 36741</w:t>
            </w:r>
          </w:p>
          <w:p>
            <w:pPr>
              <w:pStyle w:val="Normal"/>
            </w:pPr>
            <w:r>
              <w:t>Gender: Female</w:t>
            </w:r>
          </w:p>
          <w:p>
            <w:pPr>
              <w:pStyle w:val="Normal"/>
            </w:pPr>
            <w:r>
              <w:t>Facebook: https://www.facebook.com/hongthuyle0803/</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 I plan to take the TOEIC certification exam later this year</w:t>
            </w:r>
          </w:p>
        </w:tc>
      </w:tr>
    </w:tbl>
    <w:p>
      <w:pPr>
        <w:pStyle w:val="Heading1"/>
      </w:pPr>
      <w:r>
        <w:t>About The Interviewee</w:t>
      </w:r>
    </w:p>
    <w:p>
      <w:pPr>
        <w:pStyle w:val="Heading2"/>
      </w:pPr>
      <w:r>
        <w:t>Experience in other Clubs or Young Union</w:t>
      </w:r>
    </w:p>
    <w:p>
      <w:pPr>
        <w:pStyle w:val="Normal"/>
      </w:pPr>
      <w:r>
        <w:t xml:space="preserve">no,  I have never </w:t>
      </w:r>
    </w:p>
    <w:p>
      <w:pPr>
        <w:pStyle w:val="Heading2"/>
      </w:pPr>
      <w:r>
        <w:t>Hobbies and Interests</w:t>
      </w:r>
    </w:p>
    <w:p>
      <w:pPr>
        <w:pStyle w:val="Normal"/>
      </w:pPr>
      <w:r>
        <w:t>to be honest. I found myself that I don't have any talent. Eveything i know a litle but to say it's my talent is not really good. So i want to take part in Hugo English Club to improve mysefl</w:t>
      </w:r>
    </w:p>
    <w:p>
      <w:pPr>
        <w:pStyle w:val="Heading2"/>
      </w:pPr>
      <w:r>
        <w:t>Extracurricular activities</w:t>
      </w:r>
    </w:p>
    <w:p>
      <w:pPr>
        <w:pStyle w:val="Normal"/>
      </w:pPr>
      <w:r>
        <w:t>i have ever participated any extracurricular activities before</w:t>
      </w:r>
    </w:p>
    <w:p>
      <w:pPr>
        <w:pStyle w:val="Heading2"/>
      </w:pPr>
      <w:r>
        <w:t>Talents or Skills</w:t>
      </w:r>
    </w:p>
    <w:p>
      <w:pPr>
        <w:pStyle w:val="Normal"/>
      </w:pPr>
      <w:r>
        <w:t>to be honest. I found myself that I don't have any talent. Eveything i know a litle but to say it's my talent is not really good. So i want to take part in Hugo English Club to improve mysefl</w:t>
      </w:r>
    </w:p>
    <w:p>
      <w:pPr>
        <w:pStyle w:val="Heading1"/>
      </w:pPr>
      <w:r>
        <w:t>Some Answered Questions</w:t>
      </w:r>
    </w:p>
    <w:p>
      <w:pPr>
        <w:pStyle w:val="Heading2"/>
      </w:pPr>
      <w:r>
        <w:t>1. Why do you want to join us?</w:t>
      </w:r>
    </w:p>
    <w:p>
      <w:pPr>
        <w:pStyle w:val="Normal"/>
      </w:pPr>
      <w:r>
        <w:t>i know Hugo English Club through a friend. when I saw the club recruiting members, i'm very happy and want to join application to learn more and interact with everyone, especially improve my english skill.</w:t>
      </w:r>
    </w:p>
    <w:p>
      <w:pPr>
        <w:pStyle w:val="Heading2"/>
      </w:pPr>
      <w:r>
        <w:t>3. If you have a chance to become a member of Hugo, what can you contribute to us?</w:t>
      </w:r>
    </w:p>
    <w:p>
      <w:pPr>
        <w:pStyle w:val="Normal"/>
      </w:pPr>
      <w:r>
        <w:t>I can bring my enthusiasm and youth to pass fire to other, and support each other to make our club larger.</w:t>
      </w:r>
    </w:p>
    <w:p>
      <w:pPr>
        <w:pStyle w:val="Heading2"/>
      </w:pPr>
      <w:r>
        <w:t>4. What is your opinion about our topic of this recruitment: “Reburn your fire”?</w:t>
      </w:r>
    </w:p>
    <w:p>
      <w:pPr>
        <w:pStyle w:val="Normal"/>
      </w:pPr>
      <w:r>
        <w:t>in my opinion, nowadays, students are busy with asignments, and part time jobs or others too focus on social network such as: facebook, tik tok...so they live passively and they even forgot their dreams. This topic make me look back myself. Is there anything that makes me regret? My answer is Yes. So i want to change myself from now, I have to be more determined, have to set more goals for myself to achieve the things I dream of quickly.</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Võ Tá Huy</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DA NANG UNIVERSITY OF SCIENCE AND TECHNOLOGY / INFORMATION AND TECHNOLOGY / 20TCLC_KHDL</w:t>
            </w:r>
          </w:p>
          <w:p>
            <w:pPr>
              <w:pStyle w:val="Normal"/>
            </w:pPr>
            <w:r>
              <w:t>E-Mail: votahuy3012002@gmail.com</w:t>
            </w:r>
          </w:p>
          <w:p>
            <w:pPr>
              <w:pStyle w:val="Normal"/>
            </w:pPr>
            <w:r>
              <w:t>Phone: 0904951722</w:t>
            </w:r>
          </w:p>
          <w:p>
            <w:pPr>
              <w:pStyle w:val="Normal"/>
            </w:pPr>
            <w:r>
              <w:t>Date of Birth: 37286</w:t>
            </w:r>
          </w:p>
          <w:p>
            <w:pPr>
              <w:pStyle w:val="Normal"/>
            </w:pPr>
            <w:r>
              <w:t>Gender: Male</w:t>
            </w:r>
          </w:p>
          <w:p>
            <w:pPr>
              <w:pStyle w:val="Normal"/>
            </w:pPr>
            <w:r>
              <w:t>Facebook: https://www.facebook.com/huy.vota.5680</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 i have not.</w:t>
            </w:r>
          </w:p>
        </w:tc>
      </w:tr>
    </w:tbl>
    <w:p>
      <w:pPr>
        <w:pStyle w:val="Heading1"/>
      </w:pPr>
      <w:r>
        <w:t>About The Interviewee</w:t>
      </w:r>
    </w:p>
    <w:p>
      <w:pPr>
        <w:pStyle w:val="Heading2"/>
      </w:pPr>
      <w:r>
        <w:t>Experience in other Clubs or Young Union</w:t>
      </w:r>
    </w:p>
    <w:p>
      <w:pPr>
        <w:pStyle w:val="Normal"/>
      </w:pPr>
      <w:r>
        <w:t>Actually, in the past couple of years, i was an active member of BAD club, which is dedicated to anybody who love to play badminton.</w:t>
      </w:r>
    </w:p>
    <w:p>
      <w:pPr>
        <w:pStyle w:val="Heading2"/>
      </w:pPr>
      <w:r>
        <w:t>Hobbies and Interests</w:t>
      </w:r>
    </w:p>
    <w:p>
      <w:pPr>
        <w:pStyle w:val="Normal"/>
      </w:pPr>
      <w:r>
        <w:t xml:space="preserve">I don't really have a knack for any special skills, but i guess i'm a bit capable of singing, swimming, playing some kind of sports and playing guitar,... </w:t>
      </w:r>
    </w:p>
    <w:p>
      <w:pPr>
        <w:pStyle w:val="Heading2"/>
      </w:pPr>
      <w:r>
        <w:t>Extracurricular activities</w:t>
      </w:r>
    </w:p>
    <w:p>
      <w:pPr>
        <w:pStyle w:val="Normal"/>
      </w:pPr>
      <w:r>
        <w:t>To be honest, i don't really have any extracurricular activities</w:t>
      </w:r>
    </w:p>
    <w:p>
      <w:pPr>
        <w:pStyle w:val="Heading2"/>
      </w:pPr>
      <w:r>
        <w:t>Talents or Skills</w:t>
      </w:r>
    </w:p>
    <w:p>
      <w:pPr>
        <w:pStyle w:val="Normal"/>
      </w:pPr>
      <w:r>
        <w:t xml:space="preserve">I don't really have a knack for any special skills, but i guess i'm a bit capable of singing, swimming, playing some kind of sports and playing guitar,... </w:t>
      </w:r>
    </w:p>
    <w:p>
      <w:pPr>
        <w:pStyle w:val="Heading1"/>
      </w:pPr>
      <w:r>
        <w:t>Some Answered Questions</w:t>
      </w:r>
    </w:p>
    <w:p>
      <w:pPr>
        <w:pStyle w:val="Heading2"/>
      </w:pPr>
      <w:r>
        <w:t>1. Why do you want to join us?</w:t>
      </w:r>
    </w:p>
    <w:p>
      <w:pPr>
        <w:pStyle w:val="Normal"/>
      </w:pPr>
      <w:r>
        <w:t>You know, I take a very keen interest in English and actually your club is my favorite.</w:t>
      </w:r>
    </w:p>
    <w:p>
      <w:pPr>
        <w:pStyle w:val="Heading2"/>
      </w:pPr>
      <w:r>
        <w:t>3. If you have a chance to become a member of Hugo, what can you contribute to us?</w:t>
      </w:r>
    </w:p>
    <w:p>
      <w:pPr>
        <w:pStyle w:val="Normal"/>
      </w:pPr>
      <w:r>
        <w:t>Things that others can do, and even more. Actually, I haven't known much about your club, so I can't exactly say what I can contribute to you all, but I make sure that I'll do my best.</w:t>
      </w:r>
    </w:p>
    <w:p>
      <w:pPr>
        <w:pStyle w:val="Heading2"/>
      </w:pPr>
      <w:r>
        <w:t>4. What is your opinion about our topic of this recruitment: “Reburn your fire”?</w:t>
      </w:r>
    </w:p>
    <w:p>
      <w:pPr>
        <w:pStyle w:val="Normal"/>
      </w:pPr>
      <w:r>
        <w:t>Woh, It quite surprised me, and in my opinion, It is kind of an attractive topic for recruitment. "Reburn your fire", as a reminder that it's time to reset my life, time for me to let a dedicated life. I think which means I have to develop some habits and skills that can actually "reburn my fire", and I hope that we will do it, together.</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Nguyễn Duy Hậu</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INFORMATION TECHNOLOGY / 20TCLC_NHAT2</w:t>
            </w:r>
          </w:p>
          <w:p>
            <w:pPr>
              <w:pStyle w:val="Normal"/>
            </w:pPr>
            <w:r>
              <w:t>E-Mail: duyhau082002@gmail.com</w:t>
            </w:r>
          </w:p>
          <w:p>
            <w:pPr>
              <w:pStyle w:val="Normal"/>
            </w:pPr>
            <w:r>
              <w:t>Phone: 0966443517</w:t>
            </w:r>
          </w:p>
          <w:p>
            <w:pPr>
              <w:pStyle w:val="Normal"/>
            </w:pPr>
            <w:r>
              <w:t>Date of Birth: 37472</w:t>
            </w:r>
          </w:p>
          <w:p>
            <w:pPr>
              <w:pStyle w:val="Normal"/>
            </w:pPr>
            <w:r>
              <w:t>Gender: Male</w:t>
            </w:r>
          </w:p>
          <w:p>
            <w:pPr>
              <w:pStyle w:val="Normal"/>
            </w:pPr>
            <w:r>
              <w:t>Facebook: https://m.facebook.com/hau.nguyenduy.3958</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 I haven't</w:t>
            </w:r>
          </w:p>
        </w:tc>
      </w:tr>
    </w:tbl>
    <w:p>
      <w:pPr>
        <w:pStyle w:val="Heading1"/>
      </w:pPr>
      <w:r>
        <w:t>About The Interviewee</w:t>
      </w:r>
    </w:p>
    <w:p>
      <w:pPr>
        <w:pStyle w:val="Heading2"/>
      </w:pPr>
      <w:r>
        <w:t>Experience in other Clubs or Young Union</w:t>
      </w:r>
    </w:p>
    <w:p>
      <w:pPr>
        <w:pStyle w:val="Normal"/>
      </w:pPr>
      <w:r>
        <w:t>No, I haven't. But i'm going to join one or may be two in the first year of university</w:t>
      </w:r>
    </w:p>
    <w:p>
      <w:pPr>
        <w:pStyle w:val="Heading2"/>
      </w:pPr>
      <w:r>
        <w:t>Hobbies and Interests</w:t>
      </w:r>
    </w:p>
    <w:p>
      <w:pPr>
        <w:pStyle w:val="Normal"/>
      </w:pPr>
      <w:r>
        <w:t>i can sing if the song isn' to hard. I can speak in public too but my voice is too rough and low so would be nice if i had a micro and audiences have enough ..patient :))</w:t>
      </w:r>
    </w:p>
    <w:p>
      <w:pPr>
        <w:pStyle w:val="Heading2"/>
      </w:pPr>
      <w:r>
        <w:t>Extracurricular activities</w:t>
      </w:r>
    </w:p>
    <w:p>
      <w:pPr>
        <w:pStyle w:val="Normal"/>
      </w:pPr>
      <w:r>
        <w:t>No, i haven't joined any extracurricular activities.</w:t>
      </w:r>
    </w:p>
    <w:p>
      <w:pPr>
        <w:pStyle w:val="Heading2"/>
      </w:pPr>
      <w:r>
        <w:t>Talents or Skills</w:t>
      </w:r>
    </w:p>
    <w:p>
      <w:pPr>
        <w:pStyle w:val="Normal"/>
      </w:pPr>
      <w:r>
        <w:t>i can sing if the song isn' to hard. I can speak in public too but my voice is too rough and low so would be nice if i had a micro and audiences have enough ..patient :))</w:t>
      </w:r>
    </w:p>
    <w:p>
      <w:pPr>
        <w:pStyle w:val="Heading1"/>
      </w:pPr>
      <w:r>
        <w:t>Some Answered Questions</w:t>
      </w:r>
    </w:p>
    <w:p>
      <w:pPr>
        <w:pStyle w:val="Heading2"/>
      </w:pPr>
      <w:r>
        <w:t>1. Why do you want to join us?</w:t>
      </w:r>
    </w:p>
    <w:p>
      <w:pPr>
        <w:pStyle w:val="Normal"/>
      </w:pPr>
      <w:r>
        <w:t xml:space="preserve">I want to sharpen my speaking skill, widen my relationship circle, do extracurricular activities and have a girl friend </w:t>
      </w:r>
    </w:p>
    <w:p>
      <w:pPr>
        <w:pStyle w:val="Heading2"/>
      </w:pPr>
      <w:r>
        <w:t>3. If you have a chance to become a member of Hugo, what can you contribute to us?</w:t>
      </w:r>
    </w:p>
    <w:p>
      <w:pPr>
        <w:pStyle w:val="Normal"/>
      </w:pPr>
      <w:r>
        <w:t>I will take part in all club's activities with a good attitude, make friend with all other members of club. Your team will have one more outgoing energetic funny handsome member inside of it.</w:t>
      </w:r>
    </w:p>
    <w:p>
      <w:pPr>
        <w:pStyle w:val="Heading2"/>
      </w:pPr>
      <w:r>
        <w:t>4. What is your opinion about our topic of this recruitment: “Reburn your fire”?</w:t>
      </w:r>
    </w:p>
    <w:p>
      <w:pPr>
        <w:pStyle w:val="Normal"/>
      </w:pPr>
      <w:r>
        <w:t>"Reburn your fire" is a meaningful topic.
"your fire" means your ethusiasm, your passion, your dream, your willing to learn to enrich society. Everyone has "a fire" inside their heart but some peolpe under stress, studying's pressure, failure they have gradually lost their fire and changed, become a person with no dream, no aim. "Reburn your fire" means burn the fire inside your heart once again. You must know your aim your dream the one you want to become and try harder and harder, try all your best to achieve your dream, make it come true. That is how to reburn your fire.</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Lê Tự Minh Tuấn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INTERNET TECHNOLOGY / 12TCLC_KHDL</w:t>
            </w:r>
          </w:p>
          <w:p>
            <w:pPr>
              <w:pStyle w:val="Normal"/>
            </w:pPr>
            <w:r>
              <w:t>E-Mail: tuan0971618414@gmail.com</w:t>
            </w:r>
          </w:p>
          <w:p>
            <w:pPr>
              <w:pStyle w:val="Normal"/>
            </w:pPr>
            <w:r>
              <w:t>Phone: 0971618414</w:t>
            </w:r>
          </w:p>
          <w:p>
            <w:pPr>
              <w:pStyle w:val="Normal"/>
            </w:pPr>
            <w:r>
              <w:t>Date of Birth: 37459</w:t>
            </w:r>
          </w:p>
          <w:p>
            <w:pPr>
              <w:pStyle w:val="Normal"/>
            </w:pPr>
            <w:r>
              <w:t>Gender: Male</w:t>
            </w:r>
          </w:p>
          <w:p>
            <w:pPr>
              <w:pStyle w:val="Normal"/>
            </w:pPr>
            <w:r>
              <w:t>Facebook: https://www.facebook.com/letuminhtuan</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I think I have not found my talents because I don't have any oppotunities to discover this. I think I can find it when I learn in university</w:t>
      </w:r>
    </w:p>
    <w:p>
      <w:pPr>
        <w:pStyle w:val="Heading2"/>
      </w:pPr>
      <w:r>
        <w:t>Extracurricular activities</w:t>
      </w:r>
    </w:p>
    <w:p>
      <w:pPr>
        <w:pStyle w:val="Normal"/>
      </w:pPr>
      <w:r>
        <w:t xml:space="preserve">2019 - donanted some money for one student who learnt in my high school, she had a bad disease and she dead - help some people have a bad life - donator </w:t>
      </w:r>
    </w:p>
    <w:p>
      <w:pPr>
        <w:pStyle w:val="Heading2"/>
      </w:pPr>
      <w:r>
        <w:t>Talents or Skills</w:t>
      </w:r>
    </w:p>
    <w:p>
      <w:pPr>
        <w:pStyle w:val="Normal"/>
      </w:pPr>
      <w:r>
        <w:t>I think I have not found my talents because I don't have any oppotunities to discover this. I think I can find it when I learn in university</w:t>
      </w:r>
    </w:p>
    <w:p>
      <w:pPr>
        <w:pStyle w:val="Heading1"/>
      </w:pPr>
      <w:r>
        <w:t>Some Answered Questions</w:t>
      </w:r>
    </w:p>
    <w:p>
      <w:pPr>
        <w:pStyle w:val="Heading2"/>
      </w:pPr>
      <w:r>
        <w:t>1. Why do you want to join us?</w:t>
      </w:r>
    </w:p>
    <w:p>
      <w:pPr>
        <w:pStyle w:val="Normal"/>
      </w:pPr>
      <w:r>
        <w:t xml:space="preserve">I want to improve my English skills, specialy speaking </w:t>
      </w:r>
    </w:p>
    <w:p>
      <w:pPr>
        <w:pStyle w:val="Heading2"/>
      </w:pPr>
      <w:r>
        <w:t>3. If you have a chance to become a member of Hugo, what can you contribute to us?</w:t>
      </w:r>
    </w:p>
    <w:p>
      <w:pPr>
        <w:pStyle w:val="Normal"/>
      </w:pPr>
      <w:r>
        <w:t>I will try to join all events which were celebrated by Hugo</w:t>
      </w:r>
    </w:p>
    <w:p>
      <w:pPr>
        <w:pStyle w:val="Heading2"/>
      </w:pPr>
      <w:r>
        <w:t>4. What is your opinion about our topic of this recruitment: “Reburn your fire”?</w:t>
      </w:r>
    </w:p>
    <w:p>
      <w:pPr>
        <w:pStyle w:val="Normal"/>
      </w:pPr>
      <w:r>
        <w:t xml:space="preserve">In my oppinion, this topic is so attractive. When I see this topic, I think this club can help me to finding my talents like public speaking or making fell small games in one event. Because for a long time, I have not joined another club or event so I fell so shy and nervous when I say in front of many people. I think when I enjoy this club, I can have many experiences in that. I hope I can enjoy Hugo club and discover my talents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Vũ Hoàng Sơn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/AUTOMATION AND CONTROL ENGINEERING/ 19TDHCLC3</w:t>
            </w:r>
          </w:p>
          <w:p>
            <w:pPr>
              <w:pStyle w:val="Normal"/>
            </w:pPr>
            <w:r>
              <w:t>E-Mail: sonhak790@gmail.com</w:t>
            </w:r>
          </w:p>
          <w:p>
            <w:pPr>
              <w:pStyle w:val="Normal"/>
            </w:pPr>
            <w:r>
              <w:t>Phone: 0775466738</w:t>
            </w:r>
          </w:p>
          <w:p>
            <w:pPr>
              <w:pStyle w:val="Normal"/>
            </w:pPr>
            <w:r>
              <w:t>Date of Birth: 37245</w:t>
            </w:r>
          </w:p>
          <w:p>
            <w:pPr>
              <w:pStyle w:val="Normal"/>
            </w:pPr>
            <w:r>
              <w:t>Gender: Male</w:t>
            </w:r>
          </w:p>
          <w:p>
            <w:pPr>
              <w:pStyle w:val="Normal"/>
            </w:pPr>
            <w:r>
              <w:t>Facebook: https://www.facebook.com/hoanghai.vu.7967/</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4</w:t>
            </w:r>
          </w:p>
          <w:p>
            <w:pPr>
              <w:pStyle w:val="Normal"/>
              <w:ind w:left="226"/>
            </w:pPr>
            <w:r>
              <w:t>English certificates or English Prizes: No, I haven't</w:t>
            </w:r>
          </w:p>
        </w:tc>
      </w:tr>
    </w:tbl>
    <w:p>
      <w:pPr>
        <w:pStyle w:val="Heading1"/>
      </w:pPr>
      <w:r>
        <w:t>About The Interviewee</w:t>
      </w:r>
    </w:p>
    <w:p>
      <w:pPr>
        <w:pStyle w:val="Heading2"/>
      </w:pPr>
      <w:r>
        <w:t>Experience in other Clubs or Young Union</w:t>
      </w:r>
    </w:p>
    <w:p>
      <w:pPr>
        <w:pStyle w:val="Normal"/>
      </w:pPr>
      <w:r>
        <w:t>Yes, I have. I was a member of my highschool 's guitar club.</w:t>
      </w:r>
    </w:p>
    <w:p>
      <w:pPr>
        <w:pStyle w:val="Heading2"/>
      </w:pPr>
      <w:r>
        <w:t>Hobbies and Interests</w:t>
      </w:r>
    </w:p>
    <w:p>
      <w:pPr>
        <w:pStyle w:val="Normal"/>
      </w:pPr>
      <w:r>
        <w:t>Playing guitar</w:t>
      </w:r>
    </w:p>
    <w:p>
      <w:pPr>
        <w:pStyle w:val="Heading2"/>
      </w:pPr>
      <w:r>
        <w:t>Extracurricular activities</w:t>
      </w:r>
    </w:p>
    <w:p>
      <w:pPr>
        <w:pStyle w:val="Normal"/>
      </w:pPr>
      <w:r>
        <w:t>None</w:t>
      </w:r>
    </w:p>
    <w:p>
      <w:pPr>
        <w:pStyle w:val="Heading2"/>
      </w:pPr>
      <w:r>
        <w:t>Talents or Skills</w:t>
      </w:r>
    </w:p>
    <w:p>
      <w:pPr>
        <w:pStyle w:val="Normal"/>
      </w:pPr>
      <w:r>
        <w:t>Playing guitar</w:t>
      </w:r>
    </w:p>
    <w:p>
      <w:pPr>
        <w:pStyle w:val="Heading1"/>
      </w:pPr>
      <w:r>
        <w:t>Some Answered Questions</w:t>
      </w:r>
    </w:p>
    <w:p>
      <w:pPr>
        <w:pStyle w:val="Heading2"/>
      </w:pPr>
      <w:r>
        <w:t>1. Why do you want to join us?</w:t>
      </w:r>
    </w:p>
    <w:p>
      <w:pPr>
        <w:pStyle w:val="Normal"/>
      </w:pPr>
      <w:r>
        <w:t>I want to enhance my English speaking and broad my social network.</w:t>
      </w:r>
    </w:p>
    <w:p>
      <w:pPr>
        <w:pStyle w:val="Heading2"/>
      </w:pPr>
      <w:r>
        <w:t>3. If you have a chance to become a member of Hugo, what can you contribute to us?</w:t>
      </w:r>
    </w:p>
    <w:p>
      <w:pPr>
        <w:pStyle w:val="Normal"/>
      </w:pPr>
      <w:r>
        <w:t>Because participating in a club is a completely willing thing, so I can ensure that I will be as dedicated and devoted as I can towards the club's activities. I strongly believe that I'm able to join a hand in developing and strengthening our club with the best of my ability.</w:t>
      </w:r>
    </w:p>
    <w:p>
      <w:pPr>
        <w:pStyle w:val="Heading2"/>
      </w:pPr>
      <w:r>
        <w:t>4. What is your opinion about our topic of this recruitment: “Reburn your fire”?</w:t>
      </w:r>
    </w:p>
    <w:p>
      <w:pPr>
        <w:pStyle w:val="Normal"/>
      </w:pPr>
      <w:r>
        <w:t>After a severe series of disasters, from Coronavirus, tropical storms and weeks of torrential rains resulting in floods and erosions in many central provinces and cities particularly, locals have had to scramble to live in daily life and students are not an exception, many of them have been facing with the lack of food, water and supports during quarantine time, many were stuck in the locked-down zones, and have been experienced stress, depression both physically and mentally. Based on those dilemmas I believe Hugo now wants to create a friendly, supportive, and beneficial environment for students in general, in order to back up and strike a new blow for us. The topic above implies the amazingly influential impact of Hugo Club which are friendly meetings with helpful discussion and confession in English, many socially inclined activities for the sake of reliving and refreshing new members' motivation, aspiration, and life-purpose.</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Nguyễn Duy Hậu</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INFORMATION TECHNOLOGY / 20TCLC_NHAT2</w:t>
            </w:r>
          </w:p>
          <w:p>
            <w:pPr>
              <w:pStyle w:val="Normal"/>
            </w:pPr>
            <w:r>
              <w:t>E-Mail: duyhau082002@gmail.com</w:t>
            </w:r>
          </w:p>
          <w:p>
            <w:pPr>
              <w:pStyle w:val="Normal"/>
            </w:pPr>
            <w:r>
              <w:t>Phone: 0966443517</w:t>
            </w:r>
          </w:p>
          <w:p>
            <w:pPr>
              <w:pStyle w:val="Normal"/>
            </w:pPr>
            <w:r>
              <w:t>Date of Birth: 37472</w:t>
            </w:r>
          </w:p>
          <w:p>
            <w:pPr>
              <w:pStyle w:val="Normal"/>
            </w:pPr>
            <w:r>
              <w:t>Gender: Male</w:t>
            </w:r>
          </w:p>
          <w:p>
            <w:pPr>
              <w:pStyle w:val="Normal"/>
            </w:pPr>
            <w:r>
              <w:t>Facebook: https://m.facebook.com/hau.nguyenduy.3958</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 I haven't</w:t>
            </w:r>
          </w:p>
        </w:tc>
      </w:tr>
    </w:tbl>
    <w:p>
      <w:pPr>
        <w:pStyle w:val="Heading1"/>
      </w:pPr>
      <w:r>
        <w:t>About The Interviewee</w:t>
      </w:r>
    </w:p>
    <w:p>
      <w:pPr>
        <w:pStyle w:val="Heading2"/>
      </w:pPr>
      <w:r>
        <w:t>Experience in other Clubs or Young Union</w:t>
      </w:r>
    </w:p>
    <w:p>
      <w:pPr>
        <w:pStyle w:val="Normal"/>
      </w:pPr>
      <w:r>
        <w:t>No, I haven't. But i'm going to join one or may be two in the first year of university</w:t>
      </w:r>
    </w:p>
    <w:p>
      <w:pPr>
        <w:pStyle w:val="Heading2"/>
      </w:pPr>
      <w:r>
        <w:t>Hobbies and Interests</w:t>
      </w:r>
    </w:p>
    <w:p>
      <w:pPr>
        <w:pStyle w:val="Normal"/>
      </w:pPr>
      <w:r>
        <w:t>i can sing if the song isn' to hard. I can speak in public too but my voice is too rough and low so would be nice if i had a micro and audiences have enough ..patient :))</w:t>
      </w:r>
    </w:p>
    <w:p>
      <w:pPr>
        <w:pStyle w:val="Heading2"/>
      </w:pPr>
      <w:r>
        <w:t>Extracurricular activities</w:t>
      </w:r>
    </w:p>
    <w:p>
      <w:pPr>
        <w:pStyle w:val="Normal"/>
      </w:pPr>
      <w:r>
        <w:t>No, i haven't joined any extracurricular activities.</w:t>
      </w:r>
    </w:p>
    <w:p>
      <w:pPr>
        <w:pStyle w:val="Heading2"/>
      </w:pPr>
      <w:r>
        <w:t>Talents or Skills</w:t>
      </w:r>
    </w:p>
    <w:p>
      <w:pPr>
        <w:pStyle w:val="Normal"/>
      </w:pPr>
      <w:r>
        <w:t>i can sing if the song isn' to hard. I can speak in public too but my voice is too rough and low so would be nice if i had a micro and audiences have enough ..patient :))</w:t>
      </w:r>
    </w:p>
    <w:p>
      <w:pPr>
        <w:pStyle w:val="Heading1"/>
      </w:pPr>
      <w:r>
        <w:t>Some Answered Questions</w:t>
      </w:r>
    </w:p>
    <w:p>
      <w:pPr>
        <w:pStyle w:val="Heading2"/>
      </w:pPr>
      <w:r>
        <w:t>1. Why do you want to join us?</w:t>
      </w:r>
    </w:p>
    <w:p>
      <w:pPr>
        <w:pStyle w:val="Normal"/>
      </w:pPr>
      <w:r>
        <w:t xml:space="preserve">I want to sharpen my speaking skill, widen my relationship circle, do extracurricular activities and have a girl friend </w:t>
      </w:r>
    </w:p>
    <w:p>
      <w:pPr>
        <w:pStyle w:val="Heading2"/>
      </w:pPr>
      <w:r>
        <w:t>3. If you have a chance to become a member of Hugo, what can you contribute to us?</w:t>
      </w:r>
    </w:p>
    <w:p>
      <w:pPr>
        <w:pStyle w:val="Normal"/>
      </w:pPr>
      <w:r>
        <w:t>I will take part in all club's activities with a good attitude, make friend with all other members of club. Your team will have one more outgoing energetic funny handsome member inside of it.</w:t>
      </w:r>
    </w:p>
    <w:p>
      <w:pPr>
        <w:pStyle w:val="Heading2"/>
      </w:pPr>
      <w:r>
        <w:t>4. What is your opinion about our topic of this recruitment: “Reburn your fire”?</w:t>
      </w:r>
    </w:p>
    <w:p>
      <w:pPr>
        <w:pStyle w:val="Normal"/>
      </w:pPr>
      <w:r>
        <w:t>"Reburn your fire" is a meaningful topic.
"your fire" means your ethusiasm, your passion, your dream, your willing to learn to enrich society. Everyone has "a fire" inside their heart but some peolpe under stress, studying's pressure, failure they have gradually lost their fire and changed, become a person with no dream, no aim. "Reburn your fire" means burn the fire inside your heart once again. You must know your aim your dream the one you want to become and try harder and harder, try all your best to achieve your dream, make it come true. That is how to reburn your fire.</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Huynh Tran Thu Ha</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foreign language/Bachelor in English/20CNA</w:t>
            </w:r>
          </w:p>
          <w:p>
            <w:pPr>
              <w:pStyle w:val="Normal"/>
            </w:pPr>
            <w:r>
              <w:t>E-Mail: hhunh289@gmail.com</w:t>
            </w:r>
          </w:p>
          <w:p>
            <w:pPr>
              <w:pStyle w:val="Normal"/>
            </w:pPr>
            <w:r>
              <w:t>Phone: 0934733325</w:t>
            </w:r>
          </w:p>
          <w:p>
            <w:pPr>
              <w:pStyle w:val="Normal"/>
            </w:pPr>
            <w:r>
              <w:t>Date of Birth: 37334</w:t>
            </w:r>
          </w:p>
          <w:p>
            <w:pPr>
              <w:pStyle w:val="Normal"/>
            </w:pPr>
            <w:r>
              <w:t>Gender: Female</w:t>
            </w:r>
          </w:p>
          <w:p>
            <w:pPr>
              <w:pStyle w:val="Normal"/>
            </w:pPr>
            <w:r>
              <w:t>Facebook: https://m.facebook.com/</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Singing, pulic speaking</w:t>
      </w:r>
    </w:p>
    <w:p>
      <w:pPr>
        <w:pStyle w:val="Heading2"/>
      </w:pPr>
      <w:r>
        <w:t>Extracurricular activities</w:t>
      </w:r>
    </w:p>
    <w:p>
      <w:pPr>
        <w:pStyle w:val="Normal"/>
      </w:pPr>
      <w:r>
        <w:t>No</w:t>
      </w:r>
    </w:p>
    <w:p>
      <w:pPr>
        <w:pStyle w:val="Heading2"/>
      </w:pPr>
      <w:r>
        <w:t>Talents or Skills</w:t>
      </w:r>
    </w:p>
    <w:p>
      <w:pPr>
        <w:pStyle w:val="Normal"/>
      </w:pPr>
      <w:r>
        <w:t>Singing, pulic speaking</w:t>
      </w:r>
    </w:p>
    <w:p>
      <w:pPr>
        <w:pStyle w:val="Heading1"/>
      </w:pPr>
      <w:r>
        <w:t>Some Answered Questions</w:t>
      </w:r>
    </w:p>
    <w:p>
      <w:pPr>
        <w:pStyle w:val="Heading2"/>
      </w:pPr>
      <w:r>
        <w:t>1. Why do you want to join us?</w:t>
      </w:r>
    </w:p>
    <w:p>
      <w:pPr>
        <w:pStyle w:val="Normal"/>
      </w:pPr>
      <w:r>
        <w:t>I want to join us to improve my English skills like Listening, Speaking.... I will learn about many friends. I want to have a quality relationship to study, travel together. I need lots of experience in team-building.</w:t>
      </w:r>
    </w:p>
    <w:p>
      <w:pPr>
        <w:pStyle w:val="Heading2"/>
      </w:pPr>
      <w:r>
        <w:t>3. If you have a chance to become a member of Hugo, what can you contribute to us?</w:t>
      </w:r>
    </w:p>
    <w:p>
      <w:pPr>
        <w:pStyle w:val="Normal"/>
      </w:pPr>
      <w:r>
        <w:t>I think I have a strong point is connection. Especially, I have unique idea in different fields. I want to help freshmen become more confident and happier. I will support Hugo if Hugo needs me.</w:t>
      </w:r>
    </w:p>
    <w:p>
      <w:pPr>
        <w:pStyle w:val="Heading2"/>
      </w:pPr>
      <w:r>
        <w:t>4. What is your opinion about our topic of this recruitment: “Reburn your fire”?</w:t>
      </w:r>
    </w:p>
    <w:p>
      <w:pPr>
        <w:pStyle w:val="Normal"/>
      </w:pPr>
      <w:r>
        <w:t xml:space="preserve">This recruitment is meaningful. Because it helps adolescent opening their mind, show characteristic themselves, and make a dynamic environment to create and study better. Find out dream, desire what they never recognize themselves. If we live for passion, life is easy and lighten. I think we just do it to experience many emotion.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Nguyen Minh Hung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MECHATRONIC ENGINEERING</w:t>
            </w:r>
          </w:p>
          <w:p>
            <w:pPr>
              <w:pStyle w:val="Normal"/>
            </w:pPr>
            <w:r>
              <w:t>E-Mail: nmhung2603@gmail.com</w:t>
            </w:r>
          </w:p>
          <w:p>
            <w:pPr>
              <w:pStyle w:val="Normal"/>
            </w:pPr>
            <w:r>
              <w:t>Phone: 0396722169</w:t>
            </w:r>
          </w:p>
          <w:p>
            <w:pPr>
              <w:pStyle w:val="Normal"/>
            </w:pPr>
            <w:r>
              <w:t>Date of Birth: 36976</w:t>
            </w:r>
          </w:p>
          <w:p>
            <w:pPr>
              <w:pStyle w:val="Normal"/>
            </w:pPr>
            <w:r>
              <w:t>Gender: Male</w:t>
            </w:r>
          </w:p>
          <w:p>
            <w:pPr>
              <w:pStyle w:val="Normal"/>
            </w:pPr>
            <w:r>
              <w:t>Facebook: https://www.facebook.com/hung26032001</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Singing</w:t>
      </w:r>
    </w:p>
    <w:p>
      <w:pPr>
        <w:pStyle w:val="Heading2"/>
      </w:pPr>
      <w:r>
        <w:t>Extracurricular activities</w:t>
      </w:r>
    </w:p>
    <w:p>
      <w:pPr>
        <w:pStyle w:val="Normal"/>
      </w:pPr>
      <w:r>
        <w:t>Green summer</w:t>
      </w:r>
    </w:p>
    <w:p>
      <w:pPr>
        <w:pStyle w:val="Heading2"/>
      </w:pPr>
      <w:r>
        <w:t>Talents or Skills</w:t>
      </w:r>
    </w:p>
    <w:p>
      <w:pPr>
        <w:pStyle w:val="Normal"/>
      </w:pPr>
      <w:r>
        <w:t>Singing</w:t>
      </w:r>
    </w:p>
    <w:p>
      <w:pPr>
        <w:pStyle w:val="Heading1"/>
      </w:pPr>
      <w:r>
        <w:t>Some Answered Questions</w:t>
      </w:r>
    </w:p>
    <w:p>
      <w:pPr>
        <w:pStyle w:val="Heading2"/>
      </w:pPr>
      <w:r>
        <w:t>1. Why do you want to join us?</w:t>
      </w:r>
    </w:p>
    <w:p>
      <w:pPr>
        <w:pStyle w:val="Normal"/>
      </w:pPr>
      <w:r>
        <w:t xml:space="preserve">To improve my english skill and get more relationship </w:t>
      </w:r>
    </w:p>
    <w:p>
      <w:pPr>
        <w:pStyle w:val="Heading2"/>
      </w:pPr>
      <w:r>
        <w:t>3. If you have a chance to become a member of Hugo, what can you contribute to us?</w:t>
      </w:r>
    </w:p>
    <w:p>
      <w:pPr>
        <w:pStyle w:val="Normal"/>
      </w:pPr>
      <w:r>
        <w:t>If I were lucky enough to be a member of the club, I would try to give my all in my power, actively participate in the events that the club organizes, do nothing to negate  to the club.  I will contribute the ideas I have to help the club grow. I will further promote hugo's brand through social networks so that everyone can know more about club activities.</w:t>
      </w:r>
    </w:p>
    <w:p>
      <w:pPr>
        <w:pStyle w:val="Heading2"/>
      </w:pPr>
      <w:r>
        <w:t>4. What is your opinion about our topic of this recruitment: “Reburn your fire”?</w:t>
      </w:r>
    </w:p>
    <w:p>
      <w:pPr>
        <w:pStyle w:val="Normal"/>
      </w:pPr>
      <w:r>
        <w:t>With this slogan, what I think is the need to rekindle things that I have not done for a long time, active activities for the community or activities that I have not had the opportunity to experience for a long time.  For example, when I was in high school, I had a lot of time for activities like picnics or camping, ... but now I'm not as enthusiastic as I used to be, I need to organize activities to connect.  linking relationships to raise enthusiasm, exactly like the slogan above</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Trần Dĩ Kha</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TECHNOLOGY/ELECTRONICS AND COMMUNICATION ENGINEERING/20ECE</w:t>
            </w:r>
          </w:p>
          <w:p>
            <w:pPr>
              <w:pStyle w:val="Normal"/>
            </w:pPr>
            <w:r>
              <w:t>E-Mail: trandikha@gmail.com</w:t>
            </w:r>
          </w:p>
          <w:p>
            <w:pPr>
              <w:pStyle w:val="Normal"/>
            </w:pPr>
            <w:r>
              <w:t>Phone: 0976842244</w:t>
            </w:r>
          </w:p>
          <w:p>
            <w:pPr>
              <w:pStyle w:val="Normal"/>
            </w:pPr>
            <w:r>
              <w:t>Date of Birth: 37351</w:t>
            </w:r>
          </w:p>
          <w:p>
            <w:pPr>
              <w:pStyle w:val="Normal"/>
            </w:pPr>
            <w:r>
              <w:t>Gender: Male</w:t>
            </w:r>
          </w:p>
          <w:p>
            <w:pPr>
              <w:pStyle w:val="Normal"/>
            </w:pPr>
            <w:r>
              <w:t>Facebook: https://www.facebook.com/profile.php?id=100007460251813</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4</w:t>
            </w:r>
          </w:p>
          <w:p>
            <w:pPr>
              <w:pStyle w:val="Normal"/>
              <w:ind w:left="226"/>
            </w:pPr>
            <w:r>
              <w:t>English certificates or English Prizes: No, i haven't</w:t>
            </w:r>
          </w:p>
        </w:tc>
      </w:tr>
    </w:tbl>
    <w:p>
      <w:pPr>
        <w:pStyle w:val="Heading1"/>
      </w:pPr>
      <w:r>
        <w:t>About The Interviewee</w:t>
      </w:r>
    </w:p>
    <w:p>
      <w:pPr>
        <w:pStyle w:val="Heading2"/>
      </w:pPr>
      <w:r>
        <w:t>Experience in other Clubs or Young Union</w:t>
      </w:r>
    </w:p>
    <w:p>
      <w:pPr>
        <w:pStyle w:val="Normal"/>
      </w:pPr>
      <w:r>
        <w:t>This is actually my first time joining one</w:t>
      </w:r>
    </w:p>
    <w:p>
      <w:pPr>
        <w:pStyle w:val="Heading2"/>
      </w:pPr>
      <w:r>
        <w:t>Hobbies and Interests</w:t>
      </w:r>
    </w:p>
    <w:p>
      <w:pPr>
        <w:pStyle w:val="Normal"/>
      </w:pPr>
      <w:r>
        <w:t>Unfortunately, I don't have any, but one thing for sure is that I can adapt to these skills in a short amount of time when needed.</w:t>
      </w:r>
    </w:p>
    <w:p>
      <w:pPr>
        <w:pStyle w:val="Heading2"/>
      </w:pPr>
      <w:r>
        <w:t>Extracurricular activities</w:t>
      </w:r>
    </w:p>
    <w:p>
      <w:pPr>
        <w:pStyle w:val="Normal"/>
      </w:pPr>
      <w:r>
        <w:t>2020 - Teaching assisstant at Ha Duong Education and Training LLC</w:t>
      </w:r>
    </w:p>
    <w:p>
      <w:pPr>
        <w:pStyle w:val="Heading2"/>
      </w:pPr>
      <w:r>
        <w:t>Talents or Skills</w:t>
      </w:r>
    </w:p>
    <w:p>
      <w:pPr>
        <w:pStyle w:val="Normal"/>
      </w:pPr>
      <w:r>
        <w:t>Unfortunately, I don't have any, but one thing for sure is that I can adapt to these skills in a short amount of time when needed.</w:t>
      </w:r>
    </w:p>
    <w:p>
      <w:pPr>
        <w:pStyle w:val="Heading1"/>
      </w:pPr>
      <w:r>
        <w:t>Some Answered Questions</w:t>
      </w:r>
    </w:p>
    <w:p>
      <w:pPr>
        <w:pStyle w:val="Heading2"/>
      </w:pPr>
      <w:r>
        <w:t>1. Why do you want to join us?</w:t>
      </w:r>
    </w:p>
    <w:p>
      <w:pPr>
        <w:pStyle w:val="Normal"/>
      </w:pPr>
      <w:r>
        <w:t>Because I want to challenge myself, get out of my save comfort zone and try out myself in a new environment where a lot of people like me converges</w:t>
      </w:r>
    </w:p>
    <w:p>
      <w:pPr>
        <w:pStyle w:val="Heading2"/>
      </w:pPr>
      <w:r>
        <w:t>3. If you have a chance to become a member of Hugo, what can you contribute to us?</w:t>
      </w:r>
    </w:p>
    <w:p>
      <w:pPr>
        <w:pStyle w:val="Normal"/>
      </w:pPr>
      <w:r>
        <w:t>Actually i'm not pretty good at creating content, but i will try my best to support everyone</w:t>
      </w:r>
    </w:p>
    <w:p>
      <w:pPr>
        <w:pStyle w:val="Heading2"/>
      </w:pPr>
      <w:r>
        <w:t>4. What is your opinion about our topic of this recruitment: “Reburn your fire”?</w:t>
      </w:r>
    </w:p>
    <w:p>
      <w:pPr>
        <w:pStyle w:val="Normal"/>
      </w:pPr>
      <w:r>
        <w:t xml:space="preserve">In life, there will be a time when you feel a bit down, maybe lose hope in this life. Nothing seems important anymore, all that left is just emptiness, and you just want to give it all up. This is the moment where you have to make some tough choices. We cannot just give up, not after all we have done. Get out there and show the world that you are not a quitter, that success will only come to those who truly pursue their dream to the very end. And that's what makes life worth living.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Nguyễn Trường Bảo Ngân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CONTROL ENGINEERING AND AUTOMATION/20TDH2</w:t>
            </w:r>
          </w:p>
          <w:p>
            <w:pPr>
              <w:pStyle w:val="Normal"/>
            </w:pPr>
            <w:r>
              <w:t>E-Mail: Toilatutoto@gmail.com</w:t>
            </w:r>
          </w:p>
          <w:p>
            <w:pPr>
              <w:pStyle w:val="Normal"/>
            </w:pPr>
            <w:r>
              <w:t>Phone: 0905936189</w:t>
            </w:r>
          </w:p>
          <w:p>
            <w:pPr>
              <w:pStyle w:val="Normal"/>
            </w:pPr>
            <w:r>
              <w:t>Date of Birth: 37393</w:t>
            </w:r>
          </w:p>
          <w:p>
            <w:pPr>
              <w:pStyle w:val="Normal"/>
            </w:pPr>
            <w:r>
              <w:t>Gender: Male</w:t>
            </w:r>
          </w:p>
          <w:p>
            <w:pPr>
              <w:pStyle w:val="Normal"/>
            </w:pPr>
            <w:r>
              <w:t>Facebook: https://www.facebook.com/profile.php?id=100012102047416</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1</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Still hidden</w:t>
      </w:r>
    </w:p>
    <w:p>
      <w:pPr>
        <w:pStyle w:val="Heading2"/>
      </w:pPr>
      <w:r>
        <w:t>Extracurricular activities</w:t>
      </w:r>
    </w:p>
    <w:p>
      <w:pPr>
        <w:pStyle w:val="Normal"/>
      </w:pPr>
      <w:r>
        <w:t>No</w:t>
      </w:r>
    </w:p>
    <w:p>
      <w:pPr>
        <w:pStyle w:val="Heading2"/>
      </w:pPr>
      <w:r>
        <w:t>Talents or Skills</w:t>
      </w:r>
    </w:p>
    <w:p>
      <w:pPr>
        <w:pStyle w:val="Normal"/>
      </w:pPr>
      <w:r>
        <w:t>Still hidden</w:t>
      </w:r>
    </w:p>
    <w:p>
      <w:pPr>
        <w:pStyle w:val="Heading1"/>
      </w:pPr>
      <w:r>
        <w:t>Some Answered Questions</w:t>
      </w:r>
    </w:p>
    <w:p>
      <w:pPr>
        <w:pStyle w:val="Heading2"/>
      </w:pPr>
      <w:r>
        <w:t>1. Why do you want to join us?</w:t>
      </w:r>
    </w:p>
    <w:p>
      <w:pPr>
        <w:pStyle w:val="Normal"/>
      </w:pPr>
      <w:r>
        <w:t>To make friends and live better</w:t>
      </w:r>
    </w:p>
    <w:p>
      <w:pPr>
        <w:pStyle w:val="Heading2"/>
      </w:pPr>
      <w:r>
        <w:t>3. If you have a chance to become a member of Hugo, what can you contribute to us?</w:t>
      </w:r>
    </w:p>
    <w:p>
      <w:pPr>
        <w:pStyle w:val="Normal"/>
      </w:pPr>
      <w:r>
        <w:t>Bring positive energy, join in the club's activities and events....</w:t>
      </w:r>
    </w:p>
    <w:p>
      <w:pPr>
        <w:pStyle w:val="Heading2"/>
      </w:pPr>
      <w:r>
        <w:t>4. What is your opinion about our topic of this recruitment: “Reburn your fire”?</w:t>
      </w:r>
    </w:p>
    <w:p>
      <w:pPr>
        <w:pStyle w:val="Normal"/>
      </w:pPr>
      <w:r>
        <w:t>I'm very excited with this topic. It brough a huge positive energy to me. At first time i found the club, there was a little hesitation and nervousness. But now, the topic is really burning all of its. I wanna do something i haven't did before, changing and growing. 
Sorry for my poor literature, i'm not good  at it. Thank you!</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Hoàng Lê Thanh Thảo</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ECONOMICS/ ECONOMIC STATISTICS/46K05</w:t>
            </w:r>
          </w:p>
          <w:p>
            <w:pPr>
              <w:pStyle w:val="Normal"/>
            </w:pPr>
            <w:r>
              <w:t>E-Mail: thaohoang562002@gmail.com</w:t>
            </w:r>
          </w:p>
          <w:p>
            <w:pPr>
              <w:pStyle w:val="Normal"/>
            </w:pPr>
            <w:r>
              <w:t>Phone: 0916436229</w:t>
            </w:r>
          </w:p>
          <w:p>
            <w:pPr>
              <w:pStyle w:val="Normal"/>
            </w:pPr>
            <w:r>
              <w:t>Date of Birth: 37412</w:t>
            </w:r>
          </w:p>
          <w:p>
            <w:pPr>
              <w:pStyle w:val="Normal"/>
            </w:pPr>
            <w:r>
              <w:t>Gender: Female</w:t>
            </w:r>
          </w:p>
          <w:p>
            <w:pPr>
              <w:pStyle w:val="Normal"/>
            </w:pPr>
            <w:r>
              <w:t>Facebook: https://m.facebook.com/?_rdr</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4</w:t>
            </w:r>
          </w:p>
          <w:p>
            <w:pPr>
              <w:pStyle w:val="Normal"/>
              <w:ind w:left="226"/>
            </w:pPr>
            <w:r>
              <w:t>English certificates or English Prizes: So sad I haven’t</w:t>
            </w:r>
          </w:p>
        </w:tc>
      </w:tr>
    </w:tbl>
    <w:p>
      <w:pPr>
        <w:pStyle w:val="Heading1"/>
      </w:pPr>
      <w:r>
        <w:t>About The Interviewee</w:t>
      </w:r>
    </w:p>
    <w:p>
      <w:pPr>
        <w:pStyle w:val="Heading2"/>
      </w:pPr>
      <w:r>
        <w:t>Experience in other Clubs or Young Union</w:t>
      </w:r>
    </w:p>
    <w:p>
      <w:pPr>
        <w:pStyle w:val="Normal"/>
      </w:pPr>
      <w:r>
        <w:t>No, I haven’t</w:t>
      </w:r>
    </w:p>
    <w:p>
      <w:pPr>
        <w:pStyle w:val="Heading2"/>
      </w:pPr>
      <w:r>
        <w:t>Hobbies and Interests</w:t>
      </w:r>
    </w:p>
    <w:p>
      <w:pPr>
        <w:pStyle w:val="Normal"/>
      </w:pPr>
      <w:r>
        <w:t>Drawing, video editing ( a little bit), picture editing.</w:t>
      </w:r>
    </w:p>
    <w:p>
      <w:pPr>
        <w:pStyle w:val="Heading2"/>
      </w:pPr>
      <w:r>
        <w:t>Extracurricular activities</w:t>
      </w:r>
    </w:p>
    <w:p>
      <w:pPr>
        <w:pStyle w:val="Normal"/>
      </w:pPr>
      <w:r>
        <w:t>I don’t have any Extracurricular activities except school activities (in a small-scale). I’m a bit shy and nervous when I was in Highschool.</w:t>
      </w:r>
    </w:p>
    <w:p>
      <w:pPr>
        <w:pStyle w:val="Heading2"/>
      </w:pPr>
      <w:r>
        <w:t>Talents or Skills</w:t>
      </w:r>
    </w:p>
    <w:p>
      <w:pPr>
        <w:pStyle w:val="Normal"/>
      </w:pPr>
      <w:r>
        <w:t>Drawing, video editing ( a little bit), picture editing.</w:t>
      </w:r>
    </w:p>
    <w:p>
      <w:pPr>
        <w:pStyle w:val="Heading1"/>
      </w:pPr>
      <w:r>
        <w:t>Some Answered Questions</w:t>
      </w:r>
    </w:p>
    <w:p>
      <w:pPr>
        <w:pStyle w:val="Heading2"/>
      </w:pPr>
      <w:r>
        <w:t>1. Why do you want to join us?</w:t>
      </w:r>
    </w:p>
    <w:p>
      <w:pPr>
        <w:pStyle w:val="Normal"/>
      </w:pPr>
      <w:r>
        <w:t>Improve my English skills ( Speaking, Presenting, Listening, Pronuciation...). Meeting a lot of people, learning lesson ,experience of them. To find out my potentials, increase my communication skills...</w:t>
      </w:r>
    </w:p>
    <w:p>
      <w:pPr>
        <w:pStyle w:val="Heading2"/>
      </w:pPr>
      <w:r>
        <w:t>3. If you have a chance to become a member of Hugo, what can you contribute to us?</w:t>
      </w:r>
    </w:p>
    <w:p>
      <w:pPr>
        <w:pStyle w:val="Normal"/>
      </w:pPr>
      <w:r>
        <w:t>If I have a chance, I will try to bring Hugo become well-know for all over students, for everyone on this country. I will encourage the people who always shy, nervous, pesimistic have an open-minded view over the world.</w:t>
      </w:r>
    </w:p>
    <w:p>
      <w:pPr>
        <w:pStyle w:val="Heading2"/>
      </w:pPr>
      <w:r>
        <w:t>4. What is your opinion about our topic of this recruitment: “Reburn your fire”?</w:t>
      </w:r>
    </w:p>
    <w:p>
      <w:pPr>
        <w:pStyle w:val="Normal"/>
      </w:pPr>
      <w:r>
        <w:t>“Reburn “means like “Revival “and “ your fire” just like our dream, our passion, to be bursting to do somethings we missed. “ Reburn your fire” topic just like hurry me to done things  I have done half-way point. The topic  encourage me and everyone just “ stay hungry, stay foolish” to revival , start again our dream with fervent will and hardworking.</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Lê Viết Hưng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MECHATRONICS/ 19CDTCLC3</w:t>
            </w:r>
          </w:p>
          <w:p>
            <w:pPr>
              <w:pStyle w:val="Normal"/>
            </w:pPr>
            <w:r>
              <w:t>E-Mail: hungmessi2@gmail.com</w:t>
            </w:r>
          </w:p>
          <w:p>
            <w:pPr>
              <w:pStyle w:val="Normal"/>
            </w:pPr>
            <w:r>
              <w:t>Phone: 0795707862</w:t>
            </w:r>
          </w:p>
          <w:p>
            <w:pPr>
              <w:pStyle w:val="Normal"/>
            </w:pPr>
            <w:r>
              <w:t>Date of Birth: 37209</w:t>
            </w:r>
          </w:p>
          <w:p>
            <w:pPr>
              <w:pStyle w:val="Normal"/>
            </w:pPr>
            <w:r>
              <w:t>Gender: Male</w:t>
            </w:r>
          </w:p>
          <w:p>
            <w:pPr>
              <w:pStyle w:val="Normal"/>
            </w:pPr>
            <w:r>
              <w:t>Facebook: https://www.facebook.com/LeVietHungw/</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In the past, I didn't pay much attention to my English skills so now is the time for me to do that</w:t>
            </w:r>
          </w:p>
        </w:tc>
      </w:tr>
    </w:tbl>
    <w:p>
      <w:pPr>
        <w:pStyle w:val="Heading1"/>
      </w:pPr>
      <w:r>
        <w:t>About The Interviewee</w:t>
      </w:r>
    </w:p>
    <w:p>
      <w:pPr>
        <w:pStyle w:val="Heading2"/>
      </w:pPr>
      <w:r>
        <w:t>Experience in other Clubs or Young Union</w:t>
      </w:r>
    </w:p>
    <w:p>
      <w:pPr>
        <w:pStyle w:val="Normal"/>
      </w:pPr>
      <w:r>
        <w:t>Yes, I have been with SClub for a year and my position is Leader of event team of a team</w:t>
      </w:r>
    </w:p>
    <w:p>
      <w:pPr>
        <w:pStyle w:val="Heading2"/>
      </w:pPr>
      <w:r>
        <w:t>Hobbies and Interests</w:t>
      </w:r>
    </w:p>
    <w:p>
      <w:pPr>
        <w:pStyle w:val="Normal"/>
      </w:pPr>
      <w:r>
        <w:t>I think I have basic video editing skills and I usually public speaking, of course speaking public in Vietnamese.</w:t>
      </w:r>
    </w:p>
    <w:p>
      <w:pPr>
        <w:pStyle w:val="Heading2"/>
      </w:pPr>
      <w:r>
        <w:t>Extracurricular activities</w:t>
      </w:r>
    </w:p>
    <w:p>
      <w:pPr>
        <w:pStyle w:val="Normal"/>
      </w:pPr>
      <w:r>
        <w:t>2019 - Debate Storm tournament - Second prize - Competitor - Leader
2020 - Skill journey S16 - First prize - Competitor - Leader of event team</w:t>
      </w:r>
    </w:p>
    <w:p>
      <w:pPr>
        <w:pStyle w:val="Heading2"/>
      </w:pPr>
      <w:r>
        <w:t>Talents or Skills</w:t>
      </w:r>
    </w:p>
    <w:p>
      <w:pPr>
        <w:pStyle w:val="Normal"/>
      </w:pPr>
      <w:r>
        <w:t>I think I have basic video editing skills and I usually public speaking, of course speaking public in Vietnamese.</w:t>
      </w:r>
    </w:p>
    <w:p>
      <w:pPr>
        <w:pStyle w:val="Heading1"/>
      </w:pPr>
      <w:r>
        <w:t>Some Answered Questions</w:t>
      </w:r>
    </w:p>
    <w:p>
      <w:pPr>
        <w:pStyle w:val="Heading2"/>
      </w:pPr>
      <w:r>
        <w:t>1. Why do you want to join us?</w:t>
      </w:r>
    </w:p>
    <w:p>
      <w:pPr>
        <w:pStyle w:val="Normal"/>
      </w:pPr>
      <w:r>
        <w:t>I have just finished an English communication course and I think I need an environment to practice more, on top of that, I want to make more friends, I was told that the brothers and sisters in Hugo are very good at English skill and they are an easy-going person as well so I really want to join Hugo English Club. Maybe my English skills are not good enough, but I commit that if I get into Hugo I will participate in 85% of the activities, the remaining 15% will be for illness and unexpected work.</w:t>
      </w:r>
    </w:p>
    <w:p>
      <w:pPr>
        <w:pStyle w:val="Heading2"/>
      </w:pPr>
      <w:r>
        <w:t>3. If you have a chance to become a member of Hugo, what can you contribute to us?</w:t>
      </w:r>
    </w:p>
    <w:p>
      <w:pPr>
        <w:pStyle w:val="Normal"/>
      </w:pPr>
      <w:r>
        <w:t>It is my honor to be a member of Hugo and contribute to Hugo, if I become a member I will try to learn and when I have the skills and the opportunity, I will become a builder and development of Hugo. I learned a lot from Sclub and I think those skills will be what I contribute to Hugo such as Debate, lectures, negotiations, ect.</w:t>
      </w:r>
    </w:p>
    <w:p>
      <w:pPr>
        <w:pStyle w:val="Heading2"/>
      </w:pPr>
      <w:r>
        <w:t>4. What is your opinion about our topic of this recruitment: “Reburn your fire”?</w:t>
      </w:r>
    </w:p>
    <w:p>
      <w:pPr>
        <w:pStyle w:val="Normal"/>
      </w:pPr>
      <w:r>
        <w:t xml:space="preserve">What an interesting topic! I think “Reburn someone’s fire” is necessary because we have just through the longest Tet in history because of Covid-19. I think “Fire” in that sentences is motivation, effort to do something such as study, work. I find it’s not easy to " reburn someone’s fire " but it’s an interesting mission.
</w:t>
      </w:r>
    </w:p>
    <w:p>
      <w:pPr>
        <w:pStyle w:val="Heading2"/>
      </w:pPr>
      <w:r>
        <w:t xml:space="preserve">2. How did you find out Hugo? </w:t>
      </w:r>
    </w:p>
    <w:p>
      <w:pPr>
        <w:pStyle w:val="Normal"/>
      </w:pPr>
      <w:r>
        <w:t>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Pham Thi Thao Ly</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FOREIGN LANGUAGE STUDIES/ENGLISH LANGUAGE TEACHER EDUCATION/20SPATH01</w:t>
            </w:r>
          </w:p>
          <w:p>
            <w:pPr>
              <w:pStyle w:val="Normal"/>
            </w:pPr>
            <w:r>
              <w:t>E-Mail: phamthithaoly7@gmail.com</w:t>
            </w:r>
          </w:p>
          <w:p>
            <w:pPr>
              <w:pStyle w:val="Normal"/>
            </w:pPr>
            <w:r>
              <w:t>Phone: 0905413802</w:t>
            </w:r>
          </w:p>
          <w:p>
            <w:pPr>
              <w:pStyle w:val="Normal"/>
            </w:pPr>
            <w:r>
              <w:t>Date of Birth: 37584</w:t>
            </w:r>
          </w:p>
          <w:p>
            <w:pPr>
              <w:pStyle w:val="Normal"/>
            </w:pPr>
            <w:r>
              <w:t>Gender: Female</w:t>
            </w:r>
          </w:p>
          <w:p>
            <w:pPr>
              <w:pStyle w:val="Normal"/>
            </w:pPr>
            <w:r>
              <w:t>Facebook: https://www.facebook.com/thaoly.phamthi.524/</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4</w:t>
            </w:r>
          </w:p>
          <w:p>
            <w:pPr>
              <w:pStyle w:val="Normal"/>
              <w:ind w:left="226"/>
            </w:pPr>
            <w:r>
              <w:t>English certificates or English Prizes: https://drive.google.com/drive/folders/1DOgSdyiPwKbh-MQgZJEcK2mVU-d7e1oT</w:t>
            </w:r>
          </w:p>
        </w:tc>
      </w:tr>
    </w:tbl>
    <w:p>
      <w:pPr>
        <w:pStyle w:val="Heading1"/>
      </w:pPr>
      <w:r>
        <w:t>About The Interviewee</w:t>
      </w:r>
    </w:p>
    <w:p>
      <w:pPr>
        <w:pStyle w:val="Heading2"/>
      </w:pPr>
      <w:r>
        <w:t>Experience in other Clubs or Young Union</w:t>
      </w:r>
    </w:p>
    <w:p>
      <w:pPr>
        <w:pStyle w:val="Normal"/>
      </w:pPr>
      <w:r>
        <w:t>I've joined English Club in secondary school - Leader of Human Resources. Besides, now I'm also a member of Youth Volunteer Association.</w:t>
      </w:r>
    </w:p>
    <w:p>
      <w:pPr>
        <w:pStyle w:val="Heading2"/>
      </w:pPr>
      <w:r>
        <w:t>Hobbies and Interests</w:t>
      </w:r>
    </w:p>
    <w:p>
      <w:pPr>
        <w:pStyle w:val="Normal"/>
      </w:pPr>
      <w:r>
        <w:t>Singing and public speaking.</w:t>
      </w:r>
    </w:p>
    <w:p>
      <w:pPr>
        <w:pStyle w:val="Heading2"/>
      </w:pPr>
      <w:r>
        <w:t>Extracurricular activities</w:t>
      </w:r>
    </w:p>
    <w:p>
      <w:pPr>
        <w:pStyle w:val="Normal"/>
      </w:pPr>
      <w:r>
        <w:t>2016 - English Talkshow - Content - Vice-leader of Content.</w:t>
      </w:r>
    </w:p>
    <w:p>
      <w:pPr>
        <w:pStyle w:val="Heading2"/>
      </w:pPr>
      <w:r>
        <w:t>Talents or Skills</w:t>
      </w:r>
    </w:p>
    <w:p>
      <w:pPr>
        <w:pStyle w:val="Normal"/>
      </w:pPr>
      <w:r>
        <w:t>Singing and public speaking.</w:t>
      </w:r>
    </w:p>
    <w:p>
      <w:pPr>
        <w:pStyle w:val="Heading1"/>
      </w:pPr>
      <w:r>
        <w:t>Some Answered Questions</w:t>
      </w:r>
    </w:p>
    <w:p>
      <w:pPr>
        <w:pStyle w:val="Heading2"/>
      </w:pPr>
      <w:r>
        <w:t>1. Why do you want to join us?</w:t>
      </w:r>
    </w:p>
    <w:p>
      <w:pPr>
        <w:pStyle w:val="Normal"/>
      </w:pPr>
      <w:r>
        <w:t>There are 2 reasons why I would like to join Hugo English Club. First, I know that Hugo is an English club founded a long time ago, so this is truly a dynamic and friendly environment for me to join. In this club, I can have many chances to meet, talk and make friends with other students from different schools in Da Nang. Second, I also can improve the confidence, English skills and soft skills like teamwork, problem-solving, public speaking...</w:t>
      </w:r>
    </w:p>
    <w:p>
      <w:pPr>
        <w:pStyle w:val="Heading2"/>
      </w:pPr>
      <w:r>
        <w:t>3. If you have a chance to become a member of Hugo, what can you contribute to us?</w:t>
      </w:r>
    </w:p>
    <w:p>
      <w:pPr>
        <w:pStyle w:val="Normal"/>
      </w:pPr>
      <w:r>
        <w:t>If I have a chance to become a member of Hugo, I'll make an effort to bring all my enthusiasm, confidence, friendliness, brightness to Hugo club. I desire to join because I don't want to be like this quote " You miss 100% of the shots you don't take":&gt;</w:t>
      </w:r>
    </w:p>
    <w:p>
      <w:pPr>
        <w:pStyle w:val="Heading2"/>
      </w:pPr>
      <w:r>
        <w:t>4. What is your opinion about our topic of this recruitment: “Reburn your fire”?</w:t>
      </w:r>
    </w:p>
    <w:p>
      <w:pPr>
        <w:pStyle w:val="Normal"/>
      </w:pPr>
      <w:r>
        <w:t>Personally, although this topic is rather concise, I find it interesting and inspirational. Because it brings me the enthusiasm and interest. I mean, when I hear the name of this topic, I can feel exactly the positiveness and energy in every member of Hugo. Therefore, I can easily and comfortably express myself and consider Hugo as a second family. Besides, I don't really know how to explain my idea but I'm very curious about your project this term. I want to know why you choose this topic and what is the real meaning of "Reburn your fire". I guess this is because 2020 is a changable time and you want to "reburn" the golden age of previous years and also change anything new and fastinating to this club?=))</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 xml:space="preserve">Huỳnh Thị Mỹ Tâm </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Foreign Language/High Quality Business English/20CNATMCLC03</w:t>
            </w:r>
          </w:p>
          <w:p>
            <w:pPr>
              <w:pStyle w:val="Normal"/>
            </w:pPr>
            <w:r>
              <w:t>E-Mail: huynhthimytam101@gmail.com</w:t>
            </w:r>
          </w:p>
          <w:p>
            <w:pPr>
              <w:pStyle w:val="Normal"/>
            </w:pPr>
            <w:r>
              <w:t>Phone: 0778819251</w:t>
            </w:r>
          </w:p>
          <w:p>
            <w:pPr>
              <w:pStyle w:val="Normal"/>
            </w:pPr>
            <w:r>
              <w:t>Date of Birth: 44152</w:t>
            </w:r>
          </w:p>
          <w:p>
            <w:pPr>
              <w:pStyle w:val="Normal"/>
            </w:pPr>
            <w:r>
              <w:t>Gender: Female</w:t>
            </w:r>
          </w:p>
          <w:p>
            <w:pPr>
              <w:pStyle w:val="Normal"/>
            </w:pPr>
            <w:r>
              <w:t>Facebook: https://m.facebook.com/home.php</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I'm sorry but this Is my first time so I hope I have a chance</w:t>
      </w:r>
    </w:p>
    <w:p>
      <w:pPr>
        <w:pStyle w:val="Heading2"/>
      </w:pPr>
      <w:r>
        <w:t>Hobbies and Interests</w:t>
      </w:r>
    </w:p>
    <w:p>
      <w:pPr>
        <w:pStyle w:val="Normal"/>
      </w:pPr>
      <w:r>
        <w:t>Singing and Drawing</w:t>
      </w:r>
    </w:p>
    <w:p>
      <w:pPr>
        <w:pStyle w:val="Heading2"/>
      </w:pPr>
      <w:r>
        <w:t>Extracurricular activities</w:t>
      </w:r>
    </w:p>
    <w:p>
      <w:pPr>
        <w:pStyle w:val="Normal"/>
      </w:pPr>
      <w:r>
        <w:t xml:space="preserve">Not yet </w:t>
      </w:r>
    </w:p>
    <w:p>
      <w:pPr>
        <w:pStyle w:val="Heading2"/>
      </w:pPr>
      <w:r>
        <w:t>Talents or Skills</w:t>
      </w:r>
    </w:p>
    <w:p>
      <w:pPr>
        <w:pStyle w:val="Normal"/>
      </w:pPr>
      <w:r>
        <w:t>Singing and Drawing</w:t>
      </w:r>
    </w:p>
    <w:p>
      <w:pPr>
        <w:pStyle w:val="Heading1"/>
      </w:pPr>
      <w:r>
        <w:t>Some Answered Questions</w:t>
      </w:r>
    </w:p>
    <w:p>
      <w:pPr>
        <w:pStyle w:val="Heading2"/>
      </w:pPr>
      <w:r>
        <w:t>1. Why do you want to join us?</w:t>
      </w:r>
    </w:p>
    <w:p>
      <w:pPr>
        <w:pStyle w:val="Normal"/>
      </w:pPr>
      <w:r>
        <w:t xml:space="preserve">I was interested with your club. It may give me a chance to change my life,.... </w:t>
      </w:r>
    </w:p>
    <w:p>
      <w:pPr>
        <w:pStyle w:val="Heading2"/>
      </w:pPr>
      <w:r>
        <w:t>3. If you have a chance to become a member of Hugo, what can you contribute to us?</w:t>
      </w:r>
    </w:p>
    <w:p>
      <w:pPr>
        <w:pStyle w:val="Normal"/>
      </w:pPr>
      <w:r>
        <w:t xml:space="preserve">The best thing I can for you. </w:t>
      </w:r>
    </w:p>
    <w:p>
      <w:pPr>
        <w:pStyle w:val="Heading2"/>
      </w:pPr>
      <w:r>
        <w:t>4. What is your opinion about our topic of this recruitment: “Reburn your fire”?</w:t>
      </w:r>
    </w:p>
    <w:p>
      <w:pPr>
        <w:pStyle w:val="Normal"/>
      </w:pPr>
      <w:r>
        <w:t xml:space="preserve">In human life, the people who burn their life is always succeed in life. That's true. For me, when the first time I came and enjoy this school, this things give me the things that I have to try my best, about the study, connect with everyone and always try my best. Well fire is beautiful with me, it includes big meaning also make me imagine about the beautiful future . When you fall down "return your fire" maybe the best sentence that remind you to try your best. Love life </w:t>
      </w:r>
    </w:p>
    <w:p>
      <w:pPr>
        <w:pStyle w:val="Heading2"/>
      </w:pPr>
      <w:r>
        <w:t xml:space="preserve">2. How did you find out Hugo? </w:t>
      </w:r>
    </w:p>
    <w:p>
      <w:pPr>
        <w:pStyle w:val="Normal"/>
      </w:pPr>
      <w:r>
        <w:t>The school's extracurricular activities at the beginning of the year.</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Trần Thanh Tân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ECONOMIC/ BANKING DEPARTMENT/ 45K07.1</w:t>
            </w:r>
          </w:p>
          <w:p>
            <w:pPr>
              <w:pStyle w:val="Normal"/>
            </w:pPr>
            <w:r>
              <w:t>E-Mail: tan01295412629@gmail.com</w:t>
            </w:r>
          </w:p>
          <w:p>
            <w:pPr>
              <w:pStyle w:val="Normal"/>
            </w:pPr>
            <w:r>
              <w:t>Phone: 0794980406</w:t>
            </w:r>
          </w:p>
          <w:p>
            <w:pPr>
              <w:pStyle w:val="Normal"/>
            </w:pPr>
            <w:r>
              <w:t>Date of Birth: 37157</w:t>
            </w:r>
          </w:p>
          <w:p>
            <w:pPr>
              <w:pStyle w:val="Normal"/>
            </w:pPr>
            <w:r>
              <w:t>Gender: Male</w:t>
            </w:r>
          </w:p>
          <w:p>
            <w:pPr>
              <w:pStyle w:val="Normal"/>
            </w:pPr>
            <w:r>
              <w:t>Facebook: https://www.facebook.com/tan.tranthanh.7165</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I haven’t</w:t>
            </w:r>
          </w:p>
        </w:tc>
      </w:tr>
    </w:tbl>
    <w:p>
      <w:pPr>
        <w:pStyle w:val="Heading1"/>
      </w:pPr>
      <w:r>
        <w:t>About The Interviewee</w:t>
      </w:r>
    </w:p>
    <w:p>
      <w:pPr>
        <w:pStyle w:val="Heading2"/>
      </w:pPr>
      <w:r>
        <w:t>Experience in other Clubs or Young Union</w:t>
      </w:r>
    </w:p>
    <w:p>
      <w:pPr>
        <w:pStyle w:val="Normal"/>
      </w:pPr>
      <w:r>
        <w:t>Yes . I have join in STKT</w:t>
      </w:r>
    </w:p>
    <w:p>
      <w:pPr>
        <w:pStyle w:val="Heading2"/>
      </w:pPr>
      <w:r>
        <w:t>Hobbies and Interests</w:t>
      </w:r>
    </w:p>
    <w:p>
      <w:pPr>
        <w:pStyle w:val="Normal"/>
      </w:pPr>
      <w:r>
        <w:t>Acting</w:t>
      </w:r>
    </w:p>
    <w:p>
      <w:pPr>
        <w:pStyle w:val="Heading2"/>
      </w:pPr>
      <w:r>
        <w:t>Extracurricular activities</w:t>
      </w:r>
    </w:p>
    <w:p>
      <w:pPr>
        <w:pStyle w:val="Normal"/>
      </w:pPr>
      <w:r>
        <w:t xml:space="preserve">I haven’t </w:t>
      </w:r>
    </w:p>
    <w:p>
      <w:pPr>
        <w:pStyle w:val="Heading2"/>
      </w:pPr>
      <w:r>
        <w:t>Talents or Skills</w:t>
      </w:r>
    </w:p>
    <w:p>
      <w:pPr>
        <w:pStyle w:val="Normal"/>
      </w:pPr>
      <w:r>
        <w:t>Acting</w:t>
      </w:r>
    </w:p>
    <w:p>
      <w:pPr>
        <w:pStyle w:val="Heading1"/>
      </w:pPr>
      <w:r>
        <w:t>Some Answered Questions</w:t>
      </w:r>
    </w:p>
    <w:p>
      <w:pPr>
        <w:pStyle w:val="Heading2"/>
      </w:pPr>
      <w:r>
        <w:t>1. Why do you want to join us?</w:t>
      </w:r>
    </w:p>
    <w:p>
      <w:pPr>
        <w:pStyle w:val="Normal"/>
      </w:pPr>
      <w:r>
        <w:t>Cause i want have a good enviroment for myself practise english</w:t>
      </w:r>
    </w:p>
    <w:p>
      <w:pPr>
        <w:pStyle w:val="Heading2"/>
      </w:pPr>
      <w:r>
        <w:t>3. If you have a chance to become a member of Hugo, what can you contribute to us?</w:t>
      </w:r>
    </w:p>
    <w:p>
      <w:pPr>
        <w:pStyle w:val="Normal"/>
      </w:pPr>
      <w:r>
        <w:t>I will support for program and share my knowleadge and experience</w:t>
      </w:r>
    </w:p>
    <w:p>
      <w:pPr>
        <w:pStyle w:val="Heading2"/>
      </w:pPr>
      <w:r>
        <w:t>4. What is your opinion about our topic of this recruitment: “Reburn your fire”?</w:t>
      </w:r>
    </w:p>
    <w:p>
      <w:pPr>
        <w:pStyle w:val="Normal"/>
      </w:pPr>
      <w:r>
        <w:t xml:space="preserve">Oke well the recruitment is an importance thing so we must think a nice name . In my opinion ‘Reburn your fire ‘ is feel like the power is burning in my self about deserve of learning english or practice english and each people must be understand how importance of english nowadays for training it . The marketing is have a good job when thought and used that word .And member will burn one more time with the club . I hope after this recruitment the member of club will increase and grow strong more and more . And complete the target of club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Nguyen Thi Khanh Ly</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FOREIGN LANGUAGE STUDIES - THE UNIVERSITY OF DANANG/ BUSINESS ENGLISH/ 20CNATM03</w:t>
            </w:r>
          </w:p>
          <w:p>
            <w:pPr>
              <w:pStyle w:val="Normal"/>
            </w:pPr>
            <w:r>
              <w:t>E-Mail: khanhlytt2306@gmail.com</w:t>
            </w:r>
          </w:p>
          <w:p>
            <w:pPr>
              <w:pStyle w:val="Normal"/>
            </w:pPr>
            <w:r>
              <w:t>Phone: 0978926357</w:t>
            </w:r>
          </w:p>
          <w:p>
            <w:pPr>
              <w:pStyle w:val="Normal"/>
            </w:pPr>
            <w:r>
              <w:t>Date of Birth: 44005</w:t>
            </w:r>
          </w:p>
          <w:p>
            <w:pPr>
              <w:pStyle w:val="Normal"/>
            </w:pPr>
            <w:r>
              <w:t>Gender: Female</w:t>
            </w:r>
          </w:p>
          <w:p>
            <w:pPr>
              <w:pStyle w:val="Normal"/>
            </w:pPr>
            <w:r>
              <w:t>Facebook: https://www.facebook.com/profile.php?id=100010538770516</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https://drive.google.com/drive/my-drive</w:t>
            </w:r>
          </w:p>
        </w:tc>
      </w:tr>
    </w:tbl>
    <w:p>
      <w:pPr>
        <w:pStyle w:val="Heading1"/>
      </w:pPr>
      <w:r>
        <w:t>About The Interviewee</w:t>
      </w:r>
    </w:p>
    <w:p>
      <w:pPr>
        <w:pStyle w:val="Heading2"/>
      </w:pPr>
      <w:r>
        <w:t>Experience in other Clubs or Young Union</w:t>
      </w:r>
    </w:p>
    <w:p>
      <w:pPr>
        <w:pStyle w:val="Normal"/>
      </w:pPr>
      <w:r>
        <w:t>no, i haven't</w:t>
      </w:r>
    </w:p>
    <w:p>
      <w:pPr>
        <w:pStyle w:val="Heading2"/>
      </w:pPr>
      <w:r>
        <w:t>Hobbies and Interests</w:t>
      </w:r>
    </w:p>
    <w:p>
      <w:pPr>
        <w:pStyle w:val="Normal"/>
      </w:pPr>
      <w:r>
        <w:t>i can sing</w:t>
      </w:r>
    </w:p>
    <w:p>
      <w:pPr>
        <w:pStyle w:val="Heading2"/>
      </w:pPr>
      <w:r>
        <w:t>Extracurricular activities</w:t>
      </w:r>
    </w:p>
    <w:p>
      <w:pPr>
        <w:pStyle w:val="Normal"/>
      </w:pPr>
      <w:r>
        <w:t>2018- Entrance Exam Support Program- Volunteers</w:t>
      </w:r>
    </w:p>
    <w:p>
      <w:pPr>
        <w:pStyle w:val="Heading2"/>
      </w:pPr>
      <w:r>
        <w:t>Talents or Skills</w:t>
      </w:r>
    </w:p>
    <w:p>
      <w:pPr>
        <w:pStyle w:val="Normal"/>
      </w:pPr>
      <w:r>
        <w:t>i can sing</w:t>
      </w:r>
    </w:p>
    <w:p>
      <w:pPr>
        <w:pStyle w:val="Heading1"/>
      </w:pPr>
      <w:r>
        <w:t>Some Answered Questions</w:t>
      </w:r>
    </w:p>
    <w:p>
      <w:pPr>
        <w:pStyle w:val="Heading2"/>
      </w:pPr>
      <w:r>
        <w:t>1. Why do you want to join us?</w:t>
      </w:r>
    </w:p>
    <w:p>
      <w:pPr>
        <w:pStyle w:val="Normal"/>
      </w:pPr>
      <w:r>
        <w:t>My main purpose is to exchange, learn and make new friends, and I want to help you if you need me .</w:t>
      </w:r>
    </w:p>
    <w:p>
      <w:pPr>
        <w:pStyle w:val="Heading2"/>
      </w:pPr>
      <w:r>
        <w:t>3. If you have a chance to become a member of Hugo, what can you contribute to us?</w:t>
      </w:r>
    </w:p>
    <w:p>
      <w:pPr>
        <w:pStyle w:val="Normal"/>
      </w:pPr>
      <w:r>
        <w:t>if i become a member of Hugo, I will contribute my wisdom, abilities and energy to the organization</w:t>
      </w:r>
    </w:p>
    <w:p>
      <w:pPr>
        <w:pStyle w:val="Heading2"/>
      </w:pPr>
      <w:r>
        <w:t>4. What is your opinion about our topic of this recruitment: “Reburn your fire”?</w:t>
      </w:r>
    </w:p>
    <w:p>
      <w:pPr>
        <w:pStyle w:val="Normal"/>
      </w:pPr>
      <w:r>
        <w:t>"Reburn your fire" reminds me of the saying: "Success is not the result of spontaneous combustion. You must set yourself on fire".
Fire is in fact part of the development of human civilization. It could also be the destructive, destructive fire that causes terror to people. But the fire here is not only the flame of natural fire, it is the flame of aspiration and belief, of passionate enthusiasm. "Reburn your fire" is to exploit your own potentials, to see how much youthful enthusiasm is in you, and from there you can burn your best with yourself, with this life or not? Can you discover or ignite your "fire" to come to your passion, with success or not?
Please do your best little by little. No success is easy, we cannot be lazy, rely on the help of those around us too much, have to persevere in study and practice. However, trying hard is not enough, we have to turn ourselves into "flames" of belief, hope and passion, full of enthusiasm to be able to blow up the light of success.</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Nguyễn Công Phương Anh</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/FACULTY OF PROJECT MANAGEMENT/20QLCN2</w:t>
            </w:r>
          </w:p>
          <w:p>
            <w:pPr>
              <w:pStyle w:val="Normal"/>
            </w:pPr>
            <w:r>
              <w:t>E-Mail: hoanganhconganh901@gmail.com</w:t>
            </w:r>
          </w:p>
          <w:p>
            <w:pPr>
              <w:pStyle w:val="Normal"/>
            </w:pPr>
            <w:r>
              <w:t>Phone: 0905687440</w:t>
            </w:r>
          </w:p>
          <w:p>
            <w:pPr>
              <w:pStyle w:val="Normal"/>
            </w:pPr>
            <w:r>
              <w:t>Date of Birth: 37615</w:t>
            </w:r>
          </w:p>
          <w:p>
            <w:pPr>
              <w:pStyle w:val="Normal"/>
            </w:pPr>
            <w:r>
              <w:t>Gender: Male</w:t>
            </w:r>
          </w:p>
          <w:p>
            <w:pPr>
              <w:pStyle w:val="Normal"/>
            </w:pPr>
            <w:r>
              <w:t>Facebook: https://www.facebook.com/profile.php?id=100009302036466</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My talent is public speaking, although this skill is not excellent but I am proud of this</w:t>
      </w:r>
    </w:p>
    <w:p>
      <w:pPr>
        <w:pStyle w:val="Heading2"/>
      </w:pPr>
      <w:r>
        <w:t>Extracurricular activities</w:t>
      </w:r>
    </w:p>
    <w:p>
      <w:pPr>
        <w:pStyle w:val="Normal"/>
      </w:pPr>
      <w:r>
        <w:t>2018 - khúc đồng dao xanh - thư viện khoa học Đà Nẵng</w:t>
      </w:r>
    </w:p>
    <w:p>
      <w:pPr>
        <w:pStyle w:val="Heading2"/>
      </w:pPr>
      <w:r>
        <w:t>Talents or Skills</w:t>
      </w:r>
    </w:p>
    <w:p>
      <w:pPr>
        <w:pStyle w:val="Normal"/>
      </w:pPr>
      <w:r>
        <w:t>My talent is public speaking, although this skill is not excellent but I am proud of this</w:t>
      </w:r>
    </w:p>
    <w:p>
      <w:pPr>
        <w:pStyle w:val="Heading1"/>
      </w:pPr>
      <w:r>
        <w:t>Some Answered Questions</w:t>
      </w:r>
    </w:p>
    <w:p>
      <w:pPr>
        <w:pStyle w:val="Heading2"/>
      </w:pPr>
      <w:r>
        <w:t>1. Why do you want to join us?</w:t>
      </w:r>
    </w:p>
    <w:p>
      <w:pPr>
        <w:pStyle w:val="Normal"/>
      </w:pPr>
      <w:r>
        <w:t xml:space="preserve">I think I will chance a lot after joining in your group. I want to improve myself, my English, meet new friend and maybe have a girlfriend </w:t>
      </w:r>
    </w:p>
    <w:p>
      <w:pPr>
        <w:pStyle w:val="Heading2"/>
      </w:pPr>
      <w:r>
        <w:t>3. If you have a chance to become a member of Hugo, what can you contribute to us?</w:t>
      </w:r>
    </w:p>
    <w:p>
      <w:pPr>
        <w:pStyle w:val="Normal"/>
      </w:pPr>
      <w:r>
        <w:t>With my strong young fire, I will burn your group. Hugo will have a funny creative member</w:t>
      </w:r>
    </w:p>
    <w:p>
      <w:pPr>
        <w:pStyle w:val="Heading2"/>
      </w:pPr>
      <w:r>
        <w:t>4. What is your opinion about our topic of this recruitment: “Reburn your fire”?</w:t>
      </w:r>
    </w:p>
    <w:p>
      <w:pPr>
        <w:pStyle w:val="Normal"/>
      </w:pPr>
      <w:r>
        <w:t xml:space="preserve">Firstly, I think your topic is pretty right to me. When I was in high school, I feel very lonely, I did not have many friends. All day, I was just at home, watched TV and did my homework. However, in grade 12, my order sister thought if I still like that, my life will not be happy so she changed my mind, thank to her, I began more confident to make new friends, choose the appropriate university. Furthermore, now I am a candidate of secretary. </w:t>
      </w:r>
    </w:p>
    <w:p>
      <w:pPr>
        <w:pStyle w:val="Heading2"/>
      </w:pPr>
      <w:r>
        <w:t xml:space="preserve">2. How did you find out Hugo? </w:t>
      </w:r>
    </w:p>
    <w:p>
      <w:pPr>
        <w:pStyle w:val="Normal"/>
      </w:pPr>
      <w:r>
        <w:t>Facebook, Google</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Trần Đình Vinh</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TECHNOLOGY/EMBEDDED SYSTEM/20ES</w:t>
            </w:r>
          </w:p>
          <w:p>
            <w:pPr>
              <w:pStyle w:val="Normal"/>
            </w:pPr>
            <w:r>
              <w:t>E-Mail: imo142857@gmail.com</w:t>
            </w:r>
          </w:p>
          <w:p>
            <w:pPr>
              <w:pStyle w:val="Normal"/>
            </w:pPr>
            <w:r>
              <w:t>Phone: 0982122758</w:t>
            </w:r>
          </w:p>
          <w:p>
            <w:pPr>
              <w:pStyle w:val="Normal"/>
            </w:pPr>
            <w:r>
              <w:t>Date of Birth: 37574</w:t>
            </w:r>
          </w:p>
          <w:p>
            <w:pPr>
              <w:pStyle w:val="Normal"/>
            </w:pPr>
            <w:r>
              <w:t>Gender: Male</w:t>
            </w:r>
          </w:p>
          <w:p>
            <w:pPr>
              <w:pStyle w:val="Normal"/>
            </w:pPr>
            <w:r>
              <w:t>Facebook: https://www.facebook.com/vinhtran142.857/</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 xml:space="preserve"> coding, public skill</w:t>
      </w:r>
    </w:p>
    <w:p>
      <w:pPr>
        <w:pStyle w:val="Heading2"/>
      </w:pPr>
      <w:r>
        <w:t>Extracurricular activities</w:t>
      </w:r>
    </w:p>
    <w:p>
      <w:pPr>
        <w:pStyle w:val="Normal"/>
      </w:pPr>
      <w:r>
        <w:t>No</w:t>
      </w:r>
    </w:p>
    <w:p>
      <w:pPr>
        <w:pStyle w:val="Heading2"/>
      </w:pPr>
      <w:r>
        <w:t>Talents or Skills</w:t>
      </w:r>
    </w:p>
    <w:p>
      <w:pPr>
        <w:pStyle w:val="Normal"/>
      </w:pPr>
      <w:r>
        <w:t xml:space="preserve"> coding, public skill</w:t>
      </w:r>
    </w:p>
    <w:p>
      <w:pPr>
        <w:pStyle w:val="Heading1"/>
      </w:pPr>
      <w:r>
        <w:t>Some Answered Questions</w:t>
      </w:r>
    </w:p>
    <w:p>
      <w:pPr>
        <w:pStyle w:val="Heading2"/>
      </w:pPr>
      <w:r>
        <w:t>1. Why do you want to join us?</w:t>
      </w:r>
    </w:p>
    <w:p>
      <w:pPr>
        <w:pStyle w:val="Normal"/>
      </w:pPr>
      <w:r>
        <w:t>I want to find new opportunities or new challenges so that I can use my skill to help club grow</w:t>
      </w:r>
    </w:p>
    <w:p>
      <w:pPr>
        <w:pStyle w:val="Heading2"/>
      </w:pPr>
      <w:r>
        <w:t>3. If you have a chance to become a member of Hugo, what can you contribute to us?</w:t>
      </w:r>
    </w:p>
    <w:p>
      <w:pPr>
        <w:pStyle w:val="Normal"/>
      </w:pPr>
      <w:r>
        <w:t>I devise strategies for improving teamwork and communication among members of the team. I can bring to your organization not only my ideas but also my passion for innovation.</w:t>
      </w:r>
    </w:p>
    <w:p>
      <w:pPr>
        <w:pStyle w:val="Heading2"/>
      </w:pPr>
      <w:r>
        <w:t>4. What is your opinion about our topic of this recruitment: “Reburn your fire”?</w:t>
      </w:r>
    </w:p>
    <w:p>
      <w:pPr>
        <w:pStyle w:val="Normal"/>
      </w:pPr>
      <w:r>
        <w:t>I think this topic is completely meaningful. It helps us to understand that our life must have passion and motivation. I can see your group's soul. If we are still young, we have to practice research skill and creative which make us progress ourselves. Passion comes from the determination in each other which is the goal of the life that we want to pursue. With a strong slogan like "Reburn our fire",  i believe that it is an enormous motivation. In conclusion, if we try hard at something and never give up, nothing is difficult. Keep your fire!!!</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Võ Thế Thịnh</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faculty of transportation mechanical engineering / 18C4B</w:t>
            </w:r>
          </w:p>
          <w:p>
            <w:pPr>
              <w:pStyle w:val="Normal"/>
            </w:pPr>
            <w:r>
              <w:t>E-Mail: vtthinh23@gmail.com</w:t>
            </w:r>
          </w:p>
          <w:p>
            <w:pPr>
              <w:pStyle w:val="Normal"/>
            </w:pPr>
            <w:r>
              <w:t>Phone: 0366344345</w:t>
            </w:r>
          </w:p>
          <w:p>
            <w:pPr>
              <w:pStyle w:val="Normal"/>
            </w:pPr>
            <w:r>
              <w:t>Date of Birth: 36669</w:t>
            </w:r>
          </w:p>
          <w:p>
            <w:pPr>
              <w:pStyle w:val="Normal"/>
            </w:pPr>
            <w:r>
              <w:t>Gender: Male</w:t>
            </w:r>
          </w:p>
          <w:p>
            <w:pPr>
              <w:pStyle w:val="Normal"/>
            </w:pPr>
            <w:r>
              <w:t>Facebook: https://www.facebook.com/vothe.thinh/</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 i haven't</w:t>
            </w:r>
          </w:p>
        </w:tc>
      </w:tr>
    </w:tbl>
    <w:p>
      <w:pPr>
        <w:pStyle w:val="Heading1"/>
      </w:pPr>
      <w:r>
        <w:t>About The Interviewee</w:t>
      </w:r>
    </w:p>
    <w:p>
      <w:pPr>
        <w:pStyle w:val="Heading2"/>
      </w:pPr>
      <w:r>
        <w:t>Experience in other Clubs or Young Union</w:t>
      </w:r>
    </w:p>
    <w:p>
      <w:pPr>
        <w:pStyle w:val="Normal"/>
      </w:pPr>
      <w:r>
        <w:t>when i was a student at high school. i participated club in my hometown. I was a member.</w:t>
      </w:r>
    </w:p>
    <w:p>
      <w:pPr>
        <w:pStyle w:val="Heading2"/>
      </w:pPr>
      <w:r>
        <w:t>Hobbies and Interests</w:t>
      </w:r>
    </w:p>
    <w:p>
      <w:pPr>
        <w:pStyle w:val="Normal"/>
      </w:pPr>
      <w:r>
        <w:t xml:space="preserve">i have learned arts for a year and a half. so you can see that as my talent </w:t>
      </w:r>
    </w:p>
    <w:p>
      <w:pPr>
        <w:pStyle w:val="Heading2"/>
      </w:pPr>
      <w:r>
        <w:t>Extracurricular activities</w:t>
      </w:r>
    </w:p>
    <w:p>
      <w:pPr>
        <w:pStyle w:val="Normal"/>
      </w:pPr>
      <w:r>
        <w:t>i haven't taken part in extracurricular activities before</w:t>
      </w:r>
    </w:p>
    <w:p>
      <w:pPr>
        <w:pStyle w:val="Heading2"/>
      </w:pPr>
      <w:r>
        <w:t>Talents or Skills</w:t>
      </w:r>
    </w:p>
    <w:p>
      <w:pPr>
        <w:pStyle w:val="Normal"/>
      </w:pPr>
      <w:r>
        <w:t xml:space="preserve">i have learned arts for a year and a half. so you can see that as my talent </w:t>
      </w:r>
    </w:p>
    <w:p>
      <w:pPr>
        <w:pStyle w:val="Heading1"/>
      </w:pPr>
      <w:r>
        <w:t>Some Answered Questions</w:t>
      </w:r>
    </w:p>
    <w:p>
      <w:pPr>
        <w:pStyle w:val="Heading2"/>
      </w:pPr>
      <w:r>
        <w:t>1. Why do you want to join us?</w:t>
      </w:r>
    </w:p>
    <w:p>
      <w:pPr>
        <w:pStyle w:val="Normal"/>
      </w:pPr>
      <w:r>
        <w:t xml:space="preserve">because i want to eniroment help me practice english </w:t>
      </w:r>
    </w:p>
    <w:p>
      <w:pPr>
        <w:pStyle w:val="Heading2"/>
      </w:pPr>
      <w:r>
        <w:t>3. If you have a chance to become a member of Hugo, what can you contribute to us?</w:t>
      </w:r>
    </w:p>
    <w:p>
      <w:pPr>
        <w:pStyle w:val="Normal"/>
      </w:pPr>
      <w:r>
        <w:t>if it's within my power, i will do my best</w:t>
      </w:r>
    </w:p>
    <w:p>
      <w:pPr>
        <w:pStyle w:val="Heading2"/>
      </w:pPr>
      <w:r>
        <w:t>4. What is your opinion about our topic of this recruitment: “Reburn your fire”?</w:t>
      </w:r>
    </w:p>
    <w:p>
      <w:pPr>
        <w:pStyle w:val="Normal"/>
      </w:pPr>
      <w:r>
        <w:t>in my life, i have had difficult times and challenges. But i don't stop implementing the goals i have set. There are goals i have been fortunate enough to achive that become my motivation do other goals.</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Phan Khanh Ngan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INFORMATION TECHNOLOGY/ 19H2CLC1</w:t>
            </w:r>
          </w:p>
          <w:p>
            <w:pPr>
              <w:pStyle w:val="Normal"/>
            </w:pPr>
            <w:r>
              <w:t>E-Mail: phankhanhnganngan@gmail.com</w:t>
            </w:r>
          </w:p>
          <w:p>
            <w:pPr>
              <w:pStyle w:val="Normal"/>
            </w:pPr>
            <w:r>
              <w:t>Phone: 0896224056</w:t>
            </w:r>
          </w:p>
          <w:p>
            <w:pPr>
              <w:pStyle w:val="Normal"/>
            </w:pPr>
            <w:r>
              <w:t>Date of Birth: 37283</w:t>
            </w:r>
          </w:p>
          <w:p>
            <w:pPr>
              <w:pStyle w:val="Normal"/>
            </w:pPr>
            <w:r>
              <w:t>Gender: Female</w:t>
            </w:r>
          </w:p>
          <w:p>
            <w:pPr>
              <w:pStyle w:val="Normal"/>
            </w:pPr>
            <w:r>
              <w:t>Facebook: https://www.facebook.com/khngannnn/</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I've got the third prize in English competition for high school students of Thua Thien Hue province. If needed, I can send the picture of that prize later.</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I can play a little bit guitar and ukulele.</w:t>
      </w:r>
    </w:p>
    <w:p>
      <w:pPr>
        <w:pStyle w:val="Heading2"/>
      </w:pPr>
      <w:r>
        <w:t>Extracurricular activities</w:t>
      </w:r>
    </w:p>
    <w:p>
      <w:pPr>
        <w:pStyle w:val="Normal"/>
      </w:pPr>
      <w:r>
        <w:t>I'm a freshman so I haven't been in any extracurricular activities yet.</w:t>
      </w:r>
    </w:p>
    <w:p>
      <w:pPr>
        <w:pStyle w:val="Heading2"/>
      </w:pPr>
      <w:r>
        <w:t>Talents or Skills</w:t>
      </w:r>
    </w:p>
    <w:p>
      <w:pPr>
        <w:pStyle w:val="Normal"/>
      </w:pPr>
      <w:r>
        <w:t>I can play a little bit guitar and ukulele.</w:t>
      </w:r>
    </w:p>
    <w:p>
      <w:pPr>
        <w:pStyle w:val="Heading1"/>
      </w:pPr>
      <w:r>
        <w:t>Some Answered Questions</w:t>
      </w:r>
    </w:p>
    <w:p>
      <w:pPr>
        <w:pStyle w:val="Heading2"/>
      </w:pPr>
      <w:r>
        <w:t>1. Why do you want to join us?</w:t>
      </w:r>
    </w:p>
    <w:p>
      <w:pPr>
        <w:pStyle w:val="Normal"/>
      </w:pPr>
      <w:r>
        <w:t>Because I want to improve my English skills, adopt more knowledge from ones who are good at English and I want to make more friends as well.</w:t>
      </w:r>
    </w:p>
    <w:p>
      <w:pPr>
        <w:pStyle w:val="Heading2"/>
      </w:pPr>
      <w:r>
        <w:t>3. If you have a chance to become a member of Hugo, what can you contribute to us?</w:t>
      </w:r>
    </w:p>
    <w:p>
      <w:pPr>
        <w:pStyle w:val="Normal"/>
      </w:pPr>
      <w:r>
        <w:t>I will be an active members, join hand to make the club better.</w:t>
      </w:r>
    </w:p>
    <w:p>
      <w:pPr>
        <w:pStyle w:val="Heading2"/>
      </w:pPr>
      <w:r>
        <w:t>4. What is your opinion about our topic of this recruitment: “Reburn your fire”?</w:t>
      </w:r>
    </w:p>
    <w:p>
      <w:pPr>
        <w:pStyle w:val="Normal"/>
      </w:pPr>
      <w:r>
        <w:t>"Reburn your fire" - an interesting topic. As a freshman, I have come through a really difficult time to study for my university entrance test. During this time, I just only stayed at home, tried my best to take as many tests as I can. I hardly took part in any outdoor activities or joined any clubs or either make friends. It felt like the fire in me had been extinguished for a very long time. If I have an opportunity to become one of Hugo members, I will have a chance to change my youth in a amazing ways, I think. The fire in me will burn again with the assistance of Hugo English Club.</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Nguyen Thi Thu Thao</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food technology/ 20H2</w:t>
            </w:r>
          </w:p>
          <w:p>
            <w:pPr>
              <w:pStyle w:val="Normal"/>
            </w:pPr>
            <w:r>
              <w:t>E-Mail: thaochut02022002@gmail.com</w:t>
            </w:r>
          </w:p>
          <w:p>
            <w:pPr>
              <w:pStyle w:val="Normal"/>
            </w:pPr>
            <w:r>
              <w:t>Phone: 0919092382</w:t>
            </w:r>
          </w:p>
          <w:p>
            <w:pPr>
              <w:pStyle w:val="Normal"/>
            </w:pPr>
            <w:r>
              <w:t>Date of Birth: 37289</w:t>
            </w:r>
          </w:p>
          <w:p>
            <w:pPr>
              <w:pStyle w:val="Normal"/>
            </w:pPr>
            <w:r>
              <w:t>Gender: Female</w:t>
            </w:r>
          </w:p>
          <w:p>
            <w:pPr>
              <w:pStyle w:val="Normal"/>
            </w:pPr>
            <w:r>
              <w:t>Facebook: https://www.facebook.com/profile.php?id=100015174660722</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Yes, it is a gitar club, and I am a member</w:t>
      </w:r>
    </w:p>
    <w:p>
      <w:pPr>
        <w:pStyle w:val="Heading2"/>
      </w:pPr>
      <w:r>
        <w:t>Hobbies and Interests</w:t>
      </w:r>
    </w:p>
    <w:p>
      <w:pPr>
        <w:pStyle w:val="Normal"/>
      </w:pPr>
      <w:r>
        <w:t>I think no, but I like singing and dancing</w:t>
      </w:r>
    </w:p>
    <w:p>
      <w:pPr>
        <w:pStyle w:val="Heading2"/>
      </w:pPr>
      <w:r>
        <w:t>Extracurricular activities</w:t>
      </w:r>
    </w:p>
    <w:p>
      <w:pPr>
        <w:pStyle w:val="Normal"/>
      </w:pPr>
      <w:r>
        <w:t>2017 - green summer held in my town</w:t>
      </w:r>
    </w:p>
    <w:p>
      <w:pPr>
        <w:pStyle w:val="Heading2"/>
      </w:pPr>
      <w:r>
        <w:t>Talents or Skills</w:t>
      </w:r>
    </w:p>
    <w:p>
      <w:pPr>
        <w:pStyle w:val="Normal"/>
      </w:pPr>
      <w:r>
        <w:t>I think no, but I like singing and dancing</w:t>
      </w:r>
    </w:p>
    <w:p>
      <w:pPr>
        <w:pStyle w:val="Heading1"/>
      </w:pPr>
      <w:r>
        <w:t>Some Answered Questions</w:t>
      </w:r>
    </w:p>
    <w:p>
      <w:pPr>
        <w:pStyle w:val="Heading2"/>
      </w:pPr>
      <w:r>
        <w:t>1. Why do you want to join us?</w:t>
      </w:r>
    </w:p>
    <w:p>
      <w:pPr>
        <w:pStyle w:val="Normal"/>
      </w:pPr>
      <w:r>
        <w:t>Because I want to improve my english, develop my skill and make friend with everyone. I also hope that I can become more confident.</w:t>
      </w:r>
    </w:p>
    <w:p>
      <w:pPr>
        <w:pStyle w:val="Heading2"/>
      </w:pPr>
      <w:r>
        <w:t>3. If you have a chance to become a member of Hugo, what can you contribute to us?</w:t>
      </w:r>
    </w:p>
    <w:p>
      <w:pPr>
        <w:pStyle w:val="Normal"/>
      </w:pPr>
      <w:r>
        <w:t>I will become a diligent member and enjoy activities enthusiastically.</w:t>
      </w:r>
    </w:p>
    <w:p>
      <w:pPr>
        <w:pStyle w:val="Heading2"/>
      </w:pPr>
      <w:r>
        <w:t>4. What is your opinion about our topic of this recruitment: “Reburn your fire”?</w:t>
      </w:r>
    </w:p>
    <w:p>
      <w:pPr>
        <w:pStyle w:val="Normal"/>
      </w:pPr>
      <w:r>
        <w:t>We all have dreams, and we also have many fears. We get anxious about everything. We worry about other people thought of us. Sometimes we strived and lost, then we were disappoited. That make we want to give up. But we only have one life, so why we wasted time in vain? Why we are hesitant and unconfident? Now let reburn your fire and pursue your ambitions. There are hurdles on the path to dream but just let passion lead the way. We do our best in everything and took on challenges, we will success and we will happy.</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Trần Phan Thúy Hiền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BIOTECHNOLOGY/ 20SH1</w:t>
            </w:r>
          </w:p>
          <w:p>
            <w:pPr>
              <w:pStyle w:val="Normal"/>
            </w:pPr>
            <w:r>
              <w:t>E-Mail: hien10627@gmail.com</w:t>
            </w:r>
          </w:p>
          <w:p>
            <w:pPr>
              <w:pStyle w:val="Normal"/>
            </w:pPr>
            <w:r>
              <w:t>Phone: 0943493927</w:t>
            </w:r>
          </w:p>
          <w:p>
            <w:pPr>
              <w:pStyle w:val="Normal"/>
            </w:pPr>
            <w:r>
              <w:t>Date of Birth: 37491</w:t>
            </w:r>
          </w:p>
          <w:p>
            <w:pPr>
              <w:pStyle w:val="Normal"/>
            </w:pPr>
            <w:r>
              <w:t>Gender: Female</w:t>
            </w:r>
          </w:p>
          <w:p>
            <w:pPr>
              <w:pStyle w:val="Normal"/>
            </w:pPr>
            <w:r>
              <w:t>Facebook: https://www.facebook.com/kodcbinhthuongcholam</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4</w:t>
            </w:r>
          </w:p>
          <w:p>
            <w:pPr>
              <w:pStyle w:val="Normal"/>
              <w:ind w:left="226"/>
            </w:pPr>
            <w:r>
              <w:t>English certificates or English Prizes: https://drive.google.com/drive/folders/1M---umN5wA--4045JekMxCypNM1BML33?fbclid=IwAR3sqj5Teatr5KDTQD0ZIHJBiEsAxOUy9U7--OGpGuYtvuaGaGvmy5a9H0Q</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I have the ability to do public speaking</w:t>
      </w:r>
    </w:p>
    <w:p>
      <w:pPr>
        <w:pStyle w:val="Heading2"/>
      </w:pPr>
      <w:r>
        <w:t>Extracurricular activities</w:t>
      </w:r>
    </w:p>
    <w:p>
      <w:pPr>
        <w:pStyle w:val="Normal"/>
      </w:pPr>
      <w:r>
        <w:t>no</w:t>
      </w:r>
    </w:p>
    <w:p>
      <w:pPr>
        <w:pStyle w:val="Heading2"/>
      </w:pPr>
      <w:r>
        <w:t>Talents or Skills</w:t>
      </w:r>
    </w:p>
    <w:p>
      <w:pPr>
        <w:pStyle w:val="Normal"/>
      </w:pPr>
      <w:r>
        <w:t>I have the ability to do public speaking</w:t>
      </w:r>
    </w:p>
    <w:p>
      <w:pPr>
        <w:pStyle w:val="Heading1"/>
      </w:pPr>
      <w:r>
        <w:t>Some Answered Questions</w:t>
      </w:r>
    </w:p>
    <w:p>
      <w:pPr>
        <w:pStyle w:val="Heading2"/>
      </w:pPr>
      <w:r>
        <w:t>1. Why do you want to join us?</w:t>
      </w:r>
    </w:p>
    <w:p>
      <w:pPr>
        <w:pStyle w:val="Normal"/>
      </w:pPr>
      <w:r>
        <w:t>I trust your club to be a prestigious place to practice and improve my English. I don't want to let it go to waste just because I don't have a ground to immerse myself in.</w:t>
      </w:r>
    </w:p>
    <w:p>
      <w:pPr>
        <w:pStyle w:val="Heading2"/>
      </w:pPr>
      <w:r>
        <w:t>3. If you have a chance to become a member of Hugo, what can you contribute to us?</w:t>
      </w:r>
    </w:p>
    <w:p>
      <w:pPr>
        <w:pStyle w:val="Normal"/>
      </w:pPr>
      <w:r>
        <w:t>you will have a enthusiastic supporter in every field. It will be great to have another helping hand in any future contests or event setups.</w:t>
      </w:r>
    </w:p>
    <w:p>
      <w:pPr>
        <w:pStyle w:val="Heading2"/>
      </w:pPr>
      <w:r>
        <w:t>4. What is your opinion about our topic of this recruitment: “Reburn your fire”?</w:t>
      </w:r>
    </w:p>
    <w:p>
      <w:pPr>
        <w:pStyle w:val="Normal"/>
      </w:pPr>
      <w:r>
        <w:t xml:space="preserve">The title is really eye-catching actually. Since winter is coming, "Reburn your fire" doesn't simply have only one literal meaning, 1 like for your wise choice of words. On the other hand, the whole caption is tempting to anyone who wishes to find a professional ground to reach out to other circle through the use of English. HUGO English Club is popular for its contributions and events organized over the years so it's not difficult see the great effort put in the topic and the recruitment.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Dương Thế Gia Hân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FOREIGN LAGUAGE / BUSINESS ENGLISH / 20CNATMCLC01</w:t>
            </w:r>
          </w:p>
          <w:p>
            <w:pPr>
              <w:pStyle w:val="Normal"/>
            </w:pPr>
            <w:r>
              <w:t>E-Mail: hangia1407@gmail.com</w:t>
            </w:r>
          </w:p>
          <w:p>
            <w:pPr>
              <w:pStyle w:val="Normal"/>
            </w:pPr>
            <w:r>
              <w:t>Phone: 0932444664</w:t>
            </w:r>
          </w:p>
          <w:p>
            <w:pPr>
              <w:pStyle w:val="Normal"/>
            </w:pPr>
            <w:r>
              <w:t>Date of Birth: 37451</w:t>
            </w:r>
          </w:p>
          <w:p>
            <w:pPr>
              <w:pStyle w:val="Normal"/>
            </w:pPr>
            <w:r>
              <w:t>Gender: Female</w:t>
            </w:r>
          </w:p>
          <w:p>
            <w:pPr>
              <w:pStyle w:val="Normal"/>
            </w:pPr>
            <w:r>
              <w:t>Facebook: https://www.facebook.com/profile.php?id=100027964424632</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 xml:space="preserve">Singing , dancing , acting , public speaking , playing chess </w:t>
      </w:r>
    </w:p>
    <w:p>
      <w:pPr>
        <w:pStyle w:val="Heading2"/>
      </w:pPr>
      <w:r>
        <w:t>Extracurricular activities</w:t>
      </w:r>
    </w:p>
    <w:p>
      <w:pPr>
        <w:pStyle w:val="Normal"/>
      </w:pPr>
      <w:r>
        <w:t>2019 - 1st English Olympics competition - English presenter</w:t>
      </w:r>
    </w:p>
    <w:p>
      <w:pPr>
        <w:pStyle w:val="Heading2"/>
      </w:pPr>
      <w:r>
        <w:t>Talents or Skills</w:t>
      </w:r>
    </w:p>
    <w:p>
      <w:pPr>
        <w:pStyle w:val="Normal"/>
      </w:pPr>
      <w:r>
        <w:t xml:space="preserve">Singing , dancing , acting , public speaking , playing chess </w:t>
      </w:r>
    </w:p>
    <w:p>
      <w:pPr>
        <w:pStyle w:val="Heading1"/>
      </w:pPr>
      <w:r>
        <w:t>Some Answered Questions</w:t>
      </w:r>
    </w:p>
    <w:p>
      <w:pPr>
        <w:pStyle w:val="Heading2"/>
      </w:pPr>
      <w:r>
        <w:t>1. Why do you want to join us?</w:t>
      </w:r>
    </w:p>
    <w:p>
      <w:pPr>
        <w:pStyle w:val="Normal"/>
      </w:pPr>
      <w:r>
        <w:t>I was very impressed with your club introduction and that you have a unique color that is soft and cute.</w:t>
      </w:r>
    </w:p>
    <w:p>
      <w:pPr>
        <w:pStyle w:val="Heading2"/>
      </w:pPr>
      <w:r>
        <w:t>3. If you have a chance to become a member of Hugo, what can you contribute to us?</w:t>
      </w:r>
    </w:p>
    <w:p>
      <w:pPr>
        <w:pStyle w:val="Normal"/>
      </w:pPr>
      <w:r>
        <w:t>As the introduction I talked about public speaking, I hope that I can help the club spread the message more and be able to contribute some creative ideas to the club to be stronger .</w:t>
      </w:r>
    </w:p>
    <w:p>
      <w:pPr>
        <w:pStyle w:val="Heading2"/>
      </w:pPr>
      <w:r>
        <w:t>4. What is your opinion about our topic of this recruitment: “Reburn your fire”?</w:t>
      </w:r>
    </w:p>
    <w:p>
      <w:pPr>
        <w:pStyle w:val="Normal"/>
      </w:pPr>
      <w:r>
        <w:t>First of all, your topic is very interesting , it can be said that around us there're many people who yearn for the freedom to fulfill their desired passion, but they do not dare or cannot do it cause the reason is they are afraid not enough money, not enough time and all that extinguished their dream. So , no matter what age you are, , do what you want so that you will not regret it later : “Reburn your fire” !!!!! Be realistic with yourself and more confident, you will find yourself stronger than you think.</w:t>
      </w:r>
    </w:p>
    <w:p>
      <w:pPr>
        <w:pStyle w:val="Heading2"/>
      </w:pPr>
      <w:r>
        <w:t xml:space="preserve">2. How did you find out Hugo? </w:t>
      </w:r>
    </w:p>
    <w:p>
      <w:pPr>
        <w:pStyle w:val="Normal"/>
      </w:pPr>
      <w:r>
        <w:t>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Nguyen Thi Ngoc</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Da Nang University of Economics/ International Business/ 44k01.3</w:t>
            </w:r>
          </w:p>
          <w:p>
            <w:pPr>
              <w:pStyle w:val="Normal"/>
            </w:pPr>
            <w:r>
              <w:t>E-Mail: Ngocthinguyen013@gmail.com</w:t>
            </w:r>
          </w:p>
          <w:p>
            <w:pPr>
              <w:pStyle w:val="Normal"/>
            </w:pPr>
            <w:r>
              <w:t>Phone: 0905630217</w:t>
            </w:r>
          </w:p>
          <w:p>
            <w:pPr>
              <w:pStyle w:val="Normal"/>
            </w:pPr>
            <w:r>
              <w:t>Date of Birth: 36586</w:t>
            </w:r>
          </w:p>
          <w:p>
            <w:pPr>
              <w:pStyle w:val="Normal"/>
            </w:pPr>
            <w:r>
              <w:t>Gender: Female</w:t>
            </w:r>
          </w:p>
          <w:p>
            <w:pPr>
              <w:pStyle w:val="Normal"/>
            </w:pPr>
            <w:r>
              <w:t>Facebook: https://www.facebook.com/profile.php?id=100005924890589</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I don’t have any English certificates. I’m trying to get an IELTS certificate this year.</w:t>
            </w:r>
          </w:p>
        </w:tc>
      </w:tr>
    </w:tbl>
    <w:p>
      <w:pPr>
        <w:pStyle w:val="Heading1"/>
      </w:pPr>
      <w:r>
        <w:t>About The Interviewee</w:t>
      </w:r>
    </w:p>
    <w:p>
      <w:pPr>
        <w:pStyle w:val="Heading2"/>
      </w:pPr>
      <w:r>
        <w:t>Experience in other Clubs or Young Union</w:t>
      </w:r>
    </w:p>
    <w:p>
      <w:pPr>
        <w:pStyle w:val="Normal"/>
      </w:pPr>
      <w:r>
        <w:t xml:space="preserve">Yes. I have worked as a voluntary tour guide for Hoi An mates, which is a non-profit organization among university students, for almost 6 months. This is the second English speaking club that I have enrolled.  </w:t>
      </w:r>
    </w:p>
    <w:p>
      <w:pPr>
        <w:pStyle w:val="Heading2"/>
      </w:pPr>
      <w:r>
        <w:t>Hobbies and Interests</w:t>
      </w:r>
    </w:p>
    <w:p>
      <w:pPr>
        <w:pStyle w:val="Normal"/>
      </w:pPr>
      <w:r>
        <w:t xml:space="preserve">Public speaking and interpersonal skills </w:t>
      </w:r>
    </w:p>
    <w:p>
      <w:pPr>
        <w:pStyle w:val="Heading2"/>
      </w:pPr>
      <w:r>
        <w:t>Extracurricular activities</w:t>
      </w:r>
    </w:p>
    <w:p>
      <w:pPr>
        <w:pStyle w:val="Normal"/>
      </w:pPr>
      <w:r>
        <w:t>2018-winter volunteers at DUE- member</w:t>
      </w:r>
    </w:p>
    <w:p>
      <w:pPr>
        <w:pStyle w:val="Heading2"/>
      </w:pPr>
      <w:r>
        <w:t>Talents or Skills</w:t>
      </w:r>
    </w:p>
    <w:p>
      <w:pPr>
        <w:pStyle w:val="Normal"/>
      </w:pPr>
      <w:r>
        <w:t xml:space="preserve">Public speaking and interpersonal skills </w:t>
      </w:r>
    </w:p>
    <w:p>
      <w:pPr>
        <w:pStyle w:val="Heading1"/>
      </w:pPr>
      <w:r>
        <w:t>Some Answered Questions</w:t>
      </w:r>
    </w:p>
    <w:p>
      <w:pPr>
        <w:pStyle w:val="Heading2"/>
      </w:pPr>
      <w:r>
        <w:t>1. Why do you want to join us?</w:t>
      </w:r>
    </w:p>
    <w:p>
      <w:pPr>
        <w:pStyle w:val="Normal"/>
      </w:pPr>
      <w:r>
        <w:t>Your English club gives me a good environment for practicing my speaking skills. It’s also a good chance for me to meet other people, with the different mindsets and personalities. I would say, it’s like adding new vibrant colors to my current life, which I consider sort of boring &gt;.&lt;. I don’t want to be always in an Economics-related networking cycle like my life right now. I want to know more about other students with a wide range of majors and make my university life unforgettable with them.</w:t>
      </w:r>
    </w:p>
    <w:p>
      <w:pPr>
        <w:pStyle w:val="Heading2"/>
      </w:pPr>
      <w:r>
        <w:t>3. If you have a chance to become a member of Hugo, what can you contribute to us?</w:t>
      </w:r>
    </w:p>
    <w:p>
      <w:pPr>
        <w:pStyle w:val="Normal"/>
      </w:pPr>
      <w:r>
        <w:t xml:space="preserve">If I have a great chance to be a part of your next club generation, I will use my youth, my positive energies to contributing for the club. I will give your club a hand in expanding this group larger and reach out to more university students who share the same interests in learning languages. I maybe have some weaknesses comparing to other candidates in terms of experiences or contributions, but I can improve and make it better! </w:t>
      </w:r>
    </w:p>
    <w:p>
      <w:pPr>
        <w:pStyle w:val="Heading2"/>
      </w:pPr>
      <w:r>
        <w:t>4. What is your opinion about our topic of this recruitment: “Reburn your fire”?</w:t>
      </w:r>
    </w:p>
    <w:p>
      <w:pPr>
        <w:pStyle w:val="Normal"/>
      </w:pPr>
      <w:r>
        <w:t>Nowadays, with the society that outweighs the importance of high status or success, it is difficult to keep a burning fire within each of us. Many people now chase after many things like academic achievements, money, or perfect jobs that sometimes we forget what our true passion really is.we constantly compare ourselves with others, live a lifestyle that follows others’ words. Indeed, we are gradually becoming a “ Robot”, who lives without  a true “ fire”. As a young generation, we have to get out of this lifestyle cycle, finding our true passion and make it be our guidance in any steps we take. Reburn our fire is knowing who you are, what you like and how you can make it possible by our own ways!</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My full name is Đinh Thị Ý Thương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FOREIGN LANGUAGE STUDIES/ BUISINESS ENGLISH/20CNATM02</w:t>
            </w:r>
          </w:p>
          <w:p>
            <w:pPr>
              <w:pStyle w:val="Normal"/>
            </w:pPr>
            <w:r>
              <w:t>E-Mail: hanythuonglanhphong@gmail.com</w:t>
            </w:r>
          </w:p>
          <w:p>
            <w:pPr>
              <w:pStyle w:val="Normal"/>
            </w:pPr>
            <w:r>
              <w:t>Phone: 0777547109</w:t>
            </w:r>
          </w:p>
          <w:p>
            <w:pPr>
              <w:pStyle w:val="Normal"/>
            </w:pPr>
            <w:r>
              <w:t>Date of Birth: 37311</w:t>
            </w:r>
          </w:p>
          <w:p>
            <w:pPr>
              <w:pStyle w:val="Normal"/>
            </w:pPr>
            <w:r>
              <w:t>Gender: Female</w:t>
            </w:r>
          </w:p>
          <w:p>
            <w:pPr>
              <w:pStyle w:val="Normal"/>
            </w:pPr>
            <w:r>
              <w:t>Facebook: https://www.facebook.com/thuongs.ys/</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1</w:t>
            </w:r>
          </w:p>
          <w:p>
            <w:pPr>
              <w:pStyle w:val="Normal"/>
              <w:ind w:left="226"/>
            </w:pPr>
            <w:r>
              <w:t>English certificates or English Prizes: No, I haven't</w:t>
            </w:r>
          </w:p>
        </w:tc>
      </w:tr>
    </w:tbl>
    <w:p>
      <w:pPr>
        <w:pStyle w:val="Heading1"/>
      </w:pPr>
      <w:r>
        <w:t>About The Interviewee</w:t>
      </w:r>
    </w:p>
    <w:p>
      <w:pPr>
        <w:pStyle w:val="Heading2"/>
      </w:pPr>
      <w:r>
        <w:t>Experience in other Clubs or Young Union</w:t>
      </w:r>
    </w:p>
    <w:p>
      <w:pPr>
        <w:pStyle w:val="Normal"/>
      </w:pPr>
      <w:r>
        <w:t>No, I haven't</w:t>
      </w:r>
    </w:p>
    <w:p>
      <w:pPr>
        <w:pStyle w:val="Heading2"/>
      </w:pPr>
      <w:r>
        <w:t>Hobbies and Interests</w:t>
      </w:r>
    </w:p>
    <w:p>
      <w:pPr>
        <w:pStyle w:val="Normal"/>
      </w:pPr>
      <w:r>
        <w:t xml:space="preserve">It's pity when i don't have any talents or skills and that is reason why I choose E4U to improve my skills, gain knowledge and experience to perfect myself </w:t>
      </w:r>
    </w:p>
    <w:p>
      <w:pPr>
        <w:pStyle w:val="Heading2"/>
      </w:pPr>
      <w:r>
        <w:t>Extracurricular activities</w:t>
      </w:r>
    </w:p>
    <w:p>
      <w:pPr>
        <w:pStyle w:val="Normal"/>
      </w:pPr>
      <w:r>
        <w:t xml:space="preserve">2019- Camping in local- join musical evening and other activities- participant </w:t>
      </w:r>
    </w:p>
    <w:p>
      <w:pPr>
        <w:pStyle w:val="Heading2"/>
      </w:pPr>
      <w:r>
        <w:t>Talents or Skills</w:t>
      </w:r>
    </w:p>
    <w:p>
      <w:pPr>
        <w:pStyle w:val="Normal"/>
      </w:pPr>
      <w:r>
        <w:t xml:space="preserve">It's pity when i don't have any talents or skills and that is reason why I choose E4U to improve my skills, gain knowledge and experience to perfect myself </w:t>
      </w:r>
    </w:p>
    <w:p>
      <w:pPr>
        <w:pStyle w:val="Heading1"/>
      </w:pPr>
      <w:r>
        <w:t>Some Answered Questions</w:t>
      </w:r>
    </w:p>
    <w:p>
      <w:pPr>
        <w:pStyle w:val="Heading2"/>
      </w:pPr>
      <w:r>
        <w:t>1. Why do you want to join us?</w:t>
      </w:r>
    </w:p>
    <w:p>
      <w:pPr>
        <w:pStyle w:val="Normal"/>
      </w:pPr>
      <w:r>
        <w:t>Because firstly I want to make new friends, expand social relationship; secondly I want to have dynamic environment to improve my english; last but not least, 4 days ago, I was met E4U club in A meeting-hall, I really like your club because of being cute and friendly.</w:t>
      </w:r>
    </w:p>
    <w:p>
      <w:pPr>
        <w:pStyle w:val="Heading2"/>
      </w:pPr>
      <w:r>
        <w:t>3. If you have a chance to become a member of Hugo, what can you contribute to us?</w:t>
      </w:r>
    </w:p>
    <w:p>
      <w:pPr>
        <w:pStyle w:val="Normal"/>
      </w:pPr>
      <w:r>
        <w:t>My creation, my enthusiasm, my youth</w:t>
      </w:r>
    </w:p>
    <w:p>
      <w:pPr>
        <w:pStyle w:val="Heading2"/>
      </w:pPr>
      <w:r>
        <w:t>4. What is your opinion about our topic of this recruitment: “Reburn your fire”?</w:t>
      </w:r>
    </w:p>
    <w:p>
      <w:pPr>
        <w:pStyle w:val="Normal"/>
      </w:pPr>
      <w:r>
        <w:t>Each person all has a fire within themselves- the fire of enthusiasm, aspiration, dreaming.So '' Reburn your fire" is wake up your soul to do meaning things for life and don't regret about anything.</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Nguyễn Lâm Huy</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DANANG UNIVERSITY OF SCIENCE AND TECHNOLOGY/CONTROL ENGINEERING AND AUTOMATION/19TDHCLC2</w:t>
            </w:r>
          </w:p>
          <w:p>
            <w:pPr>
              <w:pStyle w:val="Normal"/>
            </w:pPr>
            <w:r>
              <w:t>E-Mail: nguyenlamhuy0986@gmail.com</w:t>
            </w:r>
          </w:p>
          <w:p>
            <w:pPr>
              <w:pStyle w:val="Normal"/>
            </w:pPr>
            <w:r>
              <w:t>Phone: 0944593510</w:t>
            </w:r>
          </w:p>
          <w:p>
            <w:pPr>
              <w:pStyle w:val="Normal"/>
            </w:pPr>
            <w:r>
              <w:t>Date of Birth: 37017</w:t>
            </w:r>
          </w:p>
          <w:p>
            <w:pPr>
              <w:pStyle w:val="Normal"/>
            </w:pPr>
            <w:r>
              <w:t>Gender: Male</w:t>
            </w:r>
          </w:p>
          <w:p>
            <w:pPr>
              <w:pStyle w:val="Normal"/>
            </w:pPr>
            <w:r>
              <w:t>Facebook: https://www.facebook.com/huyme6501</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Not yet</w:t>
            </w:r>
          </w:p>
        </w:tc>
      </w:tr>
    </w:tbl>
    <w:p>
      <w:pPr>
        <w:pStyle w:val="Heading1"/>
      </w:pPr>
      <w:r>
        <w:t>About The Interviewee</w:t>
      </w:r>
    </w:p>
    <w:p>
      <w:pPr>
        <w:pStyle w:val="Heading2"/>
      </w:pPr>
      <w:r>
        <w:t>Experience in other Clubs or Young Union</w:t>
      </w:r>
    </w:p>
    <w:p>
      <w:pPr>
        <w:pStyle w:val="Normal"/>
      </w:pPr>
      <w:r>
        <w:t>Not yet</w:t>
      </w:r>
    </w:p>
    <w:p>
      <w:pPr>
        <w:pStyle w:val="Heading2"/>
      </w:pPr>
      <w:r>
        <w:t>Hobbies and Interests</w:t>
      </w:r>
    </w:p>
    <w:p>
      <w:pPr>
        <w:pStyle w:val="Normal"/>
      </w:pPr>
      <w:r>
        <w:t>i can sing and maybe public speaking</w:t>
      </w:r>
    </w:p>
    <w:p>
      <w:pPr>
        <w:pStyle w:val="Heading2"/>
      </w:pPr>
      <w:r>
        <w:t>Extracurricular activities</w:t>
      </w:r>
    </w:p>
    <w:p>
      <w:pPr>
        <w:pStyle w:val="Normal"/>
      </w:pPr>
      <w:r>
        <w:t>Not yet</w:t>
      </w:r>
    </w:p>
    <w:p>
      <w:pPr>
        <w:pStyle w:val="Heading2"/>
      </w:pPr>
      <w:r>
        <w:t>Talents or Skills</w:t>
      </w:r>
    </w:p>
    <w:p>
      <w:pPr>
        <w:pStyle w:val="Normal"/>
      </w:pPr>
      <w:r>
        <w:t>i can sing and maybe public speaking</w:t>
      </w:r>
    </w:p>
    <w:p>
      <w:pPr>
        <w:pStyle w:val="Heading1"/>
      </w:pPr>
      <w:r>
        <w:t>Some Answered Questions</w:t>
      </w:r>
    </w:p>
    <w:p>
      <w:pPr>
        <w:pStyle w:val="Heading2"/>
      </w:pPr>
      <w:r>
        <w:t>1. Why do you want to join us?</w:t>
      </w:r>
    </w:p>
    <w:p>
      <w:pPr>
        <w:pStyle w:val="Normal"/>
      </w:pPr>
      <w:r>
        <w:t>Hugo is my favourite club because i love english very much,i believe hugo will help me to have fun, improve my english and social skill and make friends with people at  DUT</w:t>
      </w:r>
    </w:p>
    <w:p>
      <w:pPr>
        <w:pStyle w:val="Heading2"/>
      </w:pPr>
      <w:r>
        <w:t>3. If you have a chance to become a member of Hugo, what can you contribute to us?</w:t>
      </w:r>
    </w:p>
    <w:p>
      <w:pPr>
        <w:pStyle w:val="Normal"/>
      </w:pPr>
      <w:r>
        <w:t>i am hardworking and i will make an effort to contribute to Hugo</w:t>
      </w:r>
    </w:p>
    <w:p>
      <w:pPr>
        <w:pStyle w:val="Heading2"/>
      </w:pPr>
      <w:r>
        <w:t>4. What is your opinion about our topic of this recruitment: “Reburn your fire”?</w:t>
      </w:r>
    </w:p>
    <w:p>
      <w:pPr>
        <w:pStyle w:val="Normal"/>
      </w:pPr>
      <w:r>
        <w:t>Each of us have different appearance and character . As a undergraduated student at DUT, i saw my friends here are very quiet and shy. They spend most of their time studying and playing game, that is waste of time because there is no communication with other people. But , i believe there is something in their mind, a strong desire , want to change their life. We are young, we still have time to do something fun , so let's change from now, be confident and do what your best.</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 xml:space="preserve">Vo Manh Thang </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Da Nang University/FOOD TECHNOLOGY/ 19H2CLC2</w:t>
            </w:r>
          </w:p>
          <w:p>
            <w:pPr>
              <w:pStyle w:val="Normal"/>
            </w:pPr>
            <w:r>
              <w:t>E-Mail: vomanhthang17032001@gmail.com</w:t>
            </w:r>
          </w:p>
          <w:p>
            <w:pPr>
              <w:pStyle w:val="Normal"/>
            </w:pPr>
            <w:r>
              <w:t>Phone: 0886617954</w:t>
            </w:r>
          </w:p>
          <w:p>
            <w:pPr>
              <w:pStyle w:val="Normal"/>
            </w:pPr>
            <w:r>
              <w:t>Date of Birth: 36967</w:t>
            </w:r>
          </w:p>
          <w:p>
            <w:pPr>
              <w:pStyle w:val="Normal"/>
            </w:pPr>
            <w:r>
              <w:t>Gender: Male</w:t>
            </w:r>
          </w:p>
          <w:p>
            <w:pPr>
              <w:pStyle w:val="Normal"/>
            </w:pPr>
            <w:r>
              <w:t>Facebook: https://www.facebook.com/ronaldo.alex.754918/</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1</w:t>
            </w:r>
          </w:p>
          <w:p>
            <w:pPr>
              <w:pStyle w:val="Normal"/>
              <w:ind w:left="226"/>
            </w:pPr>
            <w:r>
              <w:t>English certificates or English Prizes: I do not have</w:t>
            </w:r>
          </w:p>
        </w:tc>
      </w:tr>
    </w:tbl>
    <w:p>
      <w:pPr>
        <w:pStyle w:val="Heading1"/>
      </w:pPr>
      <w:r>
        <w:t>About The Interviewee</w:t>
      </w:r>
    </w:p>
    <w:p>
      <w:pPr>
        <w:pStyle w:val="Heading2"/>
      </w:pPr>
      <w:r>
        <w:t>Experience in other Clubs or Young Union</w:t>
      </w:r>
    </w:p>
    <w:p>
      <w:pPr>
        <w:pStyle w:val="Normal"/>
      </w:pPr>
      <w:r>
        <w:t>I have never participated and this is my first time</w:t>
      </w:r>
    </w:p>
    <w:p>
      <w:pPr>
        <w:pStyle w:val="Heading2"/>
      </w:pPr>
      <w:r>
        <w:t>Hobbies and Interests</w:t>
      </w:r>
    </w:p>
    <w:p>
      <w:pPr>
        <w:pStyle w:val="Normal"/>
      </w:pPr>
      <w:r>
        <w:t>I have acting talent, especially in comedy</w:t>
      </w:r>
    </w:p>
    <w:p>
      <w:pPr>
        <w:pStyle w:val="Heading2"/>
      </w:pPr>
      <w:r>
        <w:t>Extracurricular activities</w:t>
      </w:r>
    </w:p>
    <w:p>
      <w:pPr>
        <w:pStyle w:val="Normal"/>
      </w:pPr>
      <w:r>
        <w:t>I joined the Spring Volunteer Program in my hometown</w:t>
      </w:r>
    </w:p>
    <w:p>
      <w:pPr>
        <w:pStyle w:val="Heading2"/>
      </w:pPr>
      <w:r>
        <w:t>Talents or Skills</w:t>
      </w:r>
    </w:p>
    <w:p>
      <w:pPr>
        <w:pStyle w:val="Normal"/>
      </w:pPr>
      <w:r>
        <w:t>I have acting talent, especially in comedy</w:t>
      </w:r>
    </w:p>
    <w:p>
      <w:pPr>
        <w:pStyle w:val="Heading1"/>
      </w:pPr>
      <w:r>
        <w:t>Some Answered Questions</w:t>
      </w:r>
    </w:p>
    <w:p>
      <w:pPr>
        <w:pStyle w:val="Heading2"/>
      </w:pPr>
      <w:r>
        <w:t>1. Why do you want to join us?</w:t>
      </w:r>
    </w:p>
    <w:p>
      <w:pPr>
        <w:pStyle w:val="Normal"/>
      </w:pPr>
      <w:r>
        <w:t>Because this is an English club but my English is very bad, I want to join to learn from the experience of the brothers and sisters in the club and also give me more confidence when going out to communicate. society</w:t>
      </w:r>
    </w:p>
    <w:p>
      <w:pPr>
        <w:pStyle w:val="Heading2"/>
      </w:pPr>
      <w:r>
        <w:t>3. If you have a chance to become a member of Hugo, what can you contribute to us?</w:t>
      </w:r>
    </w:p>
    <w:p>
      <w:pPr>
        <w:pStyle w:val="Normal"/>
      </w:pPr>
      <w:r>
        <w:t>If I became a member of the club, I would be very happy and will contribute my best to the club to help the club grow more and more and more young people know</w:t>
      </w:r>
    </w:p>
    <w:p>
      <w:pPr>
        <w:pStyle w:val="Heading2"/>
      </w:pPr>
      <w:r>
        <w:t>4. What is your opinion about our topic of this recruitment: “Reburn your fire”?</w:t>
      </w:r>
    </w:p>
    <w:p>
      <w:pPr>
        <w:pStyle w:val="Normal"/>
      </w:pPr>
      <w:r>
        <w:t>This is a very good topic. Every youth needs a fire to burn as hard as possible so as not to waste youth. The young generation is considered a green germ, the future of the country, they dedicate and contribute to building the homeland with their own passion. charm and creativity of youth. They can be called together and find them in common is the fire of enthusiasm. So the young generation, let us burn with our fire with the motto "action, create, break out, effective" don't stand still, be positive and be positive for our youth. it's really burning and you won't feel any regrets later on.</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Trần Lê Đăng Khoa</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Civil Engineering/ 18X1CLC</w:t>
            </w:r>
          </w:p>
          <w:p>
            <w:pPr>
              <w:pStyle w:val="Normal"/>
            </w:pPr>
            <w:r>
              <w:t>E-Mail: khanhkyn1998@gmail.com</w:t>
            </w:r>
          </w:p>
          <w:p>
            <w:pPr>
              <w:pStyle w:val="Normal"/>
            </w:pPr>
            <w:r>
              <w:t>Phone: 0905880716</w:t>
            </w:r>
          </w:p>
          <w:p>
            <w:pPr>
              <w:pStyle w:val="Normal"/>
            </w:pPr>
            <w:r>
              <w:t>Date of Birth: 36550</w:t>
            </w:r>
          </w:p>
          <w:p>
            <w:pPr>
              <w:pStyle w:val="Normal"/>
            </w:pPr>
            <w:r>
              <w:t>Gender: Male</w:t>
            </w:r>
          </w:p>
          <w:p>
            <w:pPr>
              <w:pStyle w:val="Normal"/>
            </w:pPr>
            <w:r>
              <w:t>Facebook: https://www.facebook.com/pmgjm.jmt/</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I have TOEIC Certificate.</w:t>
            </w:r>
          </w:p>
        </w:tc>
      </w:tr>
    </w:tbl>
    <w:p>
      <w:pPr>
        <w:pStyle w:val="Heading1"/>
      </w:pPr>
      <w:r>
        <w:t>About The Interviewee</w:t>
      </w:r>
    </w:p>
    <w:p>
      <w:pPr>
        <w:pStyle w:val="Heading2"/>
      </w:pPr>
      <w:r>
        <w:t>Experience in other Clubs or Young Union</w:t>
      </w:r>
    </w:p>
    <w:p>
      <w:pPr>
        <w:pStyle w:val="Normal"/>
      </w:pPr>
      <w:r>
        <w:t>No, I haven't joined any club or organization.</w:t>
      </w:r>
    </w:p>
    <w:p>
      <w:pPr>
        <w:pStyle w:val="Heading2"/>
      </w:pPr>
      <w:r>
        <w:t>Hobbies and Interests</w:t>
      </w:r>
    </w:p>
    <w:p>
      <w:pPr>
        <w:pStyle w:val="Normal"/>
      </w:pPr>
      <w:r>
        <w:t>Photography</w:t>
      </w:r>
    </w:p>
    <w:p>
      <w:pPr>
        <w:pStyle w:val="Heading2"/>
      </w:pPr>
      <w:r>
        <w:t>Extracurricular activities</w:t>
      </w:r>
    </w:p>
    <w:p>
      <w:pPr>
        <w:pStyle w:val="Normal"/>
      </w:pPr>
      <w:r>
        <w:t>2019 - Volunteer Program (Lua am Tra Cang / Falcuty of Civil Engineering) - Volunteer</w:t>
      </w:r>
    </w:p>
    <w:p>
      <w:pPr>
        <w:pStyle w:val="Heading2"/>
      </w:pPr>
      <w:r>
        <w:t>Talents or Skills</w:t>
      </w:r>
    </w:p>
    <w:p>
      <w:pPr>
        <w:pStyle w:val="Normal"/>
      </w:pPr>
      <w:r>
        <w:t>Photography</w:t>
      </w:r>
    </w:p>
    <w:p>
      <w:pPr>
        <w:pStyle w:val="Heading1"/>
      </w:pPr>
      <w:r>
        <w:t>Some Answered Questions</w:t>
      </w:r>
    </w:p>
    <w:p>
      <w:pPr>
        <w:pStyle w:val="Heading2"/>
      </w:pPr>
      <w:r>
        <w:t>1. Why do you want to join us?</w:t>
      </w:r>
    </w:p>
    <w:p>
      <w:pPr>
        <w:pStyle w:val="Normal"/>
      </w:pPr>
      <w:r>
        <w:t>I want to join a professional environment to improve my English skills, make new friends, maybe learn something new from this club.</w:t>
      </w:r>
    </w:p>
    <w:p>
      <w:pPr>
        <w:pStyle w:val="Heading2"/>
      </w:pPr>
      <w:r>
        <w:t>3. If you have a chance to become a member of Hugo, what can you contribute to us?</w:t>
      </w:r>
    </w:p>
    <w:p>
      <w:pPr>
        <w:pStyle w:val="Normal"/>
      </w:pPr>
      <w:r>
        <w:t>I will dedicate my knowledge, my abilities, all my experience to Hugo Club.</w:t>
      </w:r>
    </w:p>
    <w:p>
      <w:pPr>
        <w:pStyle w:val="Heading2"/>
      </w:pPr>
      <w:r>
        <w:t>4. What is your opinion about our topic of this recruitment: “Reburn your fire”?</w:t>
      </w:r>
    </w:p>
    <w:p>
      <w:pPr>
        <w:pStyle w:val="Normal"/>
      </w:pPr>
      <w:r>
        <w:t xml:space="preserve">I think that's is very nice topic. 
Fire - A image to express the sense of self-movement, sense of striving to rise, perseverance, passion, burning aspirations of ourselves at work, in life, to achieve great, brilliant achievements. I hope Hugo club can burn my fire, set the fire in me to shine myself more and more brightly. It is the fire of strength, belief, love, burning passion, enthusiasm of youth that can light up the light of success. </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My name's Trinh</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Duy Tan University / Faculty of Tourism and Hotel</w:t>
            </w:r>
          </w:p>
          <w:p>
            <w:pPr>
              <w:pStyle w:val="Normal"/>
            </w:pPr>
            <w:r>
              <w:t>E-Mail: huyentrinh2606@gmail.com</w:t>
            </w:r>
          </w:p>
          <w:p>
            <w:pPr>
              <w:pStyle w:val="Normal"/>
            </w:pPr>
            <w:r>
              <w:t>Phone: 0379544616</w:t>
            </w:r>
          </w:p>
          <w:p>
            <w:pPr>
              <w:pStyle w:val="Normal"/>
            </w:pPr>
            <w:r>
              <w:t>Date of Birth: 37038</w:t>
            </w:r>
          </w:p>
          <w:p>
            <w:pPr>
              <w:pStyle w:val="Normal"/>
            </w:pPr>
            <w:r>
              <w:t>Gender: Female</w:t>
            </w:r>
          </w:p>
          <w:p>
            <w:pPr>
              <w:pStyle w:val="Normal"/>
            </w:pPr>
            <w:r>
              <w:t>Facebook: https://www.facebook.com/m39266/</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Not available</w:t>
            </w:r>
          </w:p>
        </w:tc>
      </w:tr>
    </w:tbl>
    <w:p>
      <w:pPr>
        <w:pStyle w:val="Heading1"/>
      </w:pPr>
      <w:r>
        <w:t>About The Interviewee</w:t>
      </w:r>
    </w:p>
    <w:p>
      <w:pPr>
        <w:pStyle w:val="Heading2"/>
      </w:pPr>
      <w:r>
        <w:t>Experience in other Clubs or Young Union</w:t>
      </w:r>
    </w:p>
    <w:p>
      <w:pPr>
        <w:pStyle w:val="Normal"/>
      </w:pPr>
      <w:r>
        <w:t>green summer - performance and logistics team member</w:t>
      </w:r>
    </w:p>
    <w:p>
      <w:pPr>
        <w:pStyle w:val="Heading2"/>
      </w:pPr>
      <w:r>
        <w:t>Hobbies and Interests</w:t>
      </w:r>
    </w:p>
    <w:p>
      <w:pPr>
        <w:pStyle w:val="Normal"/>
      </w:pPr>
      <w:r>
        <w:t>I can edit videos, pictures, maybe unprofessional but I think not too bad</w:t>
      </w:r>
    </w:p>
    <w:p>
      <w:pPr>
        <w:pStyle w:val="Heading2"/>
      </w:pPr>
      <w:r>
        <w:t>Extracurricular activities</w:t>
      </w:r>
    </w:p>
    <w:p>
      <w:pPr>
        <w:pStyle w:val="Normal"/>
      </w:pPr>
      <w:r>
        <w:t>2018 - Green Summer 
2019 - Quang Ngai admissions consulting - logistics</w:t>
      </w:r>
    </w:p>
    <w:p>
      <w:pPr>
        <w:pStyle w:val="Heading2"/>
      </w:pPr>
      <w:r>
        <w:t>Talents or Skills</w:t>
      </w:r>
    </w:p>
    <w:p>
      <w:pPr>
        <w:pStyle w:val="Normal"/>
      </w:pPr>
      <w:r>
        <w:t>I can edit videos, pictures, maybe unprofessional but I think not too bad</w:t>
      </w:r>
    </w:p>
    <w:p>
      <w:pPr>
        <w:pStyle w:val="Heading1"/>
      </w:pPr>
      <w:r>
        <w:t>Some Answered Questions</w:t>
      </w:r>
    </w:p>
    <w:p>
      <w:pPr>
        <w:pStyle w:val="Heading2"/>
      </w:pPr>
      <w:r>
        <w:t>1. Why do you want to join us?</w:t>
      </w:r>
    </w:p>
    <w:p>
      <w:pPr>
        <w:pStyle w:val="Normal"/>
      </w:pPr>
      <w:r>
        <w:t>Because I want to interact with everyone and improve my English communication</w:t>
      </w:r>
    </w:p>
    <w:p>
      <w:pPr>
        <w:pStyle w:val="Heading2"/>
      </w:pPr>
      <w:r>
        <w:t>3. If you have a chance to become a member of Hugo, what can you contribute to us?</w:t>
      </w:r>
    </w:p>
    <w:p>
      <w:pPr>
        <w:pStyle w:val="Normal"/>
      </w:pPr>
      <w:r>
        <w:t>I can convey a bit of my understanding to those who don't know them, although not much, I think it will help everyone in the club.</w:t>
      </w:r>
    </w:p>
    <w:p>
      <w:pPr>
        <w:pStyle w:val="Heading2"/>
      </w:pPr>
      <w:r>
        <w:t>4. What is your opinion about our topic of this recruitment: “Reburn your fire”?</w:t>
      </w:r>
    </w:p>
    <w:p>
      <w:pPr>
        <w:pStyle w:val="Normal"/>
      </w:pPr>
      <w:r>
        <w:t>Youth is the most beautiful age in life, so dare to do it, dare to think and dare to do it no matter what mistakes you make. Therefore, I completely agree with the theme of the club "Reburn your life". To me, the fire symbolizes the enthusiasm, the passionate burning of youth. Because we only live one life, and youth only pass once, so let's make our youth worthy, no matter how crazy, make a mistake, let's do it. Because we are young.</w:t>
      </w:r>
    </w:p>
    <w:p>
      <w:pPr>
        <w:pStyle w:val="Heading2"/>
      </w:pPr>
      <w:r>
        <w:t xml:space="preserve">2. How did you find out Hugo? </w:t>
      </w:r>
    </w:p>
    <w:p>
      <w:pPr>
        <w:pStyle w:val="Normal"/>
      </w:pPr>
      <w:r>
        <w:t>Facebook, Google</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Nguyen Thi Hong Phuong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FOREIGN LANGUAGE STUDIES / ENGLISH LINGUISTICS/ 20CNA09</w:t>
            </w:r>
          </w:p>
          <w:p>
            <w:pPr>
              <w:pStyle w:val="Normal"/>
            </w:pPr>
            <w:r>
              <w:t>E-Mail: nthp282@gmail.com</w:t>
            </w:r>
          </w:p>
          <w:p>
            <w:pPr>
              <w:pStyle w:val="Normal"/>
            </w:pPr>
            <w:r>
              <w:t>Phone: 0523708406</w:t>
            </w:r>
          </w:p>
          <w:p>
            <w:pPr>
              <w:pStyle w:val="Normal"/>
            </w:pPr>
            <w:r>
              <w:t>Date of Birth: 37315</w:t>
            </w:r>
          </w:p>
          <w:p>
            <w:pPr>
              <w:pStyle w:val="Normal"/>
            </w:pPr>
            <w:r>
              <w:t>Gender: Female</w:t>
            </w:r>
          </w:p>
          <w:p>
            <w:pPr>
              <w:pStyle w:val="Normal"/>
            </w:pPr>
            <w:r>
              <w:t>Facebook: https://www.facebook.com/profile.php?id=100008134879435&amp;sk=grid</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 I haven't.</w:t>
            </w:r>
          </w:p>
        </w:tc>
      </w:tr>
    </w:tbl>
    <w:p>
      <w:pPr>
        <w:pStyle w:val="Heading1"/>
      </w:pPr>
      <w:r>
        <w:t>About The Interviewee</w:t>
      </w:r>
    </w:p>
    <w:p>
      <w:pPr>
        <w:pStyle w:val="Heading2"/>
      </w:pPr>
      <w:r>
        <w:t>Experience in other Clubs or Young Union</w:t>
      </w:r>
    </w:p>
    <w:p>
      <w:pPr>
        <w:pStyle w:val="Normal"/>
      </w:pPr>
      <w:r>
        <w:t>No, I haven't.</w:t>
      </w:r>
    </w:p>
    <w:p>
      <w:pPr>
        <w:pStyle w:val="Heading2"/>
      </w:pPr>
      <w:r>
        <w:t>Hobbies and Interests</w:t>
      </w:r>
    </w:p>
    <w:p>
      <w:pPr>
        <w:pStyle w:val="Normal"/>
      </w:pPr>
      <w:r>
        <w:t>About talents, I don't have any tallents. About skills, I know a little bit. Like: when you give me a task , I will learn how to do it and try my best.</w:t>
      </w:r>
    </w:p>
    <w:p>
      <w:pPr>
        <w:pStyle w:val="Heading2"/>
      </w:pPr>
      <w:r>
        <w:t>Extracurricular activities</w:t>
      </w:r>
    </w:p>
    <w:p>
      <w:pPr>
        <w:pStyle w:val="Normal"/>
      </w:pPr>
      <w:r>
        <w:t>No, I have ever taken part in an activity before.</w:t>
      </w:r>
    </w:p>
    <w:p>
      <w:pPr>
        <w:pStyle w:val="Heading2"/>
      </w:pPr>
      <w:r>
        <w:t>Talents or Skills</w:t>
      </w:r>
    </w:p>
    <w:p>
      <w:pPr>
        <w:pStyle w:val="Normal"/>
      </w:pPr>
      <w:r>
        <w:t>About talents, I don't have any tallents. About skills, I know a little bit. Like: when you give me a task , I will learn how to do it and try my best.</w:t>
      </w:r>
    </w:p>
    <w:p>
      <w:pPr>
        <w:pStyle w:val="Heading1"/>
      </w:pPr>
      <w:r>
        <w:t>Some Answered Questions</w:t>
      </w:r>
    </w:p>
    <w:p>
      <w:pPr>
        <w:pStyle w:val="Heading2"/>
      </w:pPr>
      <w:r>
        <w:t>1. Why do you want to join us?</w:t>
      </w:r>
    </w:p>
    <w:p>
      <w:pPr>
        <w:pStyle w:val="Normal"/>
      </w:pPr>
      <w:r>
        <w:t>Of course, I want to find an environment to improve my English skills, make new friends who are from many university in Da Nang. And as well as I want to make my  student life more youthful ^-^.</w:t>
      </w:r>
    </w:p>
    <w:p>
      <w:pPr>
        <w:pStyle w:val="Heading2"/>
      </w:pPr>
      <w:r>
        <w:t>3. If you have a chance to become a member of Hugo, what can you contribute to us?</w:t>
      </w:r>
    </w:p>
    <w:p>
      <w:pPr>
        <w:pStyle w:val="Normal"/>
      </w:pPr>
      <w:r>
        <w:t>If I have a chance to become your member, I will try my best to do what things I can do, such as: participate your activity regularly,...And it's up to the position I will take.</w:t>
      </w:r>
    </w:p>
    <w:p>
      <w:pPr>
        <w:pStyle w:val="Heading2"/>
      </w:pPr>
      <w:r>
        <w:t>4. What is your opinion about our topic of this recruitment: “Reburn your fire”?</w:t>
      </w:r>
    </w:p>
    <w:p>
      <w:pPr>
        <w:pStyle w:val="Normal"/>
      </w:pPr>
      <w:r>
        <w:t>“Reburn your fire”- it’s a necessary slogan right now. After a long time, suffering a chapter of unexpected things, people seem to become tired and exhausted. And now it’s time for us to recharge, burn ourself to be yourself. Not only returning an original life, but also reburning the enthusiasm. Such as Harland Sanders, founder of the KFC restaurant chain, if he hadn’t continued his passion, there wouldn’t be a famous KFC now. Without enthusiasm, burning yourself, we can’t success at the first attempt. Life is a challenge and it’s also a chance to touch the dream. This is my opinon about that slogan. Thank you.</w:t>
      </w:r>
    </w:p>
    <w:p>
      <w:pPr>
        <w:pStyle w:val="Heading2"/>
      </w:pPr>
      <w:r>
        <w:t xml:space="preserve">2. How did you find out Hugo? </w:t>
      </w:r>
    </w:p>
    <w:p>
      <w:pPr>
        <w:pStyle w:val="Normal"/>
      </w:pPr>
      <w:r>
        <w:t>When I was learning Freshmen's civic orientation week in my school, I heard that a club of my school called E4U and HUGO would collab to organise an activity on mid-November. And that is the first time I have known your club. Then, I ask my sister( she is a DUT student ) and I know about your recruitment and now I am applying.&gt;3</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Doan Thanh Phong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 xml:space="preserve">School: i'm studying at technique and science Da Nang university with my major is telecommunication electronic </w:t>
            </w:r>
          </w:p>
          <w:p>
            <w:pPr>
              <w:pStyle w:val="Normal"/>
            </w:pPr>
            <w:r>
              <w:t>E-Mail: doanthanhphong209@gmail.com</w:t>
            </w:r>
          </w:p>
          <w:p>
            <w:pPr>
              <w:pStyle w:val="Normal"/>
            </w:pPr>
            <w:r>
              <w:t>Phone: 0963723926</w:t>
            </w:r>
          </w:p>
          <w:p>
            <w:pPr>
              <w:pStyle w:val="Normal"/>
            </w:pPr>
            <w:r>
              <w:t>Date of Birth: 37154</w:t>
            </w:r>
          </w:p>
          <w:p>
            <w:pPr>
              <w:pStyle w:val="Normal"/>
            </w:pPr>
            <w:r>
              <w:t>Gender: Male</w:t>
            </w:r>
          </w:p>
          <w:p>
            <w:pPr>
              <w:pStyle w:val="Normal"/>
            </w:pPr>
            <w:r>
              <w:t>Facebook: https://www.facebook.com/profile.php?id=100010575394572</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yeah I have a Certificate of completion when i have finished speaking english course at Ms.Hoa center</w:t>
            </w:r>
          </w:p>
        </w:tc>
      </w:tr>
    </w:tbl>
    <w:p>
      <w:pPr>
        <w:pStyle w:val="Heading1"/>
      </w:pPr>
      <w:r>
        <w:t>About The Interviewee</w:t>
      </w:r>
    </w:p>
    <w:p>
      <w:pPr>
        <w:pStyle w:val="Heading2"/>
      </w:pPr>
      <w:r>
        <w:t>Experience in other Clubs or Young Union</w:t>
      </w:r>
    </w:p>
    <w:p>
      <w:pPr>
        <w:pStyle w:val="Normal"/>
      </w:pPr>
      <w:r>
        <w:t xml:space="preserve">I have joined music club recently with my position like a Collaborators </w:t>
      </w:r>
    </w:p>
    <w:p>
      <w:pPr>
        <w:pStyle w:val="Heading2"/>
      </w:pPr>
      <w:r>
        <w:t>Hobbies and Interests</w:t>
      </w:r>
    </w:p>
    <w:p>
      <w:pPr>
        <w:pStyle w:val="Normal"/>
      </w:pPr>
      <w:r>
        <w:t>Yeah singing is my talent, teamwork and presentation skill</w:t>
      </w:r>
    </w:p>
    <w:p>
      <w:pPr>
        <w:pStyle w:val="Heading2"/>
      </w:pPr>
      <w:r>
        <w:t>Extracurricular activities</w:t>
      </w:r>
    </w:p>
    <w:p>
      <w:pPr>
        <w:pStyle w:val="Normal"/>
      </w:pPr>
      <w:r>
        <w:t>2016 - environment protection - awareness raising and take a responsible for what we did - like a participant</w:t>
      </w:r>
    </w:p>
    <w:p>
      <w:pPr>
        <w:pStyle w:val="Heading2"/>
      </w:pPr>
      <w:r>
        <w:t>Talents or Skills</w:t>
      </w:r>
    </w:p>
    <w:p>
      <w:pPr>
        <w:pStyle w:val="Normal"/>
      </w:pPr>
      <w:r>
        <w:t>Yeah singing is my talent, teamwork and presentation skill</w:t>
      </w:r>
    </w:p>
    <w:p>
      <w:pPr>
        <w:pStyle w:val="Heading1"/>
      </w:pPr>
      <w:r>
        <w:t>Some Answered Questions</w:t>
      </w:r>
    </w:p>
    <w:p>
      <w:pPr>
        <w:pStyle w:val="Heading2"/>
      </w:pPr>
      <w:r>
        <w:t>1. Why do you want to join us?</w:t>
      </w:r>
    </w:p>
    <w:p>
      <w:pPr>
        <w:pStyle w:val="Normal"/>
      </w:pPr>
      <w:r>
        <w:t xml:space="preserve">Actually i want to find new places, new experiments, new relationships.
Of course the first one sure that practice soft skills, make a lot of new friend, communicate with everyone and create memorable memories.
The second thing is improve my english skill more and more </w:t>
      </w:r>
    </w:p>
    <w:p>
      <w:pPr>
        <w:pStyle w:val="Heading2"/>
      </w:pPr>
      <w:r>
        <w:t>3. If you have a chance to become a member of Hugo, what can you contribute to us?</w:t>
      </w:r>
    </w:p>
    <w:p>
      <w:pPr>
        <w:pStyle w:val="Normal"/>
      </w:pPr>
      <w:r>
        <w:t xml:space="preserve">Make sure that I'll try to conform all of the club rules.
If I can become a member of Hugo, That's my pleasure
I'll be one a part to expand club's reputation more, I'll introduce with my friend and with others 
Contributing to create safe and fun learning environments by friendly, sociable with anyone.
Obviously, I'm willing to share what I knew, what I learned,..... within my proficiencies'  </w:t>
      </w:r>
    </w:p>
    <w:p>
      <w:pPr>
        <w:pStyle w:val="Heading2"/>
      </w:pPr>
      <w:r>
        <w:t>4. What is your opinion about our topic of this recruitment: “Reburn your fire”?</w:t>
      </w:r>
    </w:p>
    <w:p>
      <w:pPr>
        <w:pStyle w:val="Normal"/>
      </w:pPr>
      <w:r>
        <w:t>When you lived, when you existed. I always believed that you were distinguished person. I know we have a reason why we should try to reach, take a chance. Those also have dreams own, same to us. Because if and when we desire, take a responsible for our dreams, we just prove that we are living and want to do what we want. We eat to live, but not live to eat. Our passion which only we can do it. So let's reburn your fire and determine to accomplish what do we really want.</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 xml:space="preserve">Nguyên Thi Huyen Mai </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foreign language studies - the University danang /English language / 20NACLC03</w:t>
            </w:r>
          </w:p>
          <w:p>
            <w:pPr>
              <w:pStyle w:val="Normal"/>
            </w:pPr>
            <w:r>
              <w:t>E-Mail: BLANK</w:t>
            </w:r>
          </w:p>
          <w:p>
            <w:pPr>
              <w:pStyle w:val="Normal"/>
            </w:pPr>
            <w:r>
              <w:t>Phone: 0352850070</w:t>
            </w:r>
          </w:p>
          <w:p>
            <w:pPr>
              <w:pStyle w:val="Normal"/>
            </w:pPr>
            <w:r>
              <w:t>Date of Birth: 37309</w:t>
            </w:r>
          </w:p>
          <w:p>
            <w:pPr>
              <w:pStyle w:val="Normal"/>
            </w:pPr>
            <w:r>
              <w:t>Gender: Female</w:t>
            </w:r>
          </w:p>
          <w:p>
            <w:pPr>
              <w:pStyle w:val="Normal"/>
            </w:pPr>
            <w:r>
              <w:t>Facebook: https://www.facebook.com/li.aliam.773</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 xml:space="preserve">English certificates or English Prizes: No, i haven't </w:t>
            </w:r>
          </w:p>
        </w:tc>
      </w:tr>
    </w:tbl>
    <w:p>
      <w:pPr>
        <w:pStyle w:val="Heading1"/>
      </w:pPr>
      <w:r>
        <w:t>About The Interviewee</w:t>
      </w:r>
    </w:p>
    <w:p>
      <w:pPr>
        <w:pStyle w:val="Heading2"/>
      </w:pPr>
      <w:r>
        <w:t>Experience in other Clubs or Young Union</w:t>
      </w:r>
    </w:p>
    <w:p>
      <w:pPr>
        <w:pStyle w:val="Normal"/>
      </w:pPr>
      <w:r>
        <w:t xml:space="preserve">Youth group </w:t>
      </w:r>
    </w:p>
    <w:p>
      <w:pPr>
        <w:pStyle w:val="Heading2"/>
      </w:pPr>
      <w:r>
        <w:t>Hobbies and Interests</w:t>
      </w:r>
    </w:p>
    <w:p>
      <w:pPr>
        <w:pStyle w:val="Normal"/>
      </w:pPr>
      <w:r>
        <w:t xml:space="preserve">Write beautiful letters ,do handmade things and paint </w:t>
      </w:r>
    </w:p>
    <w:p>
      <w:pPr>
        <w:pStyle w:val="Heading2"/>
      </w:pPr>
      <w:r>
        <w:t>Extracurricular activities</w:t>
      </w:r>
    </w:p>
    <w:p>
      <w:pPr>
        <w:pStyle w:val="Normal"/>
      </w:pPr>
      <w:r>
        <w:t>2018-kermis - to sell good</w:t>
      </w:r>
    </w:p>
    <w:p>
      <w:pPr>
        <w:pStyle w:val="Heading2"/>
      </w:pPr>
      <w:r>
        <w:t>Talents or Skills</w:t>
      </w:r>
    </w:p>
    <w:p>
      <w:pPr>
        <w:pStyle w:val="Normal"/>
      </w:pPr>
      <w:r>
        <w:t xml:space="preserve">Write beautiful letters ,do handmade things and paint </w:t>
      </w:r>
    </w:p>
    <w:p>
      <w:pPr>
        <w:pStyle w:val="Heading1"/>
      </w:pPr>
      <w:r>
        <w:t>Some Answered Questions</w:t>
      </w:r>
    </w:p>
    <w:p>
      <w:pPr>
        <w:pStyle w:val="Heading2"/>
      </w:pPr>
      <w:r>
        <w:t>1. Why do you want to join us?</w:t>
      </w:r>
    </w:p>
    <w:p>
      <w:pPr>
        <w:pStyle w:val="Normal"/>
      </w:pPr>
      <w:r>
        <w:t>Because the club is an energetic and enthusiastic place, the members are open-minded and enthusiastic. I have many shortcomings, looking forward to more consultation, study and guidance from you.</w:t>
      </w:r>
    </w:p>
    <w:p>
      <w:pPr>
        <w:pStyle w:val="Heading2"/>
      </w:pPr>
      <w:r>
        <w:t>3. If you have a chance to become a member of Hugo, what can you contribute to us?</w:t>
      </w:r>
    </w:p>
    <w:p>
      <w:pPr>
        <w:pStyle w:val="Normal"/>
      </w:pPr>
      <w:r>
        <w:t>Try to contribute and participate in enthusiastic activities</w:t>
      </w:r>
    </w:p>
    <w:p>
      <w:pPr>
        <w:pStyle w:val="Heading2"/>
      </w:pPr>
      <w:r>
        <w:t>4. What is your opinion about our topic of this recruitment: “Reburn your fire”?</w:t>
      </w:r>
    </w:p>
    <w:p>
      <w:pPr>
        <w:pStyle w:val="Normal"/>
      </w:pPr>
      <w:r>
        <w:t>Youth - "Golden Youth" - is the best living space for you to create opportunities It's sad truth if someone has to use the word regrets to talk about a certain time in life, especially youth. Not too long or too soon, youth comes with so many wonderful and beautiful things as is often said. We enjoy it, spend our happiest and sometimes most desperate moments. In the end, all want to have a youth without any regrets</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Trần Quang Huyên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COPUTER ENGINEERING/ 20KTMT2</w:t>
            </w:r>
          </w:p>
          <w:p>
            <w:pPr>
              <w:pStyle w:val="Normal"/>
            </w:pPr>
            <w:r>
              <w:t>E-Mail: huyenquangtran2002@gmail.com</w:t>
            </w:r>
          </w:p>
          <w:p>
            <w:pPr>
              <w:pStyle w:val="Normal"/>
            </w:pPr>
            <w:r>
              <w:t>Phone: 0919765187</w:t>
            </w:r>
          </w:p>
          <w:p>
            <w:pPr>
              <w:pStyle w:val="Normal"/>
            </w:pPr>
            <w:r>
              <w:t>Date of Birth: 37285</w:t>
            </w:r>
          </w:p>
          <w:p>
            <w:pPr>
              <w:pStyle w:val="Normal"/>
            </w:pPr>
            <w:r>
              <w:t>Gender: Male</w:t>
            </w:r>
          </w:p>
          <w:p>
            <w:pPr>
              <w:pStyle w:val="Normal"/>
            </w:pPr>
            <w:r>
              <w:t>Facebook: https://www.facebook.com/tranquang.huyen.5</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i haven't</w:t>
            </w:r>
          </w:p>
        </w:tc>
      </w:tr>
    </w:tbl>
    <w:p>
      <w:pPr>
        <w:pStyle w:val="Heading1"/>
      </w:pPr>
      <w:r>
        <w:t>About The Interviewee</w:t>
      </w:r>
    </w:p>
    <w:p>
      <w:pPr>
        <w:pStyle w:val="Heading2"/>
      </w:pPr>
      <w:r>
        <w:t>Experience in other Clubs or Young Union</w:t>
      </w:r>
    </w:p>
    <w:p>
      <w:pPr>
        <w:pStyle w:val="Normal"/>
      </w:pPr>
      <w:r>
        <w:t>HHT Code and Scientist , founder</w:t>
      </w:r>
    </w:p>
    <w:p>
      <w:pPr>
        <w:pStyle w:val="Heading2"/>
      </w:pPr>
      <w:r>
        <w:t>Hobbies and Interests</w:t>
      </w:r>
    </w:p>
    <w:p>
      <w:pPr>
        <w:pStyle w:val="Normal"/>
      </w:pPr>
      <w:r>
        <w:t xml:space="preserve">acting, public speaking, </w:t>
      </w:r>
    </w:p>
    <w:p>
      <w:pPr>
        <w:pStyle w:val="Heading2"/>
      </w:pPr>
      <w:r>
        <w:t>Extracurricular activities</w:t>
      </w:r>
    </w:p>
    <w:p>
      <w:pPr>
        <w:pStyle w:val="Normal"/>
      </w:pPr>
      <w:r>
        <w:t>i haven't</w:t>
      </w:r>
    </w:p>
    <w:p>
      <w:pPr>
        <w:pStyle w:val="Heading2"/>
      </w:pPr>
      <w:r>
        <w:t>Talents or Skills</w:t>
      </w:r>
    </w:p>
    <w:p>
      <w:pPr>
        <w:pStyle w:val="Normal"/>
      </w:pPr>
      <w:r>
        <w:t xml:space="preserve">acting, public speaking, </w:t>
      </w:r>
    </w:p>
    <w:p>
      <w:pPr>
        <w:pStyle w:val="Heading1"/>
      </w:pPr>
      <w:r>
        <w:t>Some Answered Questions</w:t>
      </w:r>
    </w:p>
    <w:p>
      <w:pPr>
        <w:pStyle w:val="Heading2"/>
      </w:pPr>
      <w:r>
        <w:t>1. Why do you want to join us?</w:t>
      </w:r>
    </w:p>
    <w:p>
      <w:pPr>
        <w:pStyle w:val="Normal"/>
      </w:pPr>
      <w:r>
        <w:t>improve english skill and get a girlfriend</w:t>
      </w:r>
    </w:p>
    <w:p>
      <w:pPr>
        <w:pStyle w:val="Heading2"/>
      </w:pPr>
      <w:r>
        <w:t>3. If you have a chance to become a member of Hugo, what can you contribute to us?</w:t>
      </w:r>
    </w:p>
    <w:p>
      <w:pPr>
        <w:pStyle w:val="Normal"/>
      </w:pPr>
      <w:r>
        <w:t xml:space="preserve">contribute content writting </w:t>
      </w:r>
    </w:p>
    <w:p>
      <w:pPr>
        <w:pStyle w:val="Heading2"/>
      </w:pPr>
      <w:r>
        <w:t>4. What is your opinion about our topic of this recruitment: “Reburn your fire”?</w:t>
      </w:r>
    </w:p>
    <w:p>
      <w:pPr>
        <w:pStyle w:val="Normal"/>
      </w:pPr>
      <w:r>
        <w:t>Lillian Dickson said that “Life is like a coin. You can spend it any way you wish, but you only spend it once”.None of us neither have passion but the hasty life had made we forget who we dreamed to become we and what we thirst for. Passion is the reason that make you work, study. It raises up and fullfill your soul  . However,not everyone could live and chase their dreams until the end because when people grow up, they are more thoughful and their imagination disappear too. To summery, passion is that what people really want but they can not reach it without positive energy. Living with no passion is risky and that why we have to live and reburn our fire and try our best to reach it.</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Lê Cao Dương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Food Technology/ 20H2</w:t>
            </w:r>
          </w:p>
          <w:p>
            <w:pPr>
              <w:pStyle w:val="Normal"/>
            </w:pPr>
            <w:r>
              <w:t>E-Mail: duongtris287@gmail.com</w:t>
            </w:r>
          </w:p>
          <w:p>
            <w:pPr>
              <w:pStyle w:val="Normal"/>
            </w:pPr>
            <w:r>
              <w:t>Phone: 0903523407</w:t>
            </w:r>
          </w:p>
          <w:p>
            <w:pPr>
              <w:pStyle w:val="Normal"/>
            </w:pPr>
            <w:r>
              <w:t>Date of Birth: 37465</w:t>
            </w:r>
          </w:p>
          <w:p>
            <w:pPr>
              <w:pStyle w:val="Normal"/>
            </w:pPr>
            <w:r>
              <w:t>Gender: Female</w:t>
            </w:r>
          </w:p>
          <w:p>
            <w:pPr>
              <w:pStyle w:val="Normal"/>
            </w:pPr>
            <w:r>
              <w:t>Facebook: https://www.facebook.com/duongtris287.2002/</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 xml:space="preserve">My talents are my hobbies: table tennis and playing the organ. </w:t>
      </w:r>
    </w:p>
    <w:p>
      <w:pPr>
        <w:pStyle w:val="Heading2"/>
      </w:pPr>
      <w:r>
        <w:t>Extracurricular activities</w:t>
      </w:r>
    </w:p>
    <w:p>
      <w:pPr>
        <w:pStyle w:val="Normal"/>
      </w:pPr>
      <w:r>
        <w:t>No</w:t>
      </w:r>
    </w:p>
    <w:p>
      <w:pPr>
        <w:pStyle w:val="Heading2"/>
      </w:pPr>
      <w:r>
        <w:t>Talents or Skills</w:t>
      </w:r>
    </w:p>
    <w:p>
      <w:pPr>
        <w:pStyle w:val="Normal"/>
      </w:pPr>
      <w:r>
        <w:t xml:space="preserve">My talents are my hobbies: table tennis and playing the organ. </w:t>
      </w:r>
    </w:p>
    <w:p>
      <w:pPr>
        <w:pStyle w:val="Heading1"/>
      </w:pPr>
      <w:r>
        <w:t>Some Answered Questions</w:t>
      </w:r>
    </w:p>
    <w:p>
      <w:pPr>
        <w:pStyle w:val="Heading2"/>
      </w:pPr>
      <w:r>
        <w:t>1. Why do you want to join us?</w:t>
      </w:r>
    </w:p>
    <w:p>
      <w:pPr>
        <w:pStyle w:val="Normal"/>
      </w:pPr>
      <w:r>
        <w:t>I want to be a insider. Being a Hugo member will make me more confident and active. Moreover, my English skill can be improved a lot if I'm in a English club. My aim is having a wonderful time in DUT.</w:t>
      </w:r>
    </w:p>
    <w:p>
      <w:pPr>
        <w:pStyle w:val="Heading2"/>
      </w:pPr>
      <w:r>
        <w:t>3. If you have a chance to become a member of Hugo, what can you contribute to us?</w:t>
      </w:r>
    </w:p>
    <w:p>
      <w:pPr>
        <w:pStyle w:val="Normal"/>
      </w:pPr>
      <w:r>
        <w:t>First of all, I can give you my youth. I'm only 18 and my zeal is really huge. 
Next, I'm active and creative. My ideals and my enthusiasm can be really helpful.
And last but not least, I'm always willing to join every club's activities. In every event, I can get a lot of experiences which useful to my life. So I'm ready to run with you.</w:t>
      </w:r>
    </w:p>
    <w:p>
      <w:pPr>
        <w:pStyle w:val="Heading2"/>
      </w:pPr>
      <w:r>
        <w:t>4. What is your opinion about our topic of this recruitment: “Reburn your fire”?</w:t>
      </w:r>
    </w:p>
    <w:p>
      <w:pPr>
        <w:pStyle w:val="Normal"/>
      </w:pPr>
      <w:r>
        <w:t xml:space="preserve">People have their own "fire" in our soul. This fire is the passion, the enthusiasm or  just a hobby. In the past, it might be a huge flame with a pervasive heat. We were really into it and fervent with it. We lived with our passion, we thought we can dedicate our life for our ideals, our aspiration.
But nothing lasts forever. With some small winds and some little rains, that flame became smaller and smaller. Eventually, we couldn't see any tiny fire spotters. Everyone thought that finally that fire was put out and we would never be us before. In that time, have you ever wondered about this question: "Are we living or are we existing in this life?"
Believe me, that fire never ends. It's always smouldering in your core, in the deepest place of your heart. By carefully cogitating about what you have been through, you are going to find your own motive, which is your ''fuel''. As a result, you are reburning you fire. Live with your passion again! Feel it and take it!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Trần Tiến Tùng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The University of Danang - University of Science and Technology/architecture/k20ktclc</w:t>
            </w:r>
          </w:p>
          <w:p>
            <w:pPr>
              <w:pStyle w:val="Normal"/>
            </w:pPr>
            <w:r>
              <w:t>E-Mail: tung547586@gmail.com</w:t>
            </w:r>
          </w:p>
          <w:p>
            <w:pPr>
              <w:pStyle w:val="Normal"/>
            </w:pPr>
            <w:r>
              <w:t>Phone: 0985757886</w:t>
            </w:r>
          </w:p>
          <w:p>
            <w:pPr>
              <w:pStyle w:val="Normal"/>
            </w:pPr>
            <w:r>
              <w:t>Date of Birth: 37427</w:t>
            </w:r>
          </w:p>
          <w:p>
            <w:pPr>
              <w:pStyle w:val="Normal"/>
            </w:pPr>
            <w:r>
              <w:t>Gender: Male</w:t>
            </w:r>
          </w:p>
          <w:p>
            <w:pPr>
              <w:pStyle w:val="Normal"/>
            </w:pPr>
            <w:r>
              <w:t>Facebook: https://www.facebook.com/profile.php?id=100021916321986</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 I haven’t</w:t>
            </w:r>
          </w:p>
        </w:tc>
      </w:tr>
    </w:tbl>
    <w:p>
      <w:pPr>
        <w:pStyle w:val="Heading1"/>
      </w:pPr>
      <w:r>
        <w:t>About The Interviewee</w:t>
      </w:r>
    </w:p>
    <w:p>
      <w:pPr>
        <w:pStyle w:val="Heading2"/>
      </w:pPr>
      <w:r>
        <w:t>Experience in other Clubs or Young Union</w:t>
      </w:r>
    </w:p>
    <w:p>
      <w:pPr>
        <w:pStyle w:val="Normal"/>
      </w:pPr>
      <w:r>
        <w:t>No, I haven’t</w:t>
      </w:r>
    </w:p>
    <w:p>
      <w:pPr>
        <w:pStyle w:val="Heading2"/>
      </w:pPr>
      <w:r>
        <w:t>Hobbies and Interests</w:t>
      </w:r>
    </w:p>
    <w:p>
      <w:pPr>
        <w:pStyle w:val="Normal"/>
      </w:pPr>
      <w:r>
        <w:t>Playing the guitar</w:t>
      </w:r>
    </w:p>
    <w:p>
      <w:pPr>
        <w:pStyle w:val="Heading2"/>
      </w:pPr>
      <w:r>
        <w:t>Extracurricular activities</w:t>
      </w:r>
    </w:p>
    <w:p>
      <w:pPr>
        <w:pStyle w:val="Normal"/>
      </w:pPr>
      <w:r>
        <w:t>No, i don’t</w:t>
      </w:r>
    </w:p>
    <w:p>
      <w:pPr>
        <w:pStyle w:val="Heading2"/>
      </w:pPr>
      <w:r>
        <w:t>Talents or Skills</w:t>
      </w:r>
    </w:p>
    <w:p>
      <w:pPr>
        <w:pStyle w:val="Normal"/>
      </w:pPr>
      <w:r>
        <w:t>Playing the guitar</w:t>
      </w:r>
    </w:p>
    <w:p>
      <w:pPr>
        <w:pStyle w:val="Heading1"/>
      </w:pPr>
      <w:r>
        <w:t>Some Answered Questions</w:t>
      </w:r>
    </w:p>
    <w:p>
      <w:pPr>
        <w:pStyle w:val="Heading2"/>
      </w:pPr>
      <w:r>
        <w:t>1. Why do you want to join us?</w:t>
      </w:r>
    </w:p>
    <w:p>
      <w:pPr>
        <w:pStyle w:val="Normal"/>
      </w:pPr>
      <w:r>
        <w:t>because I want to improve my English and participate in extracurricular activities with you</w:t>
      </w:r>
    </w:p>
    <w:p>
      <w:pPr>
        <w:pStyle w:val="Heading2"/>
      </w:pPr>
      <w:r>
        <w:t>3. If you have a chance to become a member of Hugo, what can you contribute to us?</w:t>
      </w:r>
    </w:p>
    <w:p>
      <w:pPr>
        <w:pStyle w:val="Normal"/>
      </w:pPr>
      <w:r>
        <w:t>If I have a chance to become a member of hugo, I can tell my friends about the club and help build it</w:t>
      </w:r>
    </w:p>
    <w:p>
      <w:pPr>
        <w:pStyle w:val="Heading2"/>
      </w:pPr>
      <w:r>
        <w:t>4. What is your opinion about our topic of this recruitment: “Reburn your fire”?</w:t>
      </w:r>
    </w:p>
    <w:p>
      <w:pPr>
        <w:pStyle w:val="Normal"/>
      </w:pPr>
      <w:r>
        <w:t>we people are at a vibrant age of youth, young girls and boys with energetic spiritual vigor. Everyone has a fire of youth, a flame of vitality, a flame of burning passions, a fire that wants to break all temptation. So why don't you let it burn up more and more and let that fire get weaker and weaker over time but we're at an age of vigorous vitality. Fire your best, prove to everyone that you are a new guy 19 20 do not let people think you are a young grandmother. prove to everyone how big and burning the fire of youth in you is. Light up your own fire</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Lê Nhất Chính</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Da Nang University of Sience and Technology/Mechatronics Engineering/ 19CDTCLC4</w:t>
            </w:r>
          </w:p>
          <w:p>
            <w:pPr>
              <w:pStyle w:val="Normal"/>
            </w:pPr>
            <w:r>
              <w:t>E-Mail: ln.chinh112@gmail.com</w:t>
            </w:r>
          </w:p>
          <w:p>
            <w:pPr>
              <w:pStyle w:val="Normal"/>
            </w:pPr>
            <w:r>
              <w:t>Phone: 0935425348</w:t>
            </w:r>
          </w:p>
          <w:p>
            <w:pPr>
              <w:pStyle w:val="Normal"/>
            </w:pPr>
            <w:r>
              <w:t>Date of Birth: 36933</w:t>
            </w:r>
          </w:p>
          <w:p>
            <w:pPr>
              <w:pStyle w:val="Normal"/>
            </w:pPr>
            <w:r>
              <w:t>Gender: Male</w:t>
            </w:r>
          </w:p>
          <w:p>
            <w:pPr>
              <w:pStyle w:val="Normal"/>
            </w:pPr>
            <w:r>
              <w:t>Facebook: https://www.facebook.com/9h112/</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4</w:t>
            </w:r>
          </w:p>
          <w:p>
            <w:pPr>
              <w:pStyle w:val="Normal"/>
              <w:ind w:left="226"/>
            </w:pPr>
            <w:r>
              <w:t>English certificates or English Prizes: https://drive.google.com/drive/folders/10iL1y09fUxGVUXvObntdNZEp4FJgMrO6?usp=sharing</w:t>
            </w:r>
          </w:p>
        </w:tc>
      </w:tr>
    </w:tbl>
    <w:p>
      <w:pPr>
        <w:pStyle w:val="Heading1"/>
      </w:pPr>
      <w:r>
        <w:t>About The Interviewee</w:t>
      </w:r>
    </w:p>
    <w:p>
      <w:pPr>
        <w:pStyle w:val="Heading2"/>
      </w:pPr>
      <w:r>
        <w:t>Experience in other Clubs or Young Union</w:t>
      </w:r>
    </w:p>
    <w:p>
      <w:pPr>
        <w:pStyle w:val="Normal"/>
      </w:pPr>
      <w:r>
        <w:t>BK-Maker – Member</w:t>
      </w:r>
    </w:p>
    <w:p>
      <w:pPr>
        <w:pStyle w:val="Heading2"/>
      </w:pPr>
      <w:r>
        <w:t>Hobbies and Interests</w:t>
      </w:r>
    </w:p>
    <w:p>
      <w:pPr>
        <w:pStyle w:val="Normal"/>
      </w:pPr>
      <w:r>
        <w:t>No</w:t>
      </w:r>
    </w:p>
    <w:p>
      <w:pPr>
        <w:pStyle w:val="Heading2"/>
      </w:pPr>
      <w:r>
        <w:t>Extracurricular activities</w:t>
      </w:r>
    </w:p>
    <w:p>
      <w:pPr>
        <w:pStyle w:val="Normal"/>
      </w:pPr>
      <w:r>
        <w:t>Xuan yeu thuong 2020 organized by Faculty of Mechanical Engineering – Fundraising Department</w:t>
      </w:r>
    </w:p>
    <w:p>
      <w:pPr>
        <w:pStyle w:val="Heading2"/>
      </w:pPr>
      <w:r>
        <w:t>Talents or Skills</w:t>
      </w:r>
    </w:p>
    <w:p>
      <w:pPr>
        <w:pStyle w:val="Normal"/>
      </w:pPr>
      <w:r>
        <w:t>No</w:t>
      </w:r>
    </w:p>
    <w:p>
      <w:pPr>
        <w:pStyle w:val="Heading1"/>
      </w:pPr>
      <w:r>
        <w:t>Some Answered Questions</w:t>
      </w:r>
    </w:p>
    <w:p>
      <w:pPr>
        <w:pStyle w:val="Heading2"/>
      </w:pPr>
      <w:r>
        <w:t>1. Why do you want to join us?</w:t>
      </w:r>
    </w:p>
    <w:p>
      <w:pPr>
        <w:pStyle w:val="Normal"/>
      </w:pPr>
      <w:r>
        <w:t>I’ve attened attended to Coffee talk: On the way to the U.S, I was impessive by the speechs of the speakers and their experience culture while studying in America. After attending to that event, I known what I want and what I will do to get it in 4 years in university. And the most important thing I have to do is improving 	English. And Hugo have a lot of activities, such as weekly meeting, camping, talk to foreninger, etc. It is the great environment to improve my English. That why I want to be come a Hugoer.</w:t>
      </w:r>
    </w:p>
    <w:p>
      <w:pPr>
        <w:pStyle w:val="Heading2"/>
      </w:pPr>
      <w:r>
        <w:t>3. If you have a chance to become a member of Hugo, what can you contribute to us?</w:t>
      </w:r>
    </w:p>
    <w:p>
      <w:pPr>
        <w:pStyle w:val="Normal"/>
      </w:pPr>
      <w:r>
        <w:t>I have never attended to any English courses at Engish Center before, I learn English by my self. I think my personal experience will be useful to people who want to improve their English. In my oppinion, Hugo’s goal is for the English of their member to be improve. And my improvement is the most important thing I contribute to you.</w:t>
      </w:r>
    </w:p>
    <w:p>
      <w:pPr>
        <w:pStyle w:val="Heading2"/>
      </w:pPr>
      <w:r>
        <w:t>4. What is your opinion about our topic of this recruitment: “Reburn your fire”?</w:t>
      </w:r>
    </w:p>
    <w:p>
      <w:pPr>
        <w:pStyle w:val="Normal"/>
      </w:pPr>
      <w:r>
        <w:t>This year, 2020 is the special. Vietnamese people have fought and won COVID-19, but the impacts of this worldwide disease is significant. Students haven’t been gone to schools for 4 months. Such the boring time. And we are facing negative impact from natural disaters. 3:20pm, 28/10/2020 in Quang Nam, I’m writing this paragraph by the time the the Typhoon Molave is entering, we feel small in the face of Nature, but Humans’s dream will never end. Let’s reburn the fire. We’re fighting and we will win.</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Lê Quốc Rôn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Information Technology / 20TCLC_DT4</w:t>
            </w:r>
          </w:p>
          <w:p>
            <w:pPr>
              <w:pStyle w:val="Normal"/>
            </w:pPr>
            <w:r>
              <w:t>E-Mail: ronle9519@gmail.com</w:t>
            </w:r>
          </w:p>
          <w:p>
            <w:pPr>
              <w:pStyle w:val="Normal"/>
            </w:pPr>
            <w:r>
              <w:t>Phone: 0905857760</w:t>
            </w:r>
          </w:p>
          <w:p>
            <w:pPr>
              <w:pStyle w:val="Normal"/>
            </w:pPr>
            <w:r>
              <w:t>Date of Birth: 37392</w:t>
            </w:r>
          </w:p>
          <w:p>
            <w:pPr>
              <w:pStyle w:val="Normal"/>
            </w:pPr>
            <w:r>
              <w:t>Gender: Male</w:t>
            </w:r>
          </w:p>
          <w:p>
            <w:pPr>
              <w:pStyle w:val="Normal"/>
            </w:pPr>
            <w:r>
              <w:t>Facebook: https://m.facebook.com/le.ron.399</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 xml:space="preserve">English certificates or English Prizes: No,I haven’t.But i’m trying to get TOEIC certificate as soon as possible </w:t>
            </w:r>
          </w:p>
        </w:tc>
      </w:tr>
    </w:tbl>
    <w:p>
      <w:pPr>
        <w:pStyle w:val="Heading1"/>
      </w:pPr>
      <w:r>
        <w:t>About The Interviewee</w:t>
      </w:r>
    </w:p>
    <w:p>
      <w:pPr>
        <w:pStyle w:val="Heading2"/>
      </w:pPr>
      <w:r>
        <w:t>Experience in other Clubs or Young Union</w:t>
      </w:r>
    </w:p>
    <w:p>
      <w:pPr>
        <w:pStyle w:val="Normal"/>
      </w:pPr>
      <w:r>
        <w:t xml:space="preserve">No,I haven’t </w:t>
      </w:r>
    </w:p>
    <w:p>
      <w:pPr>
        <w:pStyle w:val="Heading2"/>
      </w:pPr>
      <w:r>
        <w:t>Hobbies and Interests</w:t>
      </w:r>
    </w:p>
    <w:p>
      <w:pPr>
        <w:pStyle w:val="Normal"/>
      </w:pPr>
      <w:r>
        <w:t>No 😢</w:t>
      </w:r>
    </w:p>
    <w:p>
      <w:pPr>
        <w:pStyle w:val="Heading2"/>
      </w:pPr>
      <w:r>
        <w:t>Extracurricular activities</w:t>
      </w:r>
    </w:p>
    <w:p>
      <w:pPr>
        <w:pStyle w:val="Normal"/>
      </w:pPr>
      <w:r>
        <w:t>I don’t usually join Extracurricular activities , but i joined the opening meeting of your club 2 weeks ago.All of you were very energetic and i learnt a lot from you guys such as teamwork(You guys were extremely good at this),improved my listening and speaking skill a alot.</w:t>
      </w:r>
    </w:p>
    <w:p>
      <w:pPr>
        <w:pStyle w:val="Heading2"/>
      </w:pPr>
      <w:r>
        <w:t>Talents or Skills</w:t>
      </w:r>
    </w:p>
    <w:p>
      <w:pPr>
        <w:pStyle w:val="Normal"/>
      </w:pPr>
      <w:r>
        <w:t>No 😢</w:t>
      </w:r>
    </w:p>
    <w:p>
      <w:pPr>
        <w:pStyle w:val="Heading1"/>
      </w:pPr>
      <w:r>
        <w:t>Some Answered Questions</w:t>
      </w:r>
    </w:p>
    <w:p>
      <w:pPr>
        <w:pStyle w:val="Heading2"/>
      </w:pPr>
      <w:r>
        <w:t>1. Why do you want to join us?</w:t>
      </w:r>
    </w:p>
    <w:p>
      <w:pPr>
        <w:pStyle w:val="Normal"/>
      </w:pPr>
      <w:r>
        <w:t>Because i wanna learn English and i need a place where can help me to reduce stress and your club is the best choice</w:t>
      </w:r>
    </w:p>
    <w:p>
      <w:pPr>
        <w:pStyle w:val="Heading2"/>
      </w:pPr>
      <w:r>
        <w:t>3. If you have a chance to become a member of Hugo, what can you contribute to us?</w:t>
      </w:r>
    </w:p>
    <w:p>
      <w:pPr>
        <w:pStyle w:val="Normal"/>
      </w:pPr>
      <w:r>
        <w:t>I’ll trying to do anything that could make your club better.</w:t>
      </w:r>
    </w:p>
    <w:p>
      <w:pPr>
        <w:pStyle w:val="Heading2"/>
      </w:pPr>
      <w:r>
        <w:t>4. What is your opinion about our topic of this recruitment: “Reburn your fire”?</w:t>
      </w:r>
    </w:p>
    <w:p>
      <w:pPr>
        <w:pStyle w:val="Normal"/>
      </w:pPr>
      <w:r>
        <w:t>It’s a meaning topic to everyone, especially to teenage.There are many of them having a weak fire inside.They dropped their fire,their dream and just have a blank soul,so they need to reburn their fire,their enthusiasm as soon as possible to have a meaning life and your club is a great place to do that.Your club is very energetic,connect all of members soul and reburn their firee!!</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Nguyen Huu Duc</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TECHNOLOGY/ INFORMATION OF TECHNOLOGY/ 20T2</w:t>
            </w:r>
          </w:p>
          <w:p>
            <w:pPr>
              <w:pStyle w:val="Normal"/>
            </w:pPr>
            <w:r>
              <w:t>E-Mail: nguyenduc1545@gmail.com</w:t>
            </w:r>
          </w:p>
          <w:p>
            <w:pPr>
              <w:pStyle w:val="Normal"/>
            </w:pPr>
            <w:r>
              <w:t>Phone: 0986301507</w:t>
            </w:r>
          </w:p>
          <w:p>
            <w:pPr>
              <w:pStyle w:val="Normal"/>
            </w:pPr>
            <w:r>
              <w:t>Date of Birth: 37575</w:t>
            </w:r>
          </w:p>
          <w:p>
            <w:pPr>
              <w:pStyle w:val="Normal"/>
            </w:pPr>
            <w:r>
              <w:t>Gender: Male</w:t>
            </w:r>
          </w:p>
          <w:p>
            <w:pPr>
              <w:pStyle w:val="Normal"/>
            </w:pPr>
            <w:r>
              <w:t>Facebook: https://www.facebook.com/ducc1545</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 xml:space="preserve">English certificates or English Prizes: No, I haven't. </w:t>
            </w:r>
          </w:p>
        </w:tc>
      </w:tr>
    </w:tbl>
    <w:p>
      <w:pPr>
        <w:pStyle w:val="Heading1"/>
      </w:pPr>
      <w:r>
        <w:t>About The Interviewee</w:t>
      </w:r>
    </w:p>
    <w:p>
      <w:pPr>
        <w:pStyle w:val="Heading2"/>
      </w:pPr>
      <w:r>
        <w:t>Experience in other Clubs or Young Union</w:t>
      </w:r>
    </w:p>
    <w:p>
      <w:pPr>
        <w:pStyle w:val="Normal"/>
      </w:pPr>
      <w:r>
        <w:t xml:space="preserve">No, I haven't. </w:t>
      </w:r>
    </w:p>
    <w:p>
      <w:pPr>
        <w:pStyle w:val="Heading2"/>
      </w:pPr>
      <w:r>
        <w:t>Hobbies and Interests</w:t>
      </w:r>
    </w:p>
    <w:p>
      <w:pPr>
        <w:pStyle w:val="Normal"/>
      </w:pPr>
      <w:r>
        <w:t xml:space="preserve">Uhm... No, I don't. </w:t>
      </w:r>
    </w:p>
    <w:p>
      <w:pPr>
        <w:pStyle w:val="Heading2"/>
      </w:pPr>
      <w:r>
        <w:t>Extracurricular activities</w:t>
      </w:r>
    </w:p>
    <w:p>
      <w:pPr>
        <w:pStyle w:val="Normal"/>
      </w:pPr>
      <w:r>
        <w:t xml:space="preserve">Sorry but none again. </w:t>
      </w:r>
    </w:p>
    <w:p>
      <w:pPr>
        <w:pStyle w:val="Heading2"/>
      </w:pPr>
      <w:r>
        <w:t>Talents or Skills</w:t>
      </w:r>
    </w:p>
    <w:p>
      <w:pPr>
        <w:pStyle w:val="Normal"/>
      </w:pPr>
      <w:r>
        <w:t xml:space="preserve">Uhm... No, I don't. </w:t>
      </w:r>
    </w:p>
    <w:p>
      <w:pPr>
        <w:pStyle w:val="Heading1"/>
      </w:pPr>
      <w:r>
        <w:t>Some Answered Questions</w:t>
      </w:r>
    </w:p>
    <w:p>
      <w:pPr>
        <w:pStyle w:val="Heading2"/>
      </w:pPr>
      <w:r>
        <w:t>1. Why do you want to join us?</w:t>
      </w:r>
    </w:p>
    <w:p>
      <w:pPr>
        <w:pStyle w:val="Normal"/>
      </w:pPr>
      <w:r>
        <w:t xml:space="preserve">I want to improve my English skills as well as other skills. </w:t>
      </w:r>
    </w:p>
    <w:p>
      <w:pPr>
        <w:pStyle w:val="Heading2"/>
      </w:pPr>
      <w:r>
        <w:t>3. If you have a chance to become a member of Hugo, what can you contribute to us?</w:t>
      </w:r>
    </w:p>
    <w:p>
      <w:pPr>
        <w:pStyle w:val="Normal"/>
      </w:pPr>
      <w:r>
        <w:t xml:space="preserve">I don't know but I'll do my best contributing to the Club. </w:t>
      </w:r>
    </w:p>
    <w:p>
      <w:pPr>
        <w:pStyle w:val="Heading2"/>
      </w:pPr>
      <w:r>
        <w:t>4. What is your opinion about our topic of this recruitment: “Reburn your fire”?</w:t>
      </w:r>
    </w:p>
    <w:p>
      <w:pPr>
        <w:pStyle w:val="Normal"/>
      </w:pPr>
      <w:r>
        <w:t xml:space="preserve">I'm not very good at writing so I don't think I could write enough 90 words. But writing this during a storm, the topic makes me feel kinda cozy, like sitting beside a campfire. Reburn your fire - so that you can shine - like a phoenix - reborn from the ashes. Joining this club, I feel like once again having back my passion of learning English. That's my opinion about the topic, I think everyone has their own opinion about it tho. I'm looking forward to working with the Club in the future. Thank you for reading.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Võ Đoàn Quang Huy</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TECHNOLOGY/mechanic technology/ 19C4CLC4</w:t>
            </w:r>
          </w:p>
          <w:p>
            <w:pPr>
              <w:pStyle w:val="Normal"/>
            </w:pPr>
            <w:r>
              <w:t>E-Mail: huyvo244@gmail.com</w:t>
            </w:r>
          </w:p>
          <w:p>
            <w:pPr>
              <w:pStyle w:val="Normal"/>
            </w:pPr>
            <w:r>
              <w:t>Phone: 0358364577</w:t>
            </w:r>
          </w:p>
          <w:p>
            <w:pPr>
              <w:pStyle w:val="Normal"/>
            </w:pPr>
            <w:r>
              <w:t>Date of Birth: 44184</w:t>
            </w:r>
          </w:p>
          <w:p>
            <w:pPr>
              <w:pStyle w:val="Normal"/>
            </w:pPr>
            <w:r>
              <w:t>Gender: Male</w:t>
            </w:r>
          </w:p>
          <w:p>
            <w:pPr>
              <w:pStyle w:val="Normal"/>
            </w:pPr>
            <w:r>
              <w:t>Facebook: https://www.facebook.com/profile.php?id=100006701415443</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 i haven't</w:t>
            </w:r>
          </w:p>
        </w:tc>
      </w:tr>
    </w:tbl>
    <w:p>
      <w:pPr>
        <w:pStyle w:val="Heading1"/>
      </w:pPr>
      <w:r>
        <w:t>About The Interviewee</w:t>
      </w:r>
    </w:p>
    <w:p>
      <w:pPr>
        <w:pStyle w:val="Heading2"/>
      </w:pPr>
      <w:r>
        <w:t>Experience in other Clubs or Young Union</w:t>
      </w:r>
    </w:p>
    <w:p>
      <w:pPr>
        <w:pStyle w:val="Normal"/>
      </w:pPr>
      <w:r>
        <w:t>no i haven't</w:t>
      </w:r>
    </w:p>
    <w:p>
      <w:pPr>
        <w:pStyle w:val="Heading2"/>
      </w:pPr>
      <w:r>
        <w:t>Hobbies and Interests</w:t>
      </w:r>
    </w:p>
    <w:p>
      <w:pPr>
        <w:pStyle w:val="Normal"/>
      </w:pPr>
      <w:r>
        <w:t>no i don't</w:t>
      </w:r>
    </w:p>
    <w:p>
      <w:pPr>
        <w:pStyle w:val="Heading2"/>
      </w:pPr>
      <w:r>
        <w:t>Extracurricular activities</w:t>
      </w:r>
    </w:p>
    <w:p>
      <w:pPr>
        <w:pStyle w:val="Normal"/>
      </w:pPr>
      <w:r>
        <w:t>not yet</w:t>
      </w:r>
    </w:p>
    <w:p>
      <w:pPr>
        <w:pStyle w:val="Heading2"/>
      </w:pPr>
      <w:r>
        <w:t>Talents or Skills</w:t>
      </w:r>
    </w:p>
    <w:p>
      <w:pPr>
        <w:pStyle w:val="Normal"/>
      </w:pPr>
      <w:r>
        <w:t>no i don't</w:t>
      </w:r>
    </w:p>
    <w:p>
      <w:pPr>
        <w:pStyle w:val="Heading1"/>
      </w:pPr>
      <w:r>
        <w:t>Some Answered Questions</w:t>
      </w:r>
    </w:p>
    <w:p>
      <w:pPr>
        <w:pStyle w:val="Heading2"/>
      </w:pPr>
      <w:r>
        <w:t>1. Why do you want to join us?</w:t>
      </w:r>
    </w:p>
    <w:p>
      <w:pPr>
        <w:pStyle w:val="Normal"/>
      </w:pPr>
      <w:r>
        <w:t>i want to have more friend and raise the level of English</w:t>
      </w:r>
    </w:p>
    <w:p>
      <w:pPr>
        <w:pStyle w:val="Heading2"/>
      </w:pPr>
      <w:r>
        <w:t>3. If you have a chance to become a member of Hugo, what can you contribute to us?</w:t>
      </w:r>
    </w:p>
    <w:p>
      <w:pPr>
        <w:pStyle w:val="Normal"/>
      </w:pPr>
      <w:r>
        <w:t>I contribute my friendliness</w:t>
      </w:r>
    </w:p>
    <w:p>
      <w:pPr>
        <w:pStyle w:val="Heading2"/>
      </w:pPr>
      <w:r>
        <w:t>4. What is your opinion about our topic of this recruitment: “Reburn your fire”?</w:t>
      </w:r>
    </w:p>
    <w:p>
      <w:pPr>
        <w:pStyle w:val="Normal"/>
      </w:pPr>
      <w:r>
        <w:t>it's really too long, but then the quality is better</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Hồ Ngọc Hưng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Bách khoa Đà Nẵng/ xây dựng / 19ThXD</w:t>
            </w:r>
          </w:p>
          <w:p>
            <w:pPr>
              <w:pStyle w:val="Normal"/>
            </w:pPr>
            <w:r>
              <w:t>E-Mail: Truyenthuyet61@gmail.com</w:t>
            </w:r>
          </w:p>
          <w:p>
            <w:pPr>
              <w:pStyle w:val="Normal"/>
            </w:pPr>
            <w:r>
              <w:t>Phone: 0779631215</w:t>
            </w:r>
          </w:p>
          <w:p>
            <w:pPr>
              <w:pStyle w:val="Normal"/>
            </w:pPr>
            <w:r>
              <w:t>Date of Birth: 37163</w:t>
            </w:r>
          </w:p>
          <w:p>
            <w:pPr>
              <w:pStyle w:val="Normal"/>
            </w:pPr>
            <w:r>
              <w:t>Gender: Male</w:t>
            </w:r>
          </w:p>
          <w:p>
            <w:pPr>
              <w:pStyle w:val="Normal"/>
            </w:pPr>
            <w:r>
              <w:t>Facebook: https://www.facebook.com/ hungdrakid</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1</w:t>
            </w:r>
          </w:p>
          <w:p>
            <w:pPr>
              <w:pStyle w:val="Normal"/>
              <w:ind w:left="226"/>
            </w:pPr>
            <w:r>
              <w:t>English certificates or English Prizes: Không</w:t>
            </w:r>
          </w:p>
        </w:tc>
      </w:tr>
    </w:tbl>
    <w:p>
      <w:pPr>
        <w:pStyle w:val="Heading1"/>
      </w:pPr>
      <w:r>
        <w:t>About The Interviewee</w:t>
      </w:r>
    </w:p>
    <w:p>
      <w:pPr>
        <w:pStyle w:val="Heading2"/>
      </w:pPr>
      <w:r>
        <w:t>Experience in other Clubs or Young Union</w:t>
      </w:r>
    </w:p>
    <w:p>
      <w:pPr>
        <w:pStyle w:val="Normal"/>
      </w:pPr>
      <w:r>
        <w:t>Mùa hè xanh và bị hủy đi vì dịch</w:t>
      </w:r>
    </w:p>
    <w:p>
      <w:pPr>
        <w:pStyle w:val="Heading2"/>
      </w:pPr>
      <w:r>
        <w:t>Hobbies and Interests</w:t>
      </w:r>
    </w:p>
    <w:p>
      <w:pPr>
        <w:pStyle w:val="Normal"/>
      </w:pPr>
      <w:r>
        <w:t>Đang tìm kiếm</w:t>
      </w:r>
    </w:p>
    <w:p>
      <w:pPr>
        <w:pStyle w:val="Heading2"/>
      </w:pPr>
      <w:r>
        <w:t>Extracurricular activities</w:t>
      </w:r>
    </w:p>
    <w:p>
      <w:pPr>
        <w:pStyle w:val="Normal"/>
      </w:pPr>
      <w:r>
        <w:t>Chưa hoạt động vào</w:t>
      </w:r>
    </w:p>
    <w:p>
      <w:pPr>
        <w:pStyle w:val="Heading2"/>
      </w:pPr>
      <w:r>
        <w:t>Talents or Skills</w:t>
      </w:r>
    </w:p>
    <w:p>
      <w:pPr>
        <w:pStyle w:val="Normal"/>
      </w:pPr>
      <w:r>
        <w:t>Đang tìm kiếm</w:t>
      </w:r>
    </w:p>
    <w:p>
      <w:pPr>
        <w:pStyle w:val="Heading1"/>
      </w:pPr>
      <w:r>
        <w:t>Some Answered Questions</w:t>
      </w:r>
    </w:p>
    <w:p>
      <w:pPr>
        <w:pStyle w:val="Heading2"/>
      </w:pPr>
      <w:r>
        <w:t>1. Why do you want to join us?</w:t>
      </w:r>
    </w:p>
    <w:p>
      <w:pPr>
        <w:pStyle w:val="Normal"/>
      </w:pPr>
      <w:r>
        <w:t>Rèn luyện sự tự tin</w:t>
      </w:r>
    </w:p>
    <w:p>
      <w:pPr>
        <w:pStyle w:val="Heading2"/>
      </w:pPr>
      <w:r>
        <w:t>3. If you have a chance to become a member of Hugo, what can you contribute to us?</w:t>
      </w:r>
    </w:p>
    <w:p>
      <w:pPr>
        <w:pStyle w:val="Normal"/>
      </w:pPr>
      <w:r>
        <w:t>Mọi đều ,Nếu như có thể</w:t>
      </w:r>
    </w:p>
    <w:p>
      <w:pPr>
        <w:pStyle w:val="Heading2"/>
      </w:pPr>
      <w:r>
        <w:t>4. What is your opinion about our topic of this recruitment: “Reburn your fire”?</w:t>
      </w:r>
    </w:p>
    <w:p>
      <w:pPr>
        <w:pStyle w:val="Normal"/>
      </w:pPr>
      <w:r>
        <w:t>Chủ đề tuyệt vời , thú vị,hay, thực tế,hấp dẫn , phù hợp , sáng tạo , tinh tế , nổi bật , đặc biệt , suất xắc, hoàn mỹ , phi thường , vỹ đại , ngọa ngục , quá siêu , vô giá ,chất lượng cao,mang tính nhân văn , thực tiễn, đem đến giá trị cao , ý nghĩa, mang giá trị cộng đồng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Phạm Văn Dũng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The University of Danang - University of Science and Technology /  Mechatronics / 20CDT2</w:t>
            </w:r>
          </w:p>
          <w:p>
            <w:pPr>
              <w:pStyle w:val="Normal"/>
            </w:pPr>
            <w:r>
              <w:t>E-Mail: dungpv00@gmail.com</w:t>
            </w:r>
          </w:p>
          <w:p>
            <w:pPr>
              <w:pStyle w:val="Normal"/>
            </w:pPr>
            <w:r>
              <w:t>Phone: 0367175477</w:t>
            </w:r>
          </w:p>
          <w:p>
            <w:pPr>
              <w:pStyle w:val="Normal"/>
            </w:pPr>
            <w:r>
              <w:t>Date of Birth: 37533</w:t>
            </w:r>
          </w:p>
          <w:p>
            <w:pPr>
              <w:pStyle w:val="Normal"/>
            </w:pPr>
            <w:r>
              <w:t>Gender: Male</w:t>
            </w:r>
          </w:p>
          <w:p>
            <w:pPr>
              <w:pStyle w:val="Normal"/>
            </w:pPr>
            <w:r>
              <w:t>Facebook: https://www.facebook.com/profile.php?id=100022563493858</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 xml:space="preserve">English certificates or English Prizes: No, in 12 year i just learned science subjects </w:t>
            </w:r>
          </w:p>
        </w:tc>
      </w:tr>
    </w:tbl>
    <w:p>
      <w:pPr>
        <w:pStyle w:val="Heading1"/>
      </w:pPr>
      <w:r>
        <w:t>About The Interviewee</w:t>
      </w:r>
    </w:p>
    <w:p>
      <w:pPr>
        <w:pStyle w:val="Heading2"/>
      </w:pPr>
      <w:r>
        <w:t>Experience in other Clubs or Young Union</w:t>
      </w:r>
    </w:p>
    <w:p>
      <w:pPr>
        <w:pStyle w:val="Normal"/>
      </w:pPr>
      <w:r>
        <w:t>No, but maybe hugo english will be my first club ( if i can pass TT)</w:t>
      </w:r>
    </w:p>
    <w:p>
      <w:pPr>
        <w:pStyle w:val="Heading2"/>
      </w:pPr>
      <w:r>
        <w:t>Hobbies and Interests</w:t>
      </w:r>
    </w:p>
    <w:p>
      <w:pPr>
        <w:pStyle w:val="Normal"/>
      </w:pPr>
      <w:r>
        <w:t>Hmmm i dont know. Maybe draw</w:t>
      </w:r>
    </w:p>
    <w:p>
      <w:pPr>
        <w:pStyle w:val="Heading2"/>
      </w:pPr>
      <w:r>
        <w:t>Extracurricular activities</w:t>
      </w:r>
    </w:p>
    <w:p>
      <w:pPr>
        <w:pStyle w:val="Normal"/>
      </w:pPr>
      <w:r>
        <w:t>2019 - camp in my high school - social skill and teamwork ( i love this time).</w:t>
      </w:r>
    </w:p>
    <w:p>
      <w:pPr>
        <w:pStyle w:val="Heading2"/>
      </w:pPr>
      <w:r>
        <w:t>Talents or Skills</w:t>
      </w:r>
    </w:p>
    <w:p>
      <w:pPr>
        <w:pStyle w:val="Normal"/>
      </w:pPr>
      <w:r>
        <w:t>Hmmm i dont know. Maybe draw</w:t>
      </w:r>
    </w:p>
    <w:p>
      <w:pPr>
        <w:pStyle w:val="Heading1"/>
      </w:pPr>
      <w:r>
        <w:t>Some Answered Questions</w:t>
      </w:r>
    </w:p>
    <w:p>
      <w:pPr>
        <w:pStyle w:val="Heading2"/>
      </w:pPr>
      <w:r>
        <w:t>1. Why do you want to join us?</w:t>
      </w:r>
    </w:p>
    <w:p>
      <w:pPr>
        <w:pStyle w:val="Normal"/>
      </w:pPr>
      <w:r>
        <w:t>Cause I want have a home where i can improve my English comunication skills</w:t>
      </w:r>
    </w:p>
    <w:p>
      <w:pPr>
        <w:pStyle w:val="Heading2"/>
      </w:pPr>
      <w:r>
        <w:t>3. If you have a chance to become a member of Hugo, what can you contribute to us?</w:t>
      </w:r>
    </w:p>
    <w:p>
      <w:pPr>
        <w:pStyle w:val="Normal"/>
      </w:pPr>
      <w:r>
        <w:t xml:space="preserve">Hmmm its really hard to answer. I dont know much about ur activities... But I will do what i can. </w:t>
      </w:r>
    </w:p>
    <w:p>
      <w:pPr>
        <w:pStyle w:val="Heading2"/>
      </w:pPr>
      <w:r>
        <w:t>4. What is your opinion about our topic of this recruitment: “Reburn your fire”?</w:t>
      </w:r>
    </w:p>
    <w:p>
      <w:pPr>
        <w:pStyle w:val="Normal"/>
      </w:pPr>
      <w:r>
        <w:t>Hmmm my English really bad... so i will write what i can. In my opinion, this topic is really good to new student. Cause after the University entrance exam, the fire in me is not like before. But maybe my decision(-join this club) will reburn my fire and change myself better. Sorry i can continue write :(( this is my ability</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Ngo Duc Quoc Khanh</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Example: UNIVERSITY OF SCIENCE AND TECHNOLOGY/INFORMATION TECHNOLOGY/20TCLC-Nhat2</w:t>
            </w:r>
          </w:p>
          <w:p>
            <w:pPr>
              <w:pStyle w:val="Normal"/>
            </w:pPr>
            <w:r>
              <w:t>E-Mail: quockhanhlanglim@gmail.com</w:t>
            </w:r>
          </w:p>
          <w:p>
            <w:pPr>
              <w:pStyle w:val="Normal"/>
            </w:pPr>
            <w:r>
              <w:t>Phone: 0399120983</w:t>
            </w:r>
          </w:p>
          <w:p>
            <w:pPr>
              <w:pStyle w:val="Normal"/>
            </w:pPr>
            <w:r>
              <w:t>Date of Birth: 37542</w:t>
            </w:r>
          </w:p>
          <w:p>
            <w:pPr>
              <w:pStyle w:val="Normal"/>
            </w:pPr>
            <w:r>
              <w:t>Gender: Male</w:t>
            </w:r>
          </w:p>
          <w:p>
            <w:pPr>
              <w:pStyle w:val="Normal"/>
            </w:pPr>
            <w:r>
              <w:t>Facebook: https://www.facebook.com/profile.php?id=100012679743206</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1</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Karatedo club an i am a member</w:t>
      </w:r>
    </w:p>
    <w:p>
      <w:pPr>
        <w:pStyle w:val="Heading2"/>
      </w:pPr>
      <w:r>
        <w:t>Hobbies and Interests</w:t>
      </w:r>
    </w:p>
    <w:p>
      <w:pPr>
        <w:pStyle w:val="Normal"/>
      </w:pPr>
      <w:r>
        <w:t>Public speaking but with Vietnamese</w:t>
      </w:r>
    </w:p>
    <w:p>
      <w:pPr>
        <w:pStyle w:val="Heading2"/>
      </w:pPr>
      <w:r>
        <w:t>Extracurricular activities</w:t>
      </w:r>
    </w:p>
    <w:p>
      <w:pPr>
        <w:pStyle w:val="Normal"/>
      </w:pPr>
      <w:r>
        <w:t>No</w:t>
      </w:r>
    </w:p>
    <w:p>
      <w:pPr>
        <w:pStyle w:val="Heading2"/>
      </w:pPr>
      <w:r>
        <w:t>Talents or Skills</w:t>
      </w:r>
    </w:p>
    <w:p>
      <w:pPr>
        <w:pStyle w:val="Normal"/>
      </w:pPr>
      <w:r>
        <w:t>Public speaking but with Vietnamese</w:t>
      </w:r>
    </w:p>
    <w:p>
      <w:pPr>
        <w:pStyle w:val="Heading1"/>
      </w:pPr>
      <w:r>
        <w:t>Some Answered Questions</w:t>
      </w:r>
    </w:p>
    <w:p>
      <w:pPr>
        <w:pStyle w:val="Heading2"/>
      </w:pPr>
      <w:r>
        <w:t>1. Why do you want to join us?</w:t>
      </w:r>
    </w:p>
    <w:p>
      <w:pPr>
        <w:pStyle w:val="Normal"/>
      </w:pPr>
      <w:r>
        <w:t>Because  i want to train my english</w:t>
      </w:r>
    </w:p>
    <w:p>
      <w:pPr>
        <w:pStyle w:val="Heading2"/>
      </w:pPr>
      <w:r>
        <w:t>3. If you have a chance to become a member of Hugo, what can you contribute to us?</w:t>
      </w:r>
    </w:p>
    <w:p>
      <w:pPr>
        <w:pStyle w:val="Normal"/>
      </w:pPr>
      <w:r>
        <w:t>I speak english so bad, but i have  passion</w:t>
      </w:r>
    </w:p>
    <w:p>
      <w:pPr>
        <w:pStyle w:val="Heading2"/>
      </w:pPr>
      <w:r>
        <w:t>4. What is your opinion about our topic of this recruitment: “Reburn your fire”?</w:t>
      </w:r>
    </w:p>
    <w:p>
      <w:pPr>
        <w:pStyle w:val="Normal"/>
      </w:pPr>
      <w:r>
        <w:t>I understand your title but english skill don't allow me to describe it</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Võ Thiên Ân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Polytechnic university danang</w:t>
            </w:r>
          </w:p>
          <w:p>
            <w:pPr>
              <w:pStyle w:val="Normal"/>
            </w:pPr>
            <w:r>
              <w:t>E-Mail: vothienan19082002@gmail.com</w:t>
            </w:r>
          </w:p>
          <w:p>
            <w:pPr>
              <w:pStyle w:val="Normal"/>
            </w:pPr>
            <w:r>
              <w:t>Phone: 0337936605</w:t>
            </w:r>
          </w:p>
          <w:p>
            <w:pPr>
              <w:pStyle w:val="Normal"/>
            </w:pPr>
            <w:r>
              <w:t>Date of Birth: 37487</w:t>
            </w:r>
          </w:p>
          <w:p>
            <w:pPr>
              <w:pStyle w:val="Normal"/>
            </w:pPr>
            <w:r>
              <w:t>Gender: Male</w:t>
            </w:r>
          </w:p>
          <w:p>
            <w:pPr>
              <w:pStyle w:val="Normal"/>
            </w:pPr>
            <w:r>
              <w:t>Facebook: https://www.facebook.com/profile.php?id=100027838410974</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1</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Sing well</w:t>
      </w:r>
    </w:p>
    <w:p>
      <w:pPr>
        <w:pStyle w:val="Heading2"/>
      </w:pPr>
      <w:r>
        <w:t>Extracurricular activities</w:t>
      </w:r>
    </w:p>
    <w:p>
      <w:pPr>
        <w:pStyle w:val="Normal"/>
      </w:pPr>
      <w:r>
        <w:t>Fun activities with friends</w:t>
      </w:r>
    </w:p>
    <w:p>
      <w:pPr>
        <w:pStyle w:val="Heading2"/>
      </w:pPr>
      <w:r>
        <w:t>Talents or Skills</w:t>
      </w:r>
    </w:p>
    <w:p>
      <w:pPr>
        <w:pStyle w:val="Normal"/>
      </w:pPr>
      <w:r>
        <w:t>Sing well</w:t>
      </w:r>
    </w:p>
    <w:p>
      <w:pPr>
        <w:pStyle w:val="Heading1"/>
      </w:pPr>
      <w:r>
        <w:t>Some Answered Questions</w:t>
      </w:r>
    </w:p>
    <w:p>
      <w:pPr>
        <w:pStyle w:val="Heading2"/>
      </w:pPr>
      <w:r>
        <w:t>1. Why do you want to join us?</w:t>
      </w:r>
    </w:p>
    <w:p>
      <w:pPr>
        <w:pStyle w:val="Normal"/>
      </w:pPr>
      <w:r>
        <w:t>Because I want my English to be improved anh better</w:t>
      </w:r>
    </w:p>
    <w:p>
      <w:pPr>
        <w:pStyle w:val="Heading2"/>
      </w:pPr>
      <w:r>
        <w:t>3. If you have a chance to become a member of Hugo, what can you contribute to us?</w:t>
      </w:r>
    </w:p>
    <w:p>
      <w:pPr>
        <w:pStyle w:val="Normal"/>
      </w:pPr>
      <w:r>
        <w:t>Participate enthusiastically in activities</w:t>
      </w:r>
    </w:p>
    <w:p>
      <w:pPr>
        <w:pStyle w:val="Heading2"/>
      </w:pPr>
      <w:r>
        <w:t>4. What is your opinion about our topic of this recruitment: “Reburn your fire”?</w:t>
      </w:r>
    </w:p>
    <w:p>
      <w:pPr>
        <w:pStyle w:val="Normal"/>
      </w:pPr>
      <w:r>
        <w:t>In my opinion, I want to burn the passionate passion inside me</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Le Dinh Thien Binh</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DUT/ Control and automation/ 18TDH2</w:t>
            </w:r>
          </w:p>
          <w:p>
            <w:pPr>
              <w:pStyle w:val="Normal"/>
            </w:pPr>
            <w:r>
              <w:t>E-Mail: Binhsocpro2033@icloud.com</w:t>
            </w:r>
          </w:p>
          <w:p>
            <w:pPr>
              <w:pStyle w:val="Normal"/>
            </w:pPr>
            <w:r>
              <w:t>Phone: 0397915449</w:t>
            </w:r>
          </w:p>
          <w:p>
            <w:pPr>
              <w:pStyle w:val="Normal"/>
            </w:pPr>
            <w:r>
              <w:t>Date of Birth: 36794</w:t>
            </w:r>
          </w:p>
          <w:p>
            <w:pPr>
              <w:pStyle w:val="Normal"/>
            </w:pPr>
            <w:r>
              <w:t>Gender: Male</w:t>
            </w:r>
          </w:p>
          <w:p>
            <w:pPr>
              <w:pStyle w:val="Normal"/>
            </w:pPr>
            <w:r>
              <w:t>Facebook: https://www.facebook.com/linh.be.102361/</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4</w:t>
            </w:r>
          </w:p>
          <w:p>
            <w:pPr>
              <w:pStyle w:val="Normal"/>
              <w:ind w:left="226"/>
            </w:pPr>
            <w:r>
              <w:t>English certificates or English Prizes: None</w:t>
            </w:r>
          </w:p>
        </w:tc>
      </w:tr>
    </w:tbl>
    <w:p>
      <w:pPr>
        <w:pStyle w:val="Heading1"/>
      </w:pPr>
      <w:r>
        <w:t>About The Interviewee</w:t>
      </w:r>
    </w:p>
    <w:p>
      <w:pPr>
        <w:pStyle w:val="Heading2"/>
      </w:pPr>
      <w:r>
        <w:t>Experience in other Clubs or Young Union</w:t>
      </w:r>
    </w:p>
    <w:p>
      <w:pPr>
        <w:pStyle w:val="Normal"/>
      </w:pPr>
      <w:r>
        <w:t>None</w:t>
      </w:r>
    </w:p>
    <w:p>
      <w:pPr>
        <w:pStyle w:val="Heading2"/>
      </w:pPr>
      <w:r>
        <w:t>Hobbies and Interests</w:t>
      </w:r>
    </w:p>
    <w:p>
      <w:pPr>
        <w:pStyle w:val="Normal"/>
      </w:pPr>
      <w:r>
        <w:t>I can play games well</w:t>
      </w:r>
    </w:p>
    <w:p>
      <w:pPr>
        <w:pStyle w:val="Heading2"/>
      </w:pPr>
      <w:r>
        <w:t>Extracurricular activities</w:t>
      </w:r>
    </w:p>
    <w:p>
      <w:pPr>
        <w:pStyle w:val="Normal"/>
      </w:pPr>
      <w:r>
        <w:t>None</w:t>
      </w:r>
    </w:p>
    <w:p>
      <w:pPr>
        <w:pStyle w:val="Heading2"/>
      </w:pPr>
      <w:r>
        <w:t>Talents or Skills</w:t>
      </w:r>
    </w:p>
    <w:p>
      <w:pPr>
        <w:pStyle w:val="Normal"/>
      </w:pPr>
      <w:r>
        <w:t>I can play games well</w:t>
      </w:r>
    </w:p>
    <w:p>
      <w:pPr>
        <w:pStyle w:val="Heading1"/>
      </w:pPr>
      <w:r>
        <w:t>Some Answered Questions</w:t>
      </w:r>
    </w:p>
    <w:p>
      <w:pPr>
        <w:pStyle w:val="Heading2"/>
      </w:pPr>
      <w:r>
        <w:t>1. Why do you want to join us?</w:t>
      </w:r>
    </w:p>
    <w:p>
      <w:pPr>
        <w:pStyle w:val="Normal"/>
      </w:pPr>
      <w:r>
        <w:t xml:space="preserve">Cause  I want to enhance my English skills </w:t>
      </w:r>
    </w:p>
    <w:p>
      <w:pPr>
        <w:pStyle w:val="Heading2"/>
      </w:pPr>
      <w:r>
        <w:t>3. If you have a chance to become a member of Hugo, what can you contribute to us?</w:t>
      </w:r>
    </w:p>
    <w:p>
      <w:pPr>
        <w:pStyle w:val="Normal"/>
      </w:pPr>
      <w:r>
        <w:t xml:space="preserve">I can join any activities of the club </w:t>
      </w:r>
    </w:p>
    <w:p>
      <w:pPr>
        <w:pStyle w:val="Heading2"/>
      </w:pPr>
      <w:r>
        <w:t>4. What is your opinion about our topic of this recruitment: “Reburn your fire”?</w:t>
      </w:r>
    </w:p>
    <w:p>
      <w:pPr>
        <w:pStyle w:val="Normal"/>
      </w:pPr>
      <w:r>
        <w:t xml:space="preserve"> I'm not an expert but after analyzing the topic from beginning to end, I cannot say anything because I said in the beginning, I'm not an expert. I'm a noob. Thank you.</w:t>
      </w:r>
    </w:p>
    <w:p>
      <w:pPr>
        <w:pStyle w:val="Heading2"/>
      </w:pPr>
      <w:r>
        <w:t xml:space="preserve">2. How did you find out Hugo? </w:t>
      </w:r>
    </w:p>
    <w:p>
      <w:pPr>
        <w:pStyle w:val="Normal"/>
      </w:pPr>
      <w:r>
        <w:t>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Thái Bá Hòa</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 xml:space="preserve">School:  UNIVERSITY OF SCIENCE AND TECHNOLOGY/The Faculty  Of Mechanical/19CDTCLC1/ </w:t>
            </w:r>
          </w:p>
          <w:p>
            <w:pPr>
              <w:pStyle w:val="Normal"/>
            </w:pPr>
            <w:r>
              <w:t>E-Mail: thaibahoa911@gmail.com</w:t>
            </w:r>
          </w:p>
          <w:p>
            <w:pPr>
              <w:pStyle w:val="Normal"/>
            </w:pPr>
            <w:r>
              <w:t>Phone: 0344715436</w:t>
            </w:r>
          </w:p>
          <w:p>
            <w:pPr>
              <w:pStyle w:val="Normal"/>
            </w:pPr>
            <w:r>
              <w:t>Date of Birth: 37138</w:t>
            </w:r>
          </w:p>
          <w:p>
            <w:pPr>
              <w:pStyle w:val="Normal"/>
            </w:pPr>
            <w:r>
              <w:t>Gender: Male</w:t>
            </w:r>
          </w:p>
          <w:p>
            <w:pPr>
              <w:pStyle w:val="Normal"/>
            </w:pPr>
            <w:r>
              <w:t>Facebook: https://www.facebook.com/thaibahoathnl1210/</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1</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No skill.</w:t>
      </w:r>
    </w:p>
    <w:p>
      <w:pPr>
        <w:pStyle w:val="Heading2"/>
      </w:pPr>
      <w:r>
        <w:t>Extracurricular activities</w:t>
      </w:r>
    </w:p>
    <w:p>
      <w:pPr>
        <w:pStyle w:val="Normal"/>
      </w:pPr>
      <w:r>
        <w:t>In the summer 2020, I take part in the logistics board member. Because of affecting COVID 19, activities wasn't been organized.</w:t>
      </w:r>
    </w:p>
    <w:p>
      <w:pPr>
        <w:pStyle w:val="Heading2"/>
      </w:pPr>
      <w:r>
        <w:t>Talents or Skills</w:t>
      </w:r>
    </w:p>
    <w:p>
      <w:pPr>
        <w:pStyle w:val="Normal"/>
      </w:pPr>
      <w:r>
        <w:t>No skill.</w:t>
      </w:r>
    </w:p>
    <w:p>
      <w:pPr>
        <w:pStyle w:val="Heading1"/>
      </w:pPr>
      <w:r>
        <w:t>Some Answered Questions</w:t>
      </w:r>
    </w:p>
    <w:p>
      <w:pPr>
        <w:pStyle w:val="Heading2"/>
      </w:pPr>
      <w:r>
        <w:t>1. Why do you want to join us?</w:t>
      </w:r>
    </w:p>
    <w:p>
      <w:pPr>
        <w:pStyle w:val="Normal"/>
      </w:pPr>
      <w:r>
        <w:t>Because I want improve English skills, I can speak in front of many people but my thinking is so bad.</w:t>
      </w:r>
    </w:p>
    <w:p>
      <w:pPr>
        <w:pStyle w:val="Heading2"/>
      </w:pPr>
      <w:r>
        <w:t>3. If you have a chance to become a member of Hugo, what can you contribute to us?</w:t>
      </w:r>
    </w:p>
    <w:p>
      <w:pPr>
        <w:pStyle w:val="Normal"/>
      </w:pPr>
      <w:r>
        <w:t xml:space="preserve">Although I don't have many information activities of group, but If I become a member of Hugo, I will do all everything that I can with my discipline and "Living for a collective" </w:t>
      </w:r>
    </w:p>
    <w:p>
      <w:pPr>
        <w:pStyle w:val="Heading2"/>
      </w:pPr>
      <w:r>
        <w:t>4. What is your opinion about our topic of this recruitment: “Reburn your fire”?</w:t>
      </w:r>
    </w:p>
    <w:p>
      <w:pPr>
        <w:pStyle w:val="Normal"/>
      </w:pPr>
      <w:r>
        <w:t>I'm sorry Leader Team, I don't know what write but with me, have two citation ' Sống là cho đi đâu chỉ nhận riêng mình' and ' Cái gì cũng phải biết, chỉ có cái biết dị là không biết'.</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NGUYEN THI KIM NGAN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BIO TECHNOLOGY/ 17SH</w:t>
            </w:r>
          </w:p>
          <w:p>
            <w:pPr>
              <w:pStyle w:val="Normal"/>
            </w:pPr>
            <w:r>
              <w:t>E-Mail: ngannguyenkim997@gmail.com</w:t>
            </w:r>
          </w:p>
          <w:p>
            <w:pPr>
              <w:pStyle w:val="Normal"/>
            </w:pPr>
            <w:r>
              <w:t>Phone: 0868218970</w:t>
            </w:r>
          </w:p>
          <w:p>
            <w:pPr>
              <w:pStyle w:val="Normal"/>
            </w:pPr>
            <w:r>
              <w:t>Date of Birth: 36382</w:t>
            </w:r>
          </w:p>
          <w:p>
            <w:pPr>
              <w:pStyle w:val="Normal"/>
            </w:pPr>
            <w:r>
              <w:t>Gender: Female</w:t>
            </w:r>
          </w:p>
          <w:p>
            <w:pPr>
              <w:pStyle w:val="Normal"/>
            </w:pPr>
            <w:r>
              <w:t>Facebook: https://www.facebook.com/profile.php?id=100006494120737</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Not yet</w:t>
            </w:r>
          </w:p>
        </w:tc>
      </w:tr>
    </w:tbl>
    <w:p>
      <w:pPr>
        <w:pStyle w:val="Heading1"/>
      </w:pPr>
      <w:r>
        <w:t>About The Interviewee</w:t>
      </w:r>
    </w:p>
    <w:p>
      <w:pPr>
        <w:pStyle w:val="Heading2"/>
      </w:pPr>
      <w:r>
        <w:t>Experience in other Clubs or Young Union</w:t>
      </w:r>
    </w:p>
    <w:p>
      <w:pPr>
        <w:pStyle w:val="Normal"/>
      </w:pPr>
      <w:r>
        <w:t xml:space="preserve">I used to join Sclub and I'm member of Storm house </w:t>
      </w:r>
    </w:p>
    <w:p>
      <w:pPr>
        <w:pStyle w:val="Heading2"/>
      </w:pPr>
      <w:r>
        <w:t>Hobbies and Interests</w:t>
      </w:r>
    </w:p>
    <w:p>
      <w:pPr>
        <w:pStyle w:val="Normal"/>
      </w:pPr>
      <w:r>
        <w:t>I sing pretty well and I love that.</w:t>
      </w:r>
    </w:p>
    <w:p>
      <w:pPr>
        <w:pStyle w:val="Heading2"/>
      </w:pPr>
      <w:r>
        <w:t>Extracurricular activities</w:t>
      </w:r>
    </w:p>
    <w:p>
      <w:pPr>
        <w:pStyle w:val="Normal"/>
      </w:pPr>
      <w:r>
        <w:t>2018 - Volunteer blood donation#DUT - Member - Team coordinator
2019 - Iron man techcombank 70.3 - Crew - Team finish line 
2020 - TMP Ly Son island - Crew -  Team logistics</w:t>
      </w:r>
    </w:p>
    <w:p>
      <w:pPr>
        <w:pStyle w:val="Heading2"/>
      </w:pPr>
      <w:r>
        <w:t>Talents or Skills</w:t>
      </w:r>
    </w:p>
    <w:p>
      <w:pPr>
        <w:pStyle w:val="Normal"/>
      </w:pPr>
      <w:r>
        <w:t>I sing pretty well and I love that.</w:t>
      </w:r>
    </w:p>
    <w:p>
      <w:pPr>
        <w:pStyle w:val="Heading1"/>
      </w:pPr>
      <w:r>
        <w:t>Some Answered Questions</w:t>
      </w:r>
    </w:p>
    <w:p>
      <w:pPr>
        <w:pStyle w:val="Heading2"/>
      </w:pPr>
      <w:r>
        <w:t>1. Why do you want to join us?</w:t>
      </w:r>
    </w:p>
    <w:p>
      <w:pPr>
        <w:pStyle w:val="Normal"/>
      </w:pPr>
      <w:r>
        <w:t xml:space="preserve">I want to seek a second home to make your student life more youthful, more vibrant as well as have an academic atmosphere.Besides, I also have a keen interest in learning English and want to find an environment to improve your English skills. </w:t>
      </w:r>
    </w:p>
    <w:p>
      <w:pPr>
        <w:pStyle w:val="Heading2"/>
      </w:pPr>
      <w:r>
        <w:t>3. If you have a chance to become a member of Hugo, what can you contribute to us?</w:t>
      </w:r>
    </w:p>
    <w:p>
      <w:pPr>
        <w:pStyle w:val="Normal"/>
      </w:pPr>
      <w:r>
        <w:t xml:space="preserve"> If you have a chance to become a member of Hugo, I will be very happy and will participate in the club's activities. Will be the most dynamic and enthusiastic puzzle piece.</w:t>
      </w:r>
    </w:p>
    <w:p>
      <w:pPr>
        <w:pStyle w:val="Heading2"/>
      </w:pPr>
      <w:r>
        <w:t>4. What is your opinion about our topic of this recruitment: “Reburn your fire”?</w:t>
      </w:r>
    </w:p>
    <w:p>
      <w:pPr>
        <w:pStyle w:val="Normal"/>
      </w:pPr>
      <w:r>
        <w:t>Topic of this recruitment: “Reburn your fire”. It it's really nice and meaningful. I think, Hugo hope that the fire of your passion and youth will be strengthened to reburn your fire . So, Quickly register to become Hugoers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 xml:space="preserve">Nguyễn Thị Huyền Mai </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 xml:space="preserve">School: University of science and technology </w:t>
            </w:r>
          </w:p>
          <w:p>
            <w:pPr>
              <w:pStyle w:val="Normal"/>
            </w:pPr>
            <w:r>
              <w:t>E-Mail: Nguyenthihuyenmaihk08@gmail.com</w:t>
            </w:r>
          </w:p>
          <w:p>
            <w:pPr>
              <w:pStyle w:val="Normal"/>
            </w:pPr>
            <w:r>
              <w:t>Phone: 0352850070</w:t>
            </w:r>
          </w:p>
          <w:p>
            <w:pPr>
              <w:pStyle w:val="Normal"/>
            </w:pPr>
            <w:r>
              <w:t>Date of Birth: 37309</w:t>
            </w:r>
          </w:p>
          <w:p>
            <w:pPr>
              <w:pStyle w:val="Normal"/>
            </w:pPr>
            <w:r>
              <w:t>Gender: Female</w:t>
            </w:r>
          </w:p>
          <w:p>
            <w:pPr>
              <w:pStyle w:val="Normal"/>
            </w:pPr>
            <w:r>
              <w:t>Facebook: https://www.facebook.com/li.aliam.773</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Chưa ạ</w:t>
            </w:r>
          </w:p>
        </w:tc>
      </w:tr>
    </w:tbl>
    <w:p>
      <w:pPr>
        <w:pStyle w:val="Heading1"/>
      </w:pPr>
      <w:r>
        <w:t>About The Interviewee</w:t>
      </w:r>
    </w:p>
    <w:p>
      <w:pPr>
        <w:pStyle w:val="Heading2"/>
      </w:pPr>
      <w:r>
        <w:t>Experience in other Clubs or Young Union</w:t>
      </w:r>
    </w:p>
    <w:p>
      <w:pPr>
        <w:pStyle w:val="Normal"/>
      </w:pPr>
      <w:r>
        <w:t>Chưa ạ</w:t>
      </w:r>
    </w:p>
    <w:p>
      <w:pPr>
        <w:pStyle w:val="Heading2"/>
      </w:pPr>
      <w:r>
        <w:t>Hobbies and Interests</w:t>
      </w:r>
    </w:p>
    <w:p>
      <w:pPr>
        <w:pStyle w:val="Normal"/>
      </w:pPr>
      <w:r>
        <w:t xml:space="preserve">Viết chữ đẹp 
</w:t>
      </w:r>
    </w:p>
    <w:p>
      <w:pPr>
        <w:pStyle w:val="Heading2"/>
      </w:pPr>
      <w:r>
        <w:t>Extracurricular activities</w:t>
      </w:r>
    </w:p>
    <w:p>
      <w:pPr>
        <w:pStyle w:val="Normal"/>
      </w:pPr>
      <w:r>
        <w:t xml:space="preserve">2018- hội chợ do trường tổ chức - cbi, trao đổi hàng hóa và thu ngân sách - thành viên
</w:t>
      </w:r>
    </w:p>
    <w:p>
      <w:pPr>
        <w:pStyle w:val="Heading2"/>
      </w:pPr>
      <w:r>
        <w:t>Talents or Skills</w:t>
      </w:r>
    </w:p>
    <w:p>
      <w:pPr>
        <w:pStyle w:val="Normal"/>
      </w:pPr>
      <w:r>
        <w:t xml:space="preserve">Viết chữ đẹp 
</w:t>
      </w:r>
    </w:p>
    <w:p>
      <w:pPr>
        <w:pStyle w:val="Heading1"/>
      </w:pPr>
      <w:r>
        <w:t>Some Answered Questions</w:t>
      </w:r>
    </w:p>
    <w:p>
      <w:pPr>
        <w:pStyle w:val="Heading2"/>
      </w:pPr>
      <w:r>
        <w:t>1. Why do you want to join us?</w:t>
      </w:r>
    </w:p>
    <w:p>
      <w:pPr>
        <w:pStyle w:val="Normal"/>
      </w:pPr>
      <w:r>
        <w:t xml:space="preserve">E thấy club thú vị và giúp e học hỏi được nhiều điều, hơn nữa là các anh chị nhiệt tình và cởi mở
</w:t>
      </w:r>
    </w:p>
    <w:p>
      <w:pPr>
        <w:pStyle w:val="Heading2"/>
      </w:pPr>
      <w:r>
        <w:t>3. If you have a chance to become a member of Hugo, what can you contribute to us?</w:t>
      </w:r>
    </w:p>
    <w:p>
      <w:pPr>
        <w:pStyle w:val="Normal"/>
      </w:pPr>
      <w:r>
        <w:t xml:space="preserve">E sẽ cống hiến hết sức mình, làm những điều mà bản thân có thể làm 
</w:t>
      </w:r>
    </w:p>
    <w:p>
      <w:pPr>
        <w:pStyle w:val="Heading2"/>
      </w:pPr>
      <w:r>
        <w:t>4. What is your opinion about our topic of this recruitment: “Reburn your fire”?</w:t>
      </w:r>
    </w:p>
    <w:p>
      <w:pPr>
        <w:pStyle w:val="Normal"/>
      </w:pPr>
      <w:r>
        <w:t xml:space="preserve">Là thể hệ trẻ của đất nước thế hệ trẻ chúng ta phải ước mơ và hoài bão. Vì thế hãy sống hết mình, cháy hết mình để hiện thực hóa nó. Ta chỉ sống một lần trên đời, tuổi trẻ của đời sinh viên cũng chỉ vẻn vẹn có 4 năm vạy tại sao chúng ta ko cháy hết mình?Vậy nên hãy thúc giục bản thân sống vui hòa nhập và hãy làm hết khả năng mình có thể, hãy cháy hết mình để hoàn thiện đam mê và hòa nhập vào cộng đồng để rồi sau này chúng ta không phải hối tiếc rằng cuộc đời của mình chưa bao giờ được cháy hết mình chưa bao giờ được làm việc trong một clup bởi sự nhút nhát rụt rè của bản thân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Nguyễn Lê Cẩm Tú</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FPM/ 20QLCN2</w:t>
            </w:r>
          </w:p>
          <w:p>
            <w:pPr>
              <w:pStyle w:val="Normal"/>
            </w:pPr>
            <w:r>
              <w:t>E-Mail: Nguyenlecamtu12102002@gmail.com</w:t>
            </w:r>
          </w:p>
          <w:p>
            <w:pPr>
              <w:pStyle w:val="Normal"/>
            </w:pPr>
            <w:r>
              <w:t>Phone: 0912987464</w:t>
            </w:r>
          </w:p>
          <w:p>
            <w:pPr>
              <w:pStyle w:val="Normal"/>
            </w:pPr>
            <w:r>
              <w:t>Date of Birth: 37541</w:t>
            </w:r>
          </w:p>
          <w:p>
            <w:pPr>
              <w:pStyle w:val="Normal"/>
            </w:pPr>
            <w:r>
              <w:t>Gender: Female</w:t>
            </w:r>
          </w:p>
          <w:p>
            <w:pPr>
              <w:pStyle w:val="Normal"/>
            </w:pPr>
            <w:r>
              <w:t>Facebook: https://www.facebook.com/nguyenlecamtu2002</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No, but I will try</w:t>
      </w:r>
    </w:p>
    <w:p>
      <w:pPr>
        <w:pStyle w:val="Heading2"/>
      </w:pPr>
      <w:r>
        <w:t>Extracurricular activities</w:t>
      </w:r>
    </w:p>
    <w:p>
      <w:pPr>
        <w:pStyle w:val="Normal"/>
      </w:pPr>
      <w:r>
        <w:t>No</w:t>
      </w:r>
    </w:p>
    <w:p>
      <w:pPr>
        <w:pStyle w:val="Heading2"/>
      </w:pPr>
      <w:r>
        <w:t>Talents or Skills</w:t>
      </w:r>
    </w:p>
    <w:p>
      <w:pPr>
        <w:pStyle w:val="Normal"/>
      </w:pPr>
      <w:r>
        <w:t>No, but I will try</w:t>
      </w:r>
    </w:p>
    <w:p>
      <w:pPr>
        <w:pStyle w:val="Heading1"/>
      </w:pPr>
      <w:r>
        <w:t>Some Answered Questions</w:t>
      </w:r>
    </w:p>
    <w:p>
      <w:pPr>
        <w:pStyle w:val="Heading2"/>
      </w:pPr>
      <w:r>
        <w:t>1. Why do you want to join us?</w:t>
      </w:r>
    </w:p>
    <w:p>
      <w:pPr>
        <w:pStyle w:val="Normal"/>
      </w:pPr>
      <w:r>
        <w:t>I love english and i'm waiting for a club like this to join in and to improve my english skill</w:t>
      </w:r>
    </w:p>
    <w:p>
      <w:pPr>
        <w:pStyle w:val="Heading2"/>
      </w:pPr>
      <w:r>
        <w:t>3. If you have a chance to become a member of Hugo, what can you contribute to us?</w:t>
      </w:r>
    </w:p>
    <w:p>
      <w:pPr>
        <w:pStyle w:val="Normal"/>
      </w:pPr>
      <w:r>
        <w:t>I will try to do everything i can</w:t>
      </w:r>
    </w:p>
    <w:p>
      <w:pPr>
        <w:pStyle w:val="Heading2"/>
      </w:pPr>
      <w:r>
        <w:t>4. What is your opinion about our topic of this recruitment: “Reburn your fire”?</w:t>
      </w:r>
    </w:p>
    <w:p>
      <w:pPr>
        <w:pStyle w:val="Normal"/>
      </w:pPr>
      <w:r>
        <w:t>This is what i want to do, but can i write this in vietnamese?. So sorry because my english is not good.
Đốt lại ngọn lửa, nhiệt huyết chính là điều em đang muốn làm. Em là một người nhút nhát, sợ nói trước đám đông, sợ người lạ, nhưng với tiếng anh thì ko, em muốn nói ngôn ngữ này muốn giao tiếp...em nghĩ tiếng anh chính là nguồn cảm hứng, là hướng đi đầu tiên trong khơi lại ngọn lữa nhiệt huyết trong bản thân.</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My name is Trung Le Thac</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 THE UNIVERSITY of DANANG/INFORMATION TECHNOLOGGY/18T2</w:t>
            </w:r>
          </w:p>
          <w:p>
            <w:pPr>
              <w:pStyle w:val="Normal"/>
            </w:pPr>
            <w:r>
              <w:t>E-Mail: lethactrung2906@gmail.com</w:t>
            </w:r>
          </w:p>
          <w:p>
            <w:pPr>
              <w:pStyle w:val="Normal"/>
            </w:pPr>
            <w:r>
              <w:t>Phone: 0379934114</w:t>
            </w:r>
          </w:p>
          <w:p>
            <w:pPr>
              <w:pStyle w:val="Normal"/>
            </w:pPr>
            <w:r>
              <w:t>Date of Birth: 36706</w:t>
            </w:r>
          </w:p>
          <w:p>
            <w:pPr>
              <w:pStyle w:val="Normal"/>
            </w:pPr>
            <w:r>
              <w:t>Gender: Male</w:t>
            </w:r>
          </w:p>
          <w:p>
            <w:pPr>
              <w:pStyle w:val="Normal"/>
            </w:pPr>
            <w:r>
              <w:t>Facebook: https://www.facebook.com/lethactrung</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 I haven't</w:t>
            </w:r>
          </w:p>
        </w:tc>
      </w:tr>
    </w:tbl>
    <w:p>
      <w:pPr>
        <w:pStyle w:val="Heading1"/>
      </w:pPr>
      <w:r>
        <w:t>About The Interviewee</w:t>
      </w:r>
    </w:p>
    <w:p>
      <w:pPr>
        <w:pStyle w:val="Heading2"/>
      </w:pPr>
      <w:r>
        <w:t>Experience in other Clubs or Young Union</w:t>
      </w:r>
    </w:p>
    <w:p>
      <w:pPr>
        <w:pStyle w:val="Normal"/>
      </w:pPr>
      <w:r>
        <w:t>No, I haven't</w:t>
      </w:r>
    </w:p>
    <w:p>
      <w:pPr>
        <w:pStyle w:val="Heading2"/>
      </w:pPr>
      <w:r>
        <w:t>Hobbies and Interests</w:t>
      </w:r>
    </w:p>
    <w:p>
      <w:pPr>
        <w:pStyle w:val="Normal"/>
      </w:pPr>
      <w:r>
        <w:t>No, I don't</w:t>
      </w:r>
    </w:p>
    <w:p>
      <w:pPr>
        <w:pStyle w:val="Heading2"/>
      </w:pPr>
      <w:r>
        <w:t>Extracurricular activities</w:t>
      </w:r>
    </w:p>
    <w:p>
      <w:pPr>
        <w:pStyle w:val="Normal"/>
      </w:pPr>
      <w:r>
        <w:t xml:space="preserve">2020- Green Sunday- Teamwork- Member </w:t>
      </w:r>
    </w:p>
    <w:p>
      <w:pPr>
        <w:pStyle w:val="Heading2"/>
      </w:pPr>
      <w:r>
        <w:t>Talents or Skills</w:t>
      </w:r>
    </w:p>
    <w:p>
      <w:pPr>
        <w:pStyle w:val="Normal"/>
      </w:pPr>
      <w:r>
        <w:t>No, I don't</w:t>
      </w:r>
    </w:p>
    <w:p>
      <w:pPr>
        <w:pStyle w:val="Heading1"/>
      </w:pPr>
      <w:r>
        <w:t>Some Answered Questions</w:t>
      </w:r>
    </w:p>
    <w:p>
      <w:pPr>
        <w:pStyle w:val="Heading2"/>
      </w:pPr>
      <w:r>
        <w:t>1. Why do you want to join us?</w:t>
      </w:r>
    </w:p>
    <w:p>
      <w:pPr>
        <w:pStyle w:val="Normal"/>
      </w:pPr>
      <w:r>
        <w:t xml:space="preserve">I want to improve  my skill english and social relationship. </w:t>
      </w:r>
    </w:p>
    <w:p>
      <w:pPr>
        <w:pStyle w:val="Heading2"/>
      </w:pPr>
      <w:r>
        <w:t>3. If you have a chance to become a member of Hugo, what can you contribute to us?</w:t>
      </w:r>
    </w:p>
    <w:p>
      <w:pPr>
        <w:pStyle w:val="Normal"/>
      </w:pPr>
      <w:r>
        <w:t>I don't have much information about Hugo so I don't have a specific answer</w:t>
      </w:r>
    </w:p>
    <w:p>
      <w:pPr>
        <w:pStyle w:val="Heading2"/>
      </w:pPr>
      <w:r>
        <w:t>4. What is your opinion about our topic of this recruitment: “Reburn your fire”?</w:t>
      </w:r>
    </w:p>
    <w:p>
      <w:pPr>
        <w:pStyle w:val="Normal"/>
      </w:pPr>
      <w:r>
        <w:t>I am not interested in this topic because it looks quite abstract. Sorry if it make you upset but that's my opinion.</w:t>
      </w:r>
    </w:p>
    <w:p>
      <w:pPr>
        <w:pStyle w:val="Heading2"/>
      </w:pPr>
      <w:r>
        <w:t xml:space="preserve">2. How did you find out Hugo? </w:t>
      </w:r>
    </w:p>
    <w:p>
      <w:pPr>
        <w:pStyle w:val="Normal"/>
      </w:pPr>
      <w:r>
        <w:t>Facebook, 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My full name is Nguyen Duc Cao</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Da Nang university of science and technology/ dynamic mechanic/ 19C1B</w:t>
            </w:r>
          </w:p>
          <w:p>
            <w:pPr>
              <w:pStyle w:val="Normal"/>
            </w:pPr>
            <w:r>
              <w:t>E-Mail: caondc99@gmail.com</w:t>
            </w:r>
          </w:p>
          <w:p>
            <w:pPr>
              <w:pStyle w:val="Normal"/>
            </w:pPr>
            <w:r>
              <w:t>Phone: 0966248017</w:t>
            </w:r>
          </w:p>
          <w:p>
            <w:pPr>
              <w:pStyle w:val="Normal"/>
            </w:pPr>
            <w:r>
              <w:t>Date of Birth: 36917</w:t>
            </w:r>
          </w:p>
          <w:p>
            <w:pPr>
              <w:pStyle w:val="Normal"/>
            </w:pPr>
            <w:r>
              <w:t>Gender: Male</w:t>
            </w:r>
          </w:p>
          <w:p>
            <w:pPr>
              <w:pStyle w:val="Normal"/>
            </w:pPr>
            <w:r>
              <w:t>Facebook: https://m.facebook.com/profile.php</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 i don't</w:t>
            </w:r>
          </w:p>
        </w:tc>
      </w:tr>
    </w:tbl>
    <w:p>
      <w:pPr>
        <w:pStyle w:val="Heading1"/>
      </w:pPr>
      <w:r>
        <w:t>About The Interviewee</w:t>
      </w:r>
    </w:p>
    <w:p>
      <w:pPr>
        <w:pStyle w:val="Heading2"/>
      </w:pPr>
      <w:r>
        <w:t>Experience in other Clubs or Young Union</w:t>
      </w:r>
    </w:p>
    <w:p>
      <w:pPr>
        <w:pStyle w:val="Normal"/>
      </w:pPr>
      <w:r>
        <w:t>No, i haven't, this is my first time</w:t>
      </w:r>
    </w:p>
    <w:p>
      <w:pPr>
        <w:pStyle w:val="Heading2"/>
      </w:pPr>
      <w:r>
        <w:t>Hobbies and Interests</w:t>
      </w:r>
    </w:p>
    <w:p>
      <w:pPr>
        <w:pStyle w:val="Normal"/>
      </w:pPr>
      <w:r>
        <w:t>I did not have it, so I wish i could find it in here-hugo club</w:t>
      </w:r>
    </w:p>
    <w:p>
      <w:pPr>
        <w:pStyle w:val="Heading2"/>
      </w:pPr>
      <w:r>
        <w:t>Extracurricular activities</w:t>
      </w:r>
    </w:p>
    <w:p>
      <w:pPr>
        <w:pStyle w:val="Normal"/>
      </w:pPr>
      <w:r>
        <w:t>Seem like i didn't take part in any extracurricular activities</w:t>
      </w:r>
    </w:p>
    <w:p>
      <w:pPr>
        <w:pStyle w:val="Heading2"/>
      </w:pPr>
      <w:r>
        <w:t>Talents or Skills</w:t>
      </w:r>
    </w:p>
    <w:p>
      <w:pPr>
        <w:pStyle w:val="Normal"/>
      </w:pPr>
      <w:r>
        <w:t>I did not have it, so I wish i could find it in here-hugo club</w:t>
      </w:r>
    </w:p>
    <w:p>
      <w:pPr>
        <w:pStyle w:val="Heading1"/>
      </w:pPr>
      <w:r>
        <w:t>Some Answered Questions</w:t>
      </w:r>
    </w:p>
    <w:p>
      <w:pPr>
        <w:pStyle w:val="Heading2"/>
      </w:pPr>
      <w:r>
        <w:t>1. Why do you want to join us?</w:t>
      </w:r>
    </w:p>
    <w:p>
      <w:pPr>
        <w:pStyle w:val="Normal"/>
      </w:pPr>
      <w:r>
        <w:t>Because i don't want to to leave too much free time and improve my communication skill</w:t>
      </w:r>
    </w:p>
    <w:p>
      <w:pPr>
        <w:pStyle w:val="Heading2"/>
      </w:pPr>
      <w:r>
        <w:t>3. If you have a chance to become a member of Hugo, what can you contribute to us?</w:t>
      </w:r>
    </w:p>
    <w:p>
      <w:pPr>
        <w:pStyle w:val="Normal"/>
      </w:pPr>
      <w:r>
        <w:t>If i can be a member of hugo, i will do what member needs to do =))</w:t>
      </w:r>
    </w:p>
    <w:p>
      <w:pPr>
        <w:pStyle w:val="Heading2"/>
      </w:pPr>
      <w:r>
        <w:t>4. What is your opinion about our topic of this recruitment: “Reburn your fire”?</w:t>
      </w:r>
    </w:p>
    <w:p>
      <w:pPr>
        <w:pStyle w:val="Normal"/>
      </w:pPr>
      <w:r>
        <w:t>In my opinion, I think it is an interesting topic, it's full of youthful enthusiasm. It will help the members to strive to mess up their goals.
Those are all vocabulary i can think at this time. So that my the end. Thank you</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Trần Minh Tuấn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w:t>
            </w:r>
          </w:p>
          <w:p>
            <w:pPr>
              <w:pStyle w:val="Normal"/>
            </w:pPr>
            <w:r>
              <w:t>E-Mail: tuanroger14@gmail.com</w:t>
            </w:r>
          </w:p>
          <w:p>
            <w:pPr>
              <w:pStyle w:val="Normal"/>
            </w:pPr>
            <w:r>
              <w:t>Phone: 0961548880</w:t>
            </w:r>
          </w:p>
          <w:p>
            <w:pPr>
              <w:pStyle w:val="Normal"/>
            </w:pPr>
            <w:r>
              <w:t>Date of Birth: 37512</w:t>
            </w:r>
          </w:p>
          <w:p>
            <w:pPr>
              <w:pStyle w:val="Normal"/>
            </w:pPr>
            <w:r>
              <w:t>Gender: Male</w:t>
            </w:r>
          </w:p>
          <w:p>
            <w:pPr>
              <w:pStyle w:val="Normal"/>
            </w:pPr>
            <w:r>
              <w:t>Facebook: https://www.facebook.com/profile.php?id=100034000951229</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1</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 xml:space="preserve">No </w:t>
      </w:r>
    </w:p>
    <w:p>
      <w:pPr>
        <w:pStyle w:val="Heading2"/>
      </w:pPr>
      <w:r>
        <w:t>Hobbies and Interests</w:t>
      </w:r>
    </w:p>
    <w:p>
      <w:pPr>
        <w:pStyle w:val="Normal"/>
      </w:pPr>
      <w:r>
        <w:t>Singing</w:t>
      </w:r>
    </w:p>
    <w:p>
      <w:pPr>
        <w:pStyle w:val="Heading2"/>
      </w:pPr>
      <w:r>
        <w:t>Extracurricular activities</w:t>
      </w:r>
    </w:p>
    <w:p>
      <w:pPr>
        <w:pStyle w:val="Normal"/>
      </w:pPr>
      <w:r>
        <w:t>Green summer</w:t>
      </w:r>
    </w:p>
    <w:p>
      <w:pPr>
        <w:pStyle w:val="Heading2"/>
      </w:pPr>
      <w:r>
        <w:t>Talents or Skills</w:t>
      </w:r>
    </w:p>
    <w:p>
      <w:pPr>
        <w:pStyle w:val="Normal"/>
      </w:pPr>
      <w:r>
        <w:t>Singing</w:t>
      </w:r>
    </w:p>
    <w:p>
      <w:pPr>
        <w:pStyle w:val="Heading1"/>
      </w:pPr>
      <w:r>
        <w:t>Some Answered Questions</w:t>
      </w:r>
    </w:p>
    <w:p>
      <w:pPr>
        <w:pStyle w:val="Heading2"/>
      </w:pPr>
      <w:r>
        <w:t>1. Why do you want to join us?</w:t>
      </w:r>
    </w:p>
    <w:p>
      <w:pPr>
        <w:pStyle w:val="Normal"/>
      </w:pPr>
      <w:r>
        <w:t>To learn, to share and make some friends</w:t>
      </w:r>
    </w:p>
    <w:p>
      <w:pPr>
        <w:pStyle w:val="Heading2"/>
      </w:pPr>
      <w:r>
        <w:t>3. If you have a chance to become a member of Hugo, what can you contribute to us?</w:t>
      </w:r>
    </w:p>
    <w:p>
      <w:pPr>
        <w:pStyle w:val="Normal"/>
      </w:pPr>
      <w:r>
        <w:t>Hmmm. I don't know 😅</w:t>
      </w:r>
    </w:p>
    <w:p>
      <w:pPr>
        <w:pStyle w:val="Heading2"/>
      </w:pPr>
      <w:r>
        <w:t>4. What is your opinion about our topic of this recruitment: “Reburn your fire”?</w:t>
      </w:r>
    </w:p>
    <w:p>
      <w:pPr>
        <w:pStyle w:val="Normal"/>
      </w:pPr>
      <w:r>
        <w:t>Fire of youth enthusiasm</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Ngô Sỹ Chung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Bách khoa Đà Nẵng/Công nghệ Nhiệt-Điện Lạnh/18N2</w:t>
            </w:r>
          </w:p>
          <w:p>
            <w:pPr>
              <w:pStyle w:val="Normal"/>
            </w:pPr>
            <w:r>
              <w:t>E-Mail: sychungbay@gmail.com</w:t>
            </w:r>
          </w:p>
          <w:p>
            <w:pPr>
              <w:pStyle w:val="Normal"/>
            </w:pPr>
            <w:r>
              <w:t>Phone: 0363835085</w:t>
            </w:r>
          </w:p>
          <w:p>
            <w:pPr>
              <w:pStyle w:val="Normal"/>
            </w:pPr>
            <w:r>
              <w:t>Date of Birth: 36865</w:t>
            </w:r>
          </w:p>
          <w:p>
            <w:pPr>
              <w:pStyle w:val="Normal"/>
            </w:pPr>
            <w:r>
              <w:t>Gender: Male</w:t>
            </w:r>
          </w:p>
          <w:p>
            <w:pPr>
              <w:pStyle w:val="Normal"/>
            </w:pPr>
            <w:r>
              <w:t>Facebook: https://www.facebook.com/profile.php?id=100018508961321</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1</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no</w:t>
      </w:r>
    </w:p>
    <w:p>
      <w:pPr>
        <w:pStyle w:val="Heading2"/>
      </w:pPr>
      <w:r>
        <w:t>Extracurricular activities</w:t>
      </w:r>
    </w:p>
    <w:p>
      <w:pPr>
        <w:pStyle w:val="Normal"/>
      </w:pPr>
      <w:r>
        <w:t>no</w:t>
      </w:r>
    </w:p>
    <w:p>
      <w:pPr>
        <w:pStyle w:val="Heading2"/>
      </w:pPr>
      <w:r>
        <w:t>Talents or Skills</w:t>
      </w:r>
    </w:p>
    <w:p>
      <w:pPr>
        <w:pStyle w:val="Normal"/>
      </w:pPr>
      <w:r>
        <w:t>no</w:t>
      </w:r>
    </w:p>
    <w:p>
      <w:pPr>
        <w:pStyle w:val="Heading1"/>
      </w:pPr>
      <w:r>
        <w:t>Some Answered Questions</w:t>
      </w:r>
    </w:p>
    <w:p>
      <w:pPr>
        <w:pStyle w:val="Heading2"/>
      </w:pPr>
      <w:r>
        <w:t>1. Why do you want to join us?</w:t>
      </w:r>
    </w:p>
    <w:p>
      <w:pPr>
        <w:pStyle w:val="Normal"/>
      </w:pPr>
      <w:r>
        <w:t>because I want to improve my english skills</w:t>
      </w:r>
    </w:p>
    <w:p>
      <w:pPr>
        <w:pStyle w:val="Heading2"/>
      </w:pPr>
      <w:r>
        <w:t>3. If you have a chance to become a member of Hugo, what can you contribute to us?</w:t>
      </w:r>
    </w:p>
    <w:p>
      <w:pPr>
        <w:pStyle w:val="Normal"/>
      </w:pPr>
      <w:r>
        <w:t xml:space="preserve">i don't know but I'll try my best </w:t>
      </w:r>
    </w:p>
    <w:p>
      <w:pPr>
        <w:pStyle w:val="Heading2"/>
      </w:pPr>
      <w:r>
        <w:t>4. What is your opinion about our topic of this recruitment: “Reburn your fire”?</w:t>
      </w:r>
    </w:p>
    <w:p>
      <w:pPr>
        <w:pStyle w:val="Normal"/>
      </w:pPr>
      <w:r>
        <w:t>youth is exciting , enthusiasm, and a lot of energy. So ''Reburn your fire'' ,live myself, believe in myself. You can do it</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Trần Minh Tuấn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industrial systems engineering/ 20HTCN</w:t>
            </w:r>
          </w:p>
          <w:p>
            <w:pPr>
              <w:pStyle w:val="Normal"/>
            </w:pPr>
            <w:r>
              <w:t>E-Mail: tuanroger14@gmail.com</w:t>
            </w:r>
          </w:p>
          <w:p>
            <w:pPr>
              <w:pStyle w:val="Normal"/>
            </w:pPr>
            <w:r>
              <w:t>Phone: 0961548880</w:t>
            </w:r>
          </w:p>
          <w:p>
            <w:pPr>
              <w:pStyle w:val="Normal"/>
            </w:pPr>
            <w:r>
              <w:t>Date of Birth: 37512</w:t>
            </w:r>
          </w:p>
          <w:p>
            <w:pPr>
              <w:pStyle w:val="Normal"/>
            </w:pPr>
            <w:r>
              <w:t>Gender: Male</w:t>
            </w:r>
          </w:p>
          <w:p>
            <w:pPr>
              <w:pStyle w:val="Normal"/>
            </w:pPr>
            <w:r>
              <w:t>Facebook: https://www.facebook.com/profile.php?id=100034000951229</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1</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Singing</w:t>
      </w:r>
    </w:p>
    <w:p>
      <w:pPr>
        <w:pStyle w:val="Heading2"/>
      </w:pPr>
      <w:r>
        <w:t>Extracurricular activities</w:t>
      </w:r>
    </w:p>
    <w:p>
      <w:pPr>
        <w:pStyle w:val="Normal"/>
      </w:pPr>
      <w:r>
        <w:t>Green summer</w:t>
      </w:r>
    </w:p>
    <w:p>
      <w:pPr>
        <w:pStyle w:val="Heading2"/>
      </w:pPr>
      <w:r>
        <w:t>Talents or Skills</w:t>
      </w:r>
    </w:p>
    <w:p>
      <w:pPr>
        <w:pStyle w:val="Normal"/>
      </w:pPr>
      <w:r>
        <w:t>Singing</w:t>
      </w:r>
    </w:p>
    <w:p>
      <w:pPr>
        <w:pStyle w:val="Heading1"/>
      </w:pPr>
      <w:r>
        <w:t>Some Answered Questions</w:t>
      </w:r>
    </w:p>
    <w:p>
      <w:pPr>
        <w:pStyle w:val="Heading2"/>
      </w:pPr>
      <w:r>
        <w:t>1. Why do you want to join us?</w:t>
      </w:r>
    </w:p>
    <w:p>
      <w:pPr>
        <w:pStyle w:val="Normal"/>
      </w:pPr>
      <w:r>
        <w:t>To be improved my English</w:t>
      </w:r>
    </w:p>
    <w:p>
      <w:pPr>
        <w:pStyle w:val="Heading2"/>
      </w:pPr>
      <w:r>
        <w:t>3. If you have a chance to become a member of Hugo, what can you contribute to us?</w:t>
      </w:r>
    </w:p>
    <w:p>
      <w:pPr>
        <w:pStyle w:val="Normal"/>
      </w:pPr>
      <w:r>
        <w:t>Maybe youthful enthusiasm</w:t>
      </w:r>
    </w:p>
    <w:p>
      <w:pPr>
        <w:pStyle w:val="Heading2"/>
      </w:pPr>
      <w:r>
        <w:t>4. What is your opinion about our topic of this recruitment: “Reburn your fire”?</w:t>
      </w:r>
    </w:p>
    <w:p>
      <w:pPr>
        <w:pStyle w:val="Normal"/>
      </w:pPr>
      <w:r>
        <w:t>youthful enthusiasm like fire</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Nguyễn viễn xuân trúc</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danang university of technology and science</w:t>
            </w:r>
          </w:p>
          <w:p>
            <w:pPr>
              <w:pStyle w:val="Normal"/>
            </w:pPr>
            <w:r>
              <w:t>E-Mail: nguyenvienxuantruc@gmail.com</w:t>
            </w:r>
          </w:p>
          <w:p>
            <w:pPr>
              <w:pStyle w:val="Normal"/>
            </w:pPr>
            <w:r>
              <w:t>Phone: 0905497863</w:t>
            </w:r>
          </w:p>
          <w:p>
            <w:pPr>
              <w:pStyle w:val="Normal"/>
            </w:pPr>
            <w:r>
              <w:t>Date of Birth: 37079</w:t>
            </w:r>
          </w:p>
          <w:p>
            <w:pPr>
              <w:pStyle w:val="Normal"/>
            </w:pPr>
            <w:r>
              <w:t>Gender: Female</w:t>
            </w:r>
          </w:p>
          <w:p>
            <w:pPr>
              <w:pStyle w:val="Normal"/>
            </w:pPr>
            <w:r>
              <w:t>Facebook: https://www.facebook.com/xuantruc.070701</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Dance</w:t>
      </w:r>
    </w:p>
    <w:p>
      <w:pPr>
        <w:pStyle w:val="Heading2"/>
      </w:pPr>
      <w:r>
        <w:t>Extracurricular activities</w:t>
      </w:r>
    </w:p>
    <w:p>
      <w:pPr>
        <w:pStyle w:val="Normal"/>
      </w:pPr>
      <w:r>
        <w:t>Volunteer 2016</w:t>
      </w:r>
    </w:p>
    <w:p>
      <w:pPr>
        <w:pStyle w:val="Heading2"/>
      </w:pPr>
      <w:r>
        <w:t>Talents or Skills</w:t>
      </w:r>
    </w:p>
    <w:p>
      <w:pPr>
        <w:pStyle w:val="Normal"/>
      </w:pPr>
      <w:r>
        <w:t>Dance</w:t>
      </w:r>
    </w:p>
    <w:p>
      <w:pPr>
        <w:pStyle w:val="Heading1"/>
      </w:pPr>
      <w:r>
        <w:t>Some Answered Questions</w:t>
      </w:r>
    </w:p>
    <w:p>
      <w:pPr>
        <w:pStyle w:val="Heading2"/>
      </w:pPr>
      <w:r>
        <w:t>1. Why do you want to join us?</w:t>
      </w:r>
    </w:p>
    <w:p>
      <w:pPr>
        <w:pStyle w:val="Normal"/>
      </w:pPr>
      <w:r>
        <w:t>Make some friends, develope myself</w:t>
      </w:r>
    </w:p>
    <w:p>
      <w:pPr>
        <w:pStyle w:val="Heading2"/>
      </w:pPr>
      <w:r>
        <w:t>3. If you have a chance to become a member of Hugo, what can you contribute to us?</w:t>
      </w:r>
    </w:p>
    <w:p>
      <w:pPr>
        <w:pStyle w:val="Normal"/>
      </w:pPr>
      <w:r>
        <w:t>Laugh</w:t>
      </w:r>
    </w:p>
    <w:p>
      <w:pPr>
        <w:pStyle w:val="Heading2"/>
      </w:pPr>
      <w:r>
        <w:t>4. What is your opinion about our topic of this recruitment: “Reburn your fire”?</w:t>
      </w:r>
    </w:p>
    <w:p>
      <w:pPr>
        <w:pStyle w:val="Normal"/>
      </w:pPr>
      <w:r>
        <w:t>Youthful ethusiasm rekindles the fire in me</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Huỳnh Trần Tuyết Nhung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College of FPT/ Hotel Administration</w:t>
            </w:r>
          </w:p>
          <w:p>
            <w:pPr>
              <w:pStyle w:val="Normal"/>
            </w:pPr>
            <w:r>
              <w:t>E-Mail: motngayxinhdep49@gmail.com</w:t>
            </w:r>
          </w:p>
          <w:p>
            <w:pPr>
              <w:pStyle w:val="Normal"/>
            </w:pPr>
            <w:r>
              <w:t>Phone: 787050720</w:t>
            </w:r>
          </w:p>
          <w:p>
            <w:pPr>
              <w:pStyle w:val="Normal"/>
            </w:pPr>
            <w:r>
              <w:t>Date of Birth: 43831</w:t>
            </w:r>
          </w:p>
          <w:p>
            <w:pPr>
              <w:pStyle w:val="Normal"/>
            </w:pPr>
            <w:r>
              <w:t>Gender: Male</w:t>
            </w:r>
          </w:p>
          <w:p>
            <w:pPr>
              <w:pStyle w:val="Normal"/>
            </w:pPr>
            <w:r>
              <w:t>Facebook: https://www.facebook.com/huynhtran.tuyetnhung/</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Its coming soon =}}</w:t>
            </w:r>
          </w:p>
        </w:tc>
      </w:tr>
    </w:tbl>
    <w:p>
      <w:pPr>
        <w:pStyle w:val="Heading1"/>
      </w:pPr>
      <w:r>
        <w:t>About The Interviewee</w:t>
      </w:r>
    </w:p>
    <w:p>
      <w:pPr>
        <w:pStyle w:val="Heading2"/>
      </w:pPr>
      <w:r>
        <w:t>Experience in other Clubs or Young Union</w:t>
      </w:r>
    </w:p>
    <w:p>
      <w:pPr>
        <w:pStyle w:val="Normal"/>
      </w:pPr>
      <w:r>
        <w:t>what a pity !. Sorry i cant say =((</w:t>
      </w:r>
    </w:p>
    <w:p>
      <w:pPr>
        <w:pStyle w:val="Heading2"/>
      </w:pPr>
      <w:r>
        <w:t>Hobbies and Interests</w:t>
      </w:r>
    </w:p>
    <w:p>
      <w:pPr>
        <w:pStyle w:val="Normal"/>
      </w:pPr>
      <w:r>
        <w:t xml:space="preserve">Singing maybe. </w:t>
      </w:r>
    </w:p>
    <w:p>
      <w:pPr>
        <w:pStyle w:val="Heading2"/>
      </w:pPr>
      <w:r>
        <w:t>Extracurricular activities</w:t>
      </w:r>
    </w:p>
    <w:p>
      <w:pPr>
        <w:pStyle w:val="Normal"/>
      </w:pPr>
      <w:r>
        <w:t>what a pity !. Sorry i cant say =((</w:t>
      </w:r>
    </w:p>
    <w:p>
      <w:pPr>
        <w:pStyle w:val="Heading2"/>
      </w:pPr>
      <w:r>
        <w:t>Talents or Skills</w:t>
      </w:r>
    </w:p>
    <w:p>
      <w:pPr>
        <w:pStyle w:val="Normal"/>
      </w:pPr>
      <w:r>
        <w:t xml:space="preserve">Singing maybe. </w:t>
      </w:r>
    </w:p>
    <w:p>
      <w:pPr>
        <w:pStyle w:val="Heading1"/>
      </w:pPr>
      <w:r>
        <w:t>Some Answered Questions</w:t>
      </w:r>
    </w:p>
    <w:p>
      <w:pPr>
        <w:pStyle w:val="Heading2"/>
      </w:pPr>
      <w:r>
        <w:t>1. Why do you want to join us?</w:t>
      </w:r>
    </w:p>
    <w:p>
      <w:pPr>
        <w:pStyle w:val="Normal"/>
      </w:pPr>
      <w:r>
        <w:t>Willing</w:t>
      </w:r>
    </w:p>
    <w:p>
      <w:pPr>
        <w:pStyle w:val="Heading2"/>
      </w:pPr>
      <w:r>
        <w:t>3. If you have a chance to become a member of Hugo, what can you contribute to us?</w:t>
      </w:r>
    </w:p>
    <w:p>
      <w:pPr>
        <w:pStyle w:val="Normal"/>
      </w:pPr>
      <w:r>
        <w:t>Ofcourse</w:t>
      </w:r>
    </w:p>
    <w:p>
      <w:pPr>
        <w:pStyle w:val="Heading2"/>
      </w:pPr>
      <w:r>
        <w:t>4. What is your opinion about our topic of this recruitment: “Reburn your fire”?</w:t>
      </w:r>
    </w:p>
    <w:p>
      <w:pPr>
        <w:pStyle w:val="Normal"/>
      </w:pPr>
      <w:r>
        <w:t>really impressive. like a alarm wakes up everyone see it.</w:t>
      </w:r>
    </w:p>
    <w:p>
      <w:pPr>
        <w:pStyle w:val="Heading2"/>
      </w:pPr>
      <w:r>
        <w:t xml:space="preserve">2. How did you find out Hugo? </w:t>
      </w:r>
    </w:p>
    <w:p>
      <w:pPr>
        <w:pStyle w:val="Normal"/>
      </w:pPr>
      <w:r>
        <w:t>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Phan Minh Tu</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DA NANG UNIVERSITY OF SCIENCE AND TECHNOLOGY / MECHATRONICS / 20CDT1</w:t>
            </w:r>
          </w:p>
          <w:p>
            <w:pPr>
              <w:pStyle w:val="Normal"/>
            </w:pPr>
            <w:r>
              <w:t>E-Mail: minh1808tu2002@gmail.com</w:t>
            </w:r>
          </w:p>
          <w:p>
            <w:pPr>
              <w:pStyle w:val="Normal"/>
            </w:pPr>
            <w:r>
              <w:t>Phone: 0919267815</w:t>
            </w:r>
          </w:p>
          <w:p>
            <w:pPr>
              <w:pStyle w:val="Normal"/>
            </w:pPr>
            <w:r>
              <w:t>Date of Birth: 37486</w:t>
            </w:r>
          </w:p>
          <w:p>
            <w:pPr>
              <w:pStyle w:val="Normal"/>
            </w:pPr>
            <w:r>
              <w:t>Gender: Male</w:t>
            </w:r>
          </w:p>
          <w:p>
            <w:pPr>
              <w:pStyle w:val="Normal"/>
            </w:pPr>
            <w:r>
              <w:t>Facebook: https://www.facebook.com/minhtu.phan.94064176</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 not yet</w:t>
            </w:r>
          </w:p>
        </w:tc>
      </w:tr>
    </w:tbl>
    <w:p>
      <w:pPr>
        <w:pStyle w:val="Heading1"/>
      </w:pPr>
      <w:r>
        <w:t>About The Interviewee</w:t>
      </w:r>
    </w:p>
    <w:p>
      <w:pPr>
        <w:pStyle w:val="Heading2"/>
      </w:pPr>
      <w:r>
        <w:t>Experience in other Clubs or Young Union</w:t>
      </w:r>
    </w:p>
    <w:p>
      <w:pPr>
        <w:pStyle w:val="Normal"/>
      </w:pPr>
      <w:r>
        <w:t>No, not yet</w:t>
      </w:r>
    </w:p>
    <w:p>
      <w:pPr>
        <w:pStyle w:val="Heading2"/>
      </w:pPr>
      <w:r>
        <w:t>Hobbies and Interests</w:t>
      </w:r>
    </w:p>
    <w:p>
      <w:pPr>
        <w:pStyle w:val="Normal"/>
      </w:pPr>
      <w:r>
        <w:t>Singing</w:t>
      </w:r>
    </w:p>
    <w:p>
      <w:pPr>
        <w:pStyle w:val="Heading2"/>
      </w:pPr>
      <w:r>
        <w:t>Extracurricular activities</w:t>
      </w:r>
    </w:p>
    <w:p>
      <w:pPr>
        <w:pStyle w:val="Normal"/>
      </w:pPr>
      <w:r>
        <w:t>No, too soon for freshman</w:t>
      </w:r>
    </w:p>
    <w:p>
      <w:pPr>
        <w:pStyle w:val="Heading2"/>
      </w:pPr>
      <w:r>
        <w:t>Talents or Skills</w:t>
      </w:r>
    </w:p>
    <w:p>
      <w:pPr>
        <w:pStyle w:val="Normal"/>
      </w:pPr>
      <w:r>
        <w:t>Singing</w:t>
      </w:r>
    </w:p>
    <w:p>
      <w:pPr>
        <w:pStyle w:val="Heading1"/>
      </w:pPr>
      <w:r>
        <w:t>Some Answered Questions</w:t>
      </w:r>
    </w:p>
    <w:p>
      <w:pPr>
        <w:pStyle w:val="Heading2"/>
      </w:pPr>
      <w:r>
        <w:t>1. Why do you want to join us?</w:t>
      </w:r>
    </w:p>
    <w:p>
      <w:pPr>
        <w:pStyle w:val="Normal"/>
      </w:pPr>
      <w:r>
        <w:t>To improve English level</w:t>
      </w:r>
    </w:p>
    <w:p>
      <w:pPr>
        <w:pStyle w:val="Heading2"/>
      </w:pPr>
      <w:r>
        <w:t>3. If you have a chance to become a member of Hugo, what can you contribute to us?</w:t>
      </w:r>
    </w:p>
    <w:p>
      <w:pPr>
        <w:pStyle w:val="Normal"/>
      </w:pPr>
      <w:r>
        <w:t>Joining many activities of Hugo</w:t>
      </w:r>
    </w:p>
    <w:p>
      <w:pPr>
        <w:pStyle w:val="Heading2"/>
      </w:pPr>
      <w:r>
        <w:t>4. What is your opinion about our topic of this recruitment: “Reburn your fire”?</w:t>
      </w:r>
    </w:p>
    <w:p>
      <w:pPr>
        <w:pStyle w:val="Normal"/>
      </w:pPr>
      <w:r>
        <w:t xml:space="preserve">Too long for the recruitment. </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Trần Tiến Tùng</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The University of Danang - University of Science and Technology/architecture/k20ktclc</w:t>
            </w:r>
          </w:p>
          <w:p>
            <w:pPr>
              <w:pStyle w:val="Normal"/>
            </w:pPr>
            <w:r>
              <w:t>E-Mail: tung547586@gmail.com</w:t>
            </w:r>
          </w:p>
          <w:p>
            <w:pPr>
              <w:pStyle w:val="Normal"/>
            </w:pPr>
            <w:r>
              <w:t>Phone: 0985757886</w:t>
            </w:r>
          </w:p>
          <w:p>
            <w:pPr>
              <w:pStyle w:val="Normal"/>
            </w:pPr>
            <w:r>
              <w:t>Date of Birth: 37427</w:t>
            </w:r>
          </w:p>
          <w:p>
            <w:pPr>
              <w:pStyle w:val="Normal"/>
            </w:pPr>
            <w:r>
              <w:t>Gender: Male</w:t>
            </w:r>
          </w:p>
          <w:p>
            <w:pPr>
              <w:pStyle w:val="Normal"/>
            </w:pPr>
            <w:r>
              <w:t>Facebook: https://www.facebook.com/profile.php?id=100021916321986</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2</w:t>
            </w:r>
          </w:p>
          <w:p>
            <w:pPr>
              <w:pStyle w:val="Normal"/>
              <w:ind w:left="226"/>
            </w:pPr>
            <w:r>
              <w:t>English certificates or English Prizes: No, I haven’t</w:t>
            </w:r>
          </w:p>
        </w:tc>
      </w:tr>
    </w:tbl>
    <w:p>
      <w:pPr>
        <w:pStyle w:val="Heading1"/>
      </w:pPr>
      <w:r>
        <w:t>About The Interviewee</w:t>
      </w:r>
    </w:p>
    <w:p>
      <w:pPr>
        <w:pStyle w:val="Heading2"/>
      </w:pPr>
      <w:r>
        <w:t>Experience in other Clubs or Young Union</w:t>
      </w:r>
    </w:p>
    <w:p>
      <w:pPr>
        <w:pStyle w:val="Normal"/>
      </w:pPr>
      <w:r>
        <w:t>No, I haven’t</w:t>
      </w:r>
    </w:p>
    <w:p>
      <w:pPr>
        <w:pStyle w:val="Heading2"/>
      </w:pPr>
      <w:r>
        <w:t>Hobbies and Interests</w:t>
      </w:r>
    </w:p>
    <w:p>
      <w:pPr>
        <w:pStyle w:val="Normal"/>
      </w:pPr>
      <w:r>
        <w:t>Playing the guitar</w:t>
      </w:r>
    </w:p>
    <w:p>
      <w:pPr>
        <w:pStyle w:val="Heading2"/>
      </w:pPr>
      <w:r>
        <w:t>Extracurricular activities</w:t>
      </w:r>
    </w:p>
    <w:p>
      <w:pPr>
        <w:pStyle w:val="Normal"/>
      </w:pPr>
      <w:r>
        <w:t>No, i don’t</w:t>
      </w:r>
    </w:p>
    <w:p>
      <w:pPr>
        <w:pStyle w:val="Heading2"/>
      </w:pPr>
      <w:r>
        <w:t>Talents or Skills</w:t>
      </w:r>
    </w:p>
    <w:p>
      <w:pPr>
        <w:pStyle w:val="Normal"/>
      </w:pPr>
      <w:r>
        <w:t>Playing the guitar</w:t>
      </w:r>
    </w:p>
    <w:p>
      <w:pPr>
        <w:pStyle w:val="Heading1"/>
      </w:pPr>
      <w:r>
        <w:t>Some Answered Questions</w:t>
      </w:r>
    </w:p>
    <w:p>
      <w:pPr>
        <w:pStyle w:val="Heading2"/>
      </w:pPr>
      <w:r>
        <w:t>1. Why do you want to join us?</w:t>
      </w:r>
    </w:p>
    <w:p>
      <w:pPr>
        <w:pStyle w:val="Normal"/>
      </w:pPr>
      <w:r>
        <w:t>because I want to improve my English and participate in extracurricular activities with you</w:t>
      </w:r>
    </w:p>
    <w:p>
      <w:pPr>
        <w:pStyle w:val="Heading2"/>
      </w:pPr>
      <w:r>
        <w:t>3. If you have a chance to become a member of Hugo, what can you contribute to us?</w:t>
      </w:r>
    </w:p>
    <w:p>
      <w:pPr>
        <w:pStyle w:val="Normal"/>
      </w:pPr>
      <w:r>
        <w:t>If I have a chance to become a member of hugo, I can tell my friends about the club and help build it</w:t>
      </w:r>
    </w:p>
    <w:p>
      <w:pPr>
        <w:pStyle w:val="Heading2"/>
      </w:pPr>
      <w:r>
        <w:t>4. What is your opinion about our topic of this recruitment: “Reburn your fire”?</w:t>
      </w:r>
    </w:p>
    <w:p>
      <w:pPr>
        <w:pStyle w:val="Normal"/>
      </w:pPr>
      <w:r>
        <w:t>we people are at a vibrant age of youth, young girls and boys with energetic spiritual vigor. Everyone has a fire of youth, a flame of vitality, a flame of burning passions, a fire that wants to break all temptation. So why don't you let it burn up more and more and let that fire get weaker and weaker over time but we're at an age of vigorous vitality. Fire your best, prove to everyone that you are a new guy 19 20 do not let people think you are a young grandmother. prove to everyone how big and burning the fire of youth in you is. Light up your own fire</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Mai Thị Thanh Huyền</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Greenwich University/ Marketing/GBD0704</w:t>
            </w:r>
          </w:p>
          <w:p>
            <w:pPr>
              <w:pStyle w:val="Normal"/>
            </w:pPr>
            <w:r>
              <w:t>E-Mail: huyenmttgbd18703@fpt.edu.vn</w:t>
            </w:r>
          </w:p>
          <w:p>
            <w:pPr>
              <w:pStyle w:val="Normal"/>
            </w:pPr>
            <w:r>
              <w:t>Phone: 0931913346</w:t>
            </w:r>
          </w:p>
          <w:p>
            <w:pPr>
              <w:pStyle w:val="Normal"/>
            </w:pPr>
            <w:r>
              <w:t>Date of Birth: 36594</w:t>
            </w:r>
          </w:p>
          <w:p>
            <w:pPr>
              <w:pStyle w:val="Normal"/>
            </w:pPr>
            <w:r>
              <w:t>Gender: Female</w:t>
            </w:r>
          </w:p>
          <w:p>
            <w:pPr>
              <w:pStyle w:val="Normal"/>
            </w:pPr>
            <w:r>
              <w:t>Facebook: https://www.facebook.com/mai.huyen.359778</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English certificates or English Prizes: No</w:t>
            </w:r>
          </w:p>
        </w:tc>
      </w:tr>
    </w:tbl>
    <w:p>
      <w:pPr>
        <w:pStyle w:val="Heading1"/>
      </w:pPr>
      <w:r>
        <w:t>About The Interviewee</w:t>
      </w:r>
    </w:p>
    <w:p>
      <w:pPr>
        <w:pStyle w:val="Heading2"/>
      </w:pPr>
      <w:r>
        <w:t>Experience in other Clubs or Young Union</w:t>
      </w:r>
    </w:p>
    <w:p>
      <w:pPr>
        <w:pStyle w:val="Normal"/>
      </w:pPr>
      <w:r>
        <w:t>No</w:t>
      </w:r>
    </w:p>
    <w:p>
      <w:pPr>
        <w:pStyle w:val="Heading2"/>
      </w:pPr>
      <w:r>
        <w:t>Hobbies and Interests</w:t>
      </w:r>
    </w:p>
    <w:p>
      <w:pPr>
        <w:pStyle w:val="Normal"/>
      </w:pPr>
      <w:r>
        <w:t>Listening Skills</w:t>
      </w:r>
    </w:p>
    <w:p>
      <w:pPr>
        <w:pStyle w:val="Heading2"/>
      </w:pPr>
      <w:r>
        <w:t>Extracurricular activities</w:t>
      </w:r>
    </w:p>
    <w:p>
      <w:pPr>
        <w:pStyle w:val="Normal"/>
      </w:pPr>
      <w:r>
        <w:t>2020-Lion Captain - experience working in teams, handling situations and leading a team - Leader</w:t>
      </w:r>
    </w:p>
    <w:p>
      <w:pPr>
        <w:pStyle w:val="Heading2"/>
      </w:pPr>
      <w:r>
        <w:t>Talents or Skills</w:t>
      </w:r>
    </w:p>
    <w:p>
      <w:pPr>
        <w:pStyle w:val="Normal"/>
      </w:pPr>
      <w:r>
        <w:t>Listening Skills</w:t>
      </w:r>
    </w:p>
    <w:p>
      <w:pPr>
        <w:pStyle w:val="Heading1"/>
      </w:pPr>
      <w:r>
        <w:t>Some Answered Questions</w:t>
      </w:r>
    </w:p>
    <w:p>
      <w:pPr>
        <w:pStyle w:val="Heading2"/>
      </w:pPr>
      <w:r>
        <w:t>1. Why do you want to join us?</w:t>
      </w:r>
    </w:p>
    <w:p>
      <w:pPr>
        <w:pStyle w:val="Normal"/>
      </w:pPr>
      <w:r>
        <w:t>I joined the club for two main reasons: Firstly, I want to have more new friends and interact with you in different environments. Secondly, I would like to share stories of activities related to the school I am pursuing.</w:t>
      </w:r>
    </w:p>
    <w:p>
      <w:pPr>
        <w:pStyle w:val="Heading2"/>
      </w:pPr>
      <w:r>
        <w:t>3. If you have a chance to become a member of Hugo, what can you contribute to us?</w:t>
      </w:r>
    </w:p>
    <w:p>
      <w:pPr>
        <w:pStyle w:val="Normal"/>
      </w:pPr>
      <w:r>
        <w:t>I'd like to join the club's activities so I can contribute and assist with other members.</w:t>
      </w:r>
    </w:p>
    <w:p>
      <w:pPr>
        <w:pStyle w:val="Heading2"/>
      </w:pPr>
      <w:r>
        <w:t>4. What is your opinion about our topic of this recruitment: “Reburn your fire”?</w:t>
      </w:r>
    </w:p>
    <w:p>
      <w:pPr>
        <w:pStyle w:val="Normal"/>
      </w:pPr>
      <w:r>
        <w:t>In our lives, we always have moments of burning with each other. Some people will burn at the age of 20, some people will not start burning until 70 years old. Fire will not burn if in a humid environment and lack of oxygen. But they will burn when they are in full conditions. Perhaps the fire would only burn for a while but at least they did, dared to change themselves, let everyone see them in their best form. So why don't we constantly search for the right environments, strive to burn to our fullest. We wonder why we haven't been on fire yet, maybe we haven't come across the right place for us. Keep looking for it. If we find an environment where many people share enthusiasm, passion and desire, let's create a fire that no one can extinguish, the flame of burning passions. The fire will burn out if they are in the right environment. People will burn out if people meet the right environment that they love. I too will burn out with my chosen place. Hugo is the place where I can break through.</w:t>
      </w:r>
    </w:p>
    <w:p>
      <w:pPr>
        <w:pStyle w:val="Heading2"/>
      </w:pPr>
      <w:r>
        <w:t xml:space="preserve">2. How did you find out Hugo? </w:t>
      </w:r>
    </w:p>
    <w:p>
      <w:pPr>
        <w:pStyle w:val="Normal"/>
      </w:pPr>
      <w:r>
        <w:t>Friend referal</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body>
    <w:tbl>
      <w:tblPr>
        <w:tblW w:w="5000" w:type="pct"/>
        <w:tblCellMar>
          <w:left w:w="0" w:type="dxa"/>
          <w:right w:w="0" w:type="dxa"/>
        </w:tblCellMar>
        <w:tblLook w:val="0600" w:firstRow="0" w:lastRow="0" w:firstColumn="0" w:lastColumn="0" w:noHBand="1" w:noVBand="1"/>
      </w:tblPr>
      <w:tblGrid>
        <w:gridCol w:w="6975"/>
        <w:gridCol w:w="3825"/>
      </w:tblGrid>
      <w:tr w:rsidR="00D56FB6" w14:paraId="27699ED3" w14:textId="77777777" w:rsidTr="00CA2187">
        <w:trPr>
          <w:trHeight w:val="68"/>
        </w:trPr>
        <w:tc>
          <w:tcPr>
            <w:tcW w:w="3229" w:type="pct"/>
          </w:tcPr>
          <w:p>
            <w:pPr>
              <w:pStyle w:val="Title"/>
            </w:pPr>
            <w:r>
              <w:t>Phan Tran Chi Hieu</w:t>
            </w:r>
          </w:p>
        </w:tc>
        <w:tc>
          <w:tcPr>
            <w:tcW w:w="1771" w:type="pct"/>
            <w:shd w:val="clear" w:color="auto" w:fill="0D0D0D" w:themeFill="text1" w:themeFillTint="F2"/>
            <w:vAlign w:val="bottom"/>
          </w:tcPr>
          <w:p w14:paraId="4FC72F2D" w14:textId="2320F4DF" w:rsidR="00D56FB6" w:rsidRDefault="00D56FB6" w:rsidP="001E70CD">
            <w:pPr>
              <w:ind w:left="227"/>
            </w:pPr>
          </w:p>
        </w:tc>
      </w:tr>
      <w:tr w:rsidR="00D56FB6" w14:paraId="28F3084D" w14:textId="77777777" w:rsidTr="00CA2187">
        <w:trPr>
          <w:trHeight w:val="1450"/>
        </w:trPr>
        <w:tc>
          <w:tcPr>
            <w:tcW w:w="3229" w:type="pct"/>
          </w:tcPr>
          <w:p>
            <w:pPr>
              <w:pStyle w:val="Normal"/>
            </w:pPr>
            <w:r>
              <w:t>School:  UNIVERSITY OF SCIENCE AND TECHNOLOGY/ Electronics and Communication Engineering/ 20DT1</w:t>
            </w:r>
          </w:p>
          <w:p>
            <w:pPr>
              <w:pStyle w:val="Normal"/>
            </w:pPr>
            <w:r>
              <w:t>E-Mail: sonihieu@gmail.com</w:t>
            </w:r>
          </w:p>
          <w:p>
            <w:pPr>
              <w:pStyle w:val="Normal"/>
            </w:pPr>
            <w:r>
              <w:t>Phone: 0354370531</w:t>
            </w:r>
          </w:p>
          <w:p>
            <w:pPr>
              <w:pStyle w:val="Normal"/>
            </w:pPr>
            <w:r>
              <w:t>Date of Birth: 37377</w:t>
            </w:r>
          </w:p>
          <w:p>
            <w:pPr>
              <w:pStyle w:val="Normal"/>
            </w:pPr>
            <w:r>
              <w:t>Gender: Male</w:t>
            </w:r>
          </w:p>
          <w:p>
            <w:pPr>
              <w:pStyle w:val="Normal"/>
            </w:pPr>
            <w:r>
              <w:t>Facebook: https://www.facebook.com/profile.php?id=100035557726445</w:t>
            </w:r>
          </w:p>
        </w:tc>
        <w:tc>
          <w:tcPr>
            <w:tcW w:w="1771" w:type="pct"/>
            <w:shd w:val="clear" w:color="auto" w:fill="0D0D0D" w:themeFill="text1" w:themeFillTint="F2"/>
          </w:tcPr>
          <w:p w14:paraId="4C60C7C4" w14:textId="77777777" w:rsidR="00D56FB6" w:rsidRDefault="00D56FB6" w:rsidP="001E70CD">
            <w:pPr>
              <w:pStyle w:val="Heading1"/>
              <w:spacing w:before="0"/>
              <w:ind w:left="227"/>
            </w:pPr>
            <w:r>
              <w:t>About English</w:t>
            </w:r>
          </w:p>
          <w:p>
            <w:pPr>
              <w:pStyle w:val="Normal"/>
              <w:ind w:left="226"/>
            </w:pPr>
            <w:r>
              <w:t>Self-assessment of English Proficiency: 3</w:t>
            </w:r>
          </w:p>
          <w:p>
            <w:pPr>
              <w:pStyle w:val="Normal"/>
              <w:ind w:left="226"/>
            </w:pPr>
            <w:r>
              <w:t xml:space="preserve">English certificates or English Prizes: I have won the third prize in Excellent student contest. </w:t>
            </w:r>
          </w:p>
        </w:tc>
      </w:tr>
    </w:tbl>
    <w:p>
      <w:pPr>
        <w:pStyle w:val="Heading1"/>
      </w:pPr>
      <w:r>
        <w:t>About The Interviewee</w:t>
      </w:r>
    </w:p>
    <w:p>
      <w:pPr>
        <w:pStyle w:val="Heading2"/>
      </w:pPr>
      <w:r>
        <w:t>Experience in other Clubs or Young Union</w:t>
      </w:r>
    </w:p>
    <w:p>
      <w:pPr>
        <w:pStyle w:val="Normal"/>
      </w:pPr>
      <w:r>
        <w:t>No, i haven't joined any club before.</w:t>
      </w:r>
    </w:p>
    <w:p>
      <w:pPr>
        <w:pStyle w:val="Heading2"/>
      </w:pPr>
      <w:r>
        <w:t>Hobbies and Interests</w:t>
      </w:r>
    </w:p>
    <w:p>
      <w:pPr>
        <w:pStyle w:val="Normal"/>
      </w:pPr>
      <w:r>
        <w:t>i don't have any talent yet but i think i can define it in the future =))</w:t>
      </w:r>
    </w:p>
    <w:p>
      <w:pPr>
        <w:pStyle w:val="Heading2"/>
      </w:pPr>
      <w:r>
        <w:t>Extracurricular activities</w:t>
      </w:r>
    </w:p>
    <w:p>
      <w:pPr>
        <w:pStyle w:val="Normal"/>
      </w:pPr>
      <w:r>
        <w:t>2020 - Go Green  (English Extracurricular activities) - Teamwork skill- Member of the team.</w:t>
      </w:r>
    </w:p>
    <w:p>
      <w:pPr>
        <w:pStyle w:val="Heading2"/>
      </w:pPr>
      <w:r>
        <w:t>Talents or Skills</w:t>
      </w:r>
    </w:p>
    <w:p>
      <w:pPr>
        <w:pStyle w:val="Normal"/>
      </w:pPr>
      <w:r>
        <w:t>i don't have any talent yet but i think i can define it in the future =))</w:t>
      </w:r>
    </w:p>
    <w:p>
      <w:pPr>
        <w:pStyle w:val="Heading1"/>
      </w:pPr>
      <w:r>
        <w:t>Some Answered Questions</w:t>
      </w:r>
    </w:p>
    <w:p>
      <w:pPr>
        <w:pStyle w:val="Heading2"/>
      </w:pPr>
      <w:r>
        <w:t>1. Why do you want to join us?</w:t>
      </w:r>
    </w:p>
    <w:p>
      <w:pPr>
        <w:pStyle w:val="Normal"/>
      </w:pPr>
      <w:r>
        <w:t>I join this club to develop my soft skills.</w:t>
      </w:r>
    </w:p>
    <w:p>
      <w:pPr>
        <w:pStyle w:val="Heading2"/>
      </w:pPr>
      <w:r>
        <w:t>3. If you have a chance to become a member of Hugo, what can you contribute to us?</w:t>
      </w:r>
    </w:p>
    <w:p>
      <w:pPr>
        <w:pStyle w:val="Normal"/>
      </w:pPr>
      <w:r>
        <w:t>I will take part in all your activities.</w:t>
      </w:r>
    </w:p>
    <w:p>
      <w:pPr>
        <w:pStyle w:val="Heading2"/>
      </w:pPr>
      <w:r>
        <w:t>4. What is your opinion about our topic of this recruitment: “Reburn your fire”?</w:t>
      </w:r>
    </w:p>
    <w:p>
      <w:pPr>
        <w:pStyle w:val="Normal"/>
      </w:pPr>
      <w:r>
        <w:t>I have just refill this form so i can't think many word about this topic, so i will encapsulated: The topic is very great.</w:t>
      </w:r>
    </w:p>
    <w:p>
      <w:pPr>
        <w:pStyle w:val="Heading2"/>
      </w:pPr>
      <w:r>
        <w:t xml:space="preserve">2. How did you find out Hugo? </w:t>
      </w:r>
    </w:p>
    <w:p>
      <w:pPr>
        <w:pStyle w:val="Normal"/>
      </w:pPr>
      <w:r>
        <w:t>Facebook</w:t>
      </w:r>
    </w:p>
    <w:p>
      <w:pPr>
        <w:pageBreakBefore w:val="on"/>
      </w:pPr>
    </w:p>
    <w:sectPr w:rsidR="00FB7EED" w:rsidRPr="00922412" w:rsidSect="001651B1">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C84D5" w14:textId="77777777" w:rsidR="002111AA" w:rsidRDefault="002111AA" w:rsidP="00002BDA">
      <w:pPr>
        <w:spacing w:line="240" w:lineRule="auto"/>
      </w:pPr>
      <w:r>
        <w:separator/>
      </w:r>
    </w:p>
  </w:endnote>
  <w:endnote w:type="continuationSeparator" w:id="0">
    <w:p w14:paraId="42DEA714" w14:textId="77777777" w:rsidR="002111AA" w:rsidRDefault="002111AA" w:rsidP="00002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8F5C7" w14:textId="79051BCC" w:rsidR="001651B1" w:rsidRDefault="001651B1">
    <w:pPr>
      <w:pStyle w:val="Footer"/>
    </w:pPr>
    <w:r w:rsidRPr="001651B1">
      <w:rPr>
        <w:b/>
        <w:bCs/>
        <w:color w:val="808080" w:themeColor="background1" w:themeShade="80"/>
      </w:rPr>
      <w:t>Light Up Your Fire!</w:t>
    </w:r>
    <w:r w:rsidRPr="001651B1">
      <w:rPr>
        <w:b/>
        <w:bCs/>
      </w:rPr>
      <w:ptab w:relativeTo="margin" w:alignment="center" w:leader="none"/>
    </w:r>
    <w:r w:rsidRPr="001651B1">
      <w:rPr>
        <w:b/>
        <w:bCs/>
      </w:rPr>
      <w:ptab w:relativeTo="margin" w:alignment="right" w:leader="none"/>
    </w:r>
    <w:r w:rsidRPr="001651B1">
      <w:rPr>
        <w:b/>
        <w:bCs/>
        <w:color w:val="808080" w:themeColor="background1" w:themeShade="80"/>
      </w:rPr>
      <w:fldChar w:fldCharType="begin"/>
    </w:r>
    <w:r w:rsidRPr="001651B1">
      <w:rPr>
        <w:b/>
        <w:bCs/>
        <w:color w:val="808080" w:themeColor="background1" w:themeShade="80"/>
      </w:rPr>
      <w:instrText xml:space="preserve"> PAGE   \* MERGEFORMAT </w:instrText>
    </w:r>
    <w:r w:rsidRPr="001651B1">
      <w:rPr>
        <w:b/>
        <w:bCs/>
        <w:color w:val="808080" w:themeColor="background1" w:themeShade="80"/>
      </w:rPr>
      <w:fldChar w:fldCharType="separate"/>
    </w:r>
    <w:r>
      <w:rPr>
        <w:b/>
        <w:bCs/>
        <w:color w:val="808080" w:themeColor="background1" w:themeShade="80"/>
      </w:rPr>
      <w:t>1</w:t>
    </w:r>
    <w:r w:rsidRPr="001651B1">
      <w:rPr>
        <w:b/>
        <w:bCs/>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46902" w14:textId="74E0D09C" w:rsidR="004E71B7" w:rsidRPr="001651B1" w:rsidRDefault="001651B1" w:rsidP="001651B1">
    <w:pPr>
      <w:pStyle w:val="Footer"/>
      <w:rPr>
        <w:b/>
        <w:bCs/>
      </w:rPr>
    </w:pPr>
    <w:r w:rsidRPr="001651B1">
      <w:rPr>
        <w:b/>
        <w:bCs/>
        <w:color w:val="808080" w:themeColor="background1" w:themeShade="80"/>
      </w:rPr>
      <w:t>Light Up Your Fire!</w:t>
    </w:r>
    <w:r w:rsidRPr="001651B1">
      <w:rPr>
        <w:b/>
        <w:bCs/>
      </w:rPr>
      <w:ptab w:relativeTo="margin" w:alignment="center" w:leader="none"/>
    </w:r>
    <w:r w:rsidRPr="001651B1">
      <w:rPr>
        <w:b/>
        <w:bCs/>
      </w:rPr>
      <w:ptab w:relativeTo="margin" w:alignment="right" w:leader="none"/>
    </w:r>
    <w:r w:rsidRPr="001651B1">
      <w:rPr>
        <w:b/>
        <w:bCs/>
        <w:color w:val="808080" w:themeColor="background1" w:themeShade="80"/>
      </w:rPr>
      <w:fldChar w:fldCharType="begin"/>
    </w:r>
    <w:r w:rsidRPr="001651B1">
      <w:rPr>
        <w:b/>
        <w:bCs/>
        <w:color w:val="808080" w:themeColor="background1" w:themeShade="80"/>
      </w:rPr>
      <w:instrText xml:space="preserve"> PAGE   \* MERGEFORMAT </w:instrText>
    </w:r>
    <w:r w:rsidRPr="001651B1">
      <w:rPr>
        <w:b/>
        <w:bCs/>
        <w:color w:val="808080" w:themeColor="background1" w:themeShade="80"/>
      </w:rPr>
      <w:fldChar w:fldCharType="separate"/>
    </w:r>
    <w:r w:rsidRPr="001651B1">
      <w:rPr>
        <w:b/>
        <w:bCs/>
        <w:noProof/>
        <w:color w:val="808080" w:themeColor="background1" w:themeShade="80"/>
      </w:rPr>
      <w:t>1</w:t>
    </w:r>
    <w:r w:rsidRPr="001651B1">
      <w:rPr>
        <w:b/>
        <w:bCs/>
        <w:noProof/>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AC88C" w14:textId="77777777" w:rsidR="002111AA" w:rsidRDefault="002111AA" w:rsidP="00002BDA">
      <w:pPr>
        <w:spacing w:line="240" w:lineRule="auto"/>
      </w:pPr>
      <w:r>
        <w:separator/>
      </w:r>
    </w:p>
  </w:footnote>
  <w:footnote w:type="continuationSeparator" w:id="0">
    <w:p w14:paraId="6B15DB3B" w14:textId="77777777" w:rsidR="002111AA" w:rsidRDefault="002111AA" w:rsidP="00002B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3AF51" w14:textId="6701D6FE" w:rsidR="001651B1" w:rsidRDefault="00922412" w:rsidP="001651B1">
    <w:pPr>
      <w:pStyle w:val="Header"/>
      <w:jc w:val="right"/>
    </w:pPr>
    <w:r w:rsidRPr="001651B1">
      <w:rPr>
        <w:noProof/>
      </w:rPr>
      <mc:AlternateContent>
        <mc:Choice Requires="wps">
          <w:drawing>
            <wp:anchor distT="0" distB="0" distL="114300" distR="114300" simplePos="0" relativeHeight="251658239" behindDoc="1" locked="0" layoutInCell="1" allowOverlap="1" wp14:anchorId="700431E3" wp14:editId="1D555DB4">
              <wp:simplePos x="0" y="0"/>
              <wp:positionH relativeFrom="page">
                <wp:align>right</wp:align>
              </wp:positionH>
              <wp:positionV relativeFrom="paragraph">
                <wp:posOffset>-457200</wp:posOffset>
              </wp:positionV>
              <wp:extent cx="7806999" cy="10053457"/>
              <wp:effectExtent l="0" t="0" r="3810" b="5080"/>
              <wp:wrapNone/>
              <wp:docPr id="5" name="Rectangle 5"/>
              <wp:cNvGraphicFramePr/>
              <a:graphic xmlns:a="http://schemas.openxmlformats.org/drawingml/2006/main">
                <a:graphicData uri="http://schemas.microsoft.com/office/word/2010/wordprocessingShape">
                  <wps:wsp>
                    <wps:cNvSpPr/>
                    <wps:spPr>
                      <a:xfrm>
                        <a:off x="0" y="0"/>
                        <a:ext cx="7806999" cy="10053457"/>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32315" id="Rectangle 5" o:spid="_x0000_s1026" style="position:absolute;margin-left:563.5pt;margin-top:-36pt;width:614.7pt;height:791.6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82WrogIAAMUFAAAOAAAAZHJzL2Uyb0RvYy54bWysVE1v2zAMvQ/YfxB0X+1kTZsEdYqgRYcB XVu0HXpWZSk2IImapMTJfv0oyXG/dxh2kUWKfCSfSZ6cbrUiG+F8C6aio4OSEmE41K1ZVfTn/cWX KSU+MFMzBUZUdCc8PV18/nTS2bkYQwOqFo4giPHzzla0CcHOi8LzRmjmD8AKg48SnGYBRbcqasc6 RNeqGJflUdGBq60DLrxH7Xl+pIuEL6Xg4VpKLwJRFcXcQjpdOh/jWSxO2HzlmG1a3qfB/iELzVqD QQeocxYYWbv2DZRuuQMPMhxw0AVI2XKRasBqRuWrau4aZkWqBcnxdqDJ/z9YfrW5caStKzqhxDCN v+gWSWNmpQSZRHo66+dodWdvXC95vMZat9Lp+MUqyDZRuhsoFdtAOCqPp+XRbDajhOPbqCwnXw8n xxG2ePK3zodvAjSJl4o6jJ+4ZJtLH7Lp3iSG86Da+qJVKgmxUcSZcmTD8BczzoUJo+Su1voH1FmP rVL2PxvV2BJZPd2rMZvUchEp5fYiiDIxlIEYNOcTNUVkJnORbmGnRLRT5lZIpBSrH6dEBuS3OfqG 1SKrJx/mkgAjssT4A3Yu8gPsnGVvH11FmoXBufxbYtl58EiRwYTBWbcG3HsACpnvI2f7PUmZmsjS I9Q7bDgHeRK95Rct/vVL5sMNczh6OKS4TsI1HlJBV1Hob5Q04H6/p4/2OBH4SkmHo1xR/2vNnKBE fTc4K7PR4WGc/SRg+41RcM9fHp+/mLU+A2ylES4uy9M12ge1v0oH+gG3zjJGxSdmOMauKA9uL5yF vGJwb3GxXCYznHfLwqW5szyCR1ZjV99vH5izfesHHJsr2I89m7+agGwbPQ0s1wFkm8bjideeb9wV qYn7vRaX0XM5WT1t38UfAAAA//8DAFBLAwQUAAYACAAAACEAwFS12uEAAAAKAQAADwAAAGRycy9k b3ducmV2LnhtbEyPX0vDMBTF3wW/Q7iCb1va4p+tNh0iTHAIYqcw39ImttXkpiRZW7+9d0/6di7n cO7vFJvZGjZqH3qHAtJlAkxj41SPrYC3/XaxAhaiRCWNQy3gRwfYlOdnhcyVm/BVj1VsGZVgyKWA LsYh5zw0nbYyLN2gkbxP562MdPqWKy8nKreGZ0lyw63skT50ctAPnW6+q6MVsK/C1+Puw7+Pu6f6 5ZCszPNUbYW4vJjv74BFPce/MJzwCR1KYqrdEVVgRgANiQIWtxmJk51l6ytgNanrNM2AlwX/P6H8 BQAA//8DAFBLAQItABQABgAIAAAAIQC2gziS/gAAAOEBAAATAAAAAAAAAAAAAAAAAAAAAABbQ29u dGVudF9UeXBlc10ueG1sUEsBAi0AFAAGAAgAAAAhADj9If/WAAAAlAEAAAsAAAAAAAAAAAAAAAAA LwEAAF9yZWxzLy5yZWxzUEsBAi0AFAAGAAgAAAAhAAPzZauiAgAAxQUAAA4AAAAAAAAAAAAAAAAA LgIAAGRycy9lMm9Eb2MueG1sUEsBAi0AFAAGAAgAAAAhAMBUtdrhAAAACgEAAA8AAAAAAAAAAAAA AAAA/AQAAGRycy9kb3ducmV2LnhtbFBLBQYAAAAABAAEAPMAAAAKBgAAAAA= " fillcolor="#edf6f7 [660]" stroked="f" strokeweight="1pt">
              <w10:wrap anchorx="page"/>
            </v:rect>
          </w:pict>
        </mc:Fallback>
      </mc:AlternateContent>
    </w:r>
    <w:r w:rsidR="001651B1" w:rsidRPr="001651B1">
      <w:rPr>
        <w:b/>
        <w:bCs/>
        <w:color w:val="808080" w:themeColor="background1" w:themeShade="80"/>
      </w:rPr>
      <w:t>Hugo English Club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2758D" w14:textId="4D05BD20" w:rsidR="001651B1" w:rsidRPr="001651B1" w:rsidRDefault="001651B1" w:rsidP="001651B1">
    <w:pPr>
      <w:pStyle w:val="Header"/>
      <w:jc w:val="right"/>
      <w:rPr>
        <w:b/>
        <w:bCs/>
      </w:rPr>
    </w:pPr>
    <w:r w:rsidRPr="001651B1">
      <w:rPr>
        <w:b/>
        <w:bCs/>
        <w:noProof/>
      </w:rPr>
      <mc:AlternateContent>
        <mc:Choice Requires="wps">
          <w:drawing>
            <wp:anchor distT="0" distB="0" distL="114300" distR="114300" simplePos="0" relativeHeight="251659264" behindDoc="1" locked="0" layoutInCell="1" allowOverlap="1" wp14:anchorId="68C17CC5" wp14:editId="03FC51CE">
              <wp:simplePos x="0" y="0"/>
              <wp:positionH relativeFrom="page">
                <wp:align>right</wp:align>
              </wp:positionH>
              <wp:positionV relativeFrom="paragraph">
                <wp:posOffset>-457488</wp:posOffset>
              </wp:positionV>
              <wp:extent cx="7771019" cy="10055637"/>
              <wp:effectExtent l="0" t="0" r="1905" b="3175"/>
              <wp:wrapNone/>
              <wp:docPr id="4" name="Rectangle 4"/>
              <wp:cNvGraphicFramePr/>
              <a:graphic xmlns:a="http://schemas.openxmlformats.org/drawingml/2006/main">
                <a:graphicData uri="http://schemas.microsoft.com/office/word/2010/wordprocessingShape">
                  <wps:wsp>
                    <wps:cNvSpPr/>
                    <wps:spPr>
                      <a:xfrm>
                        <a:off x="0" y="0"/>
                        <a:ext cx="7771019" cy="10055637"/>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D2842" id="Rectangle 4" o:spid="_x0000_s1026" style="position:absolute;margin-left:560.7pt;margin-top:-36pt;width:611.9pt;height:791.8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rV0SpAIAAMUFAAAOAAAAZHJzL2Uyb0RvYy54bWysVFFPGzEMfp+0/xDlfdxd11KouKIKxDSJ AQImnkMuaU9K4ixJe+1+/ZzkehTG9jDtJRc79mf7O9tn51utyEY434KpaXVUUiIMh6Y1y5p+f7z6 dEKJD8w0TIERNd0JT8/nHz+cdXYmRrAC1QhHEMT4WWdrugrBzorC85XQzB+BFQYfJTjNAopuWTSO dYiuVTEqy+OiA9dYB1x4j9rL/EjnCV9KwcOtlF4EomqKuYV0unQ+x7OYn7HZ0jG7anmfBvuHLDRr DQYdoC5ZYGTt2t+gdMsdeJDhiIMuQMqWi1QDVlOVb6p5WDErUi1IjrcDTf7/wfKbzZ0jbVPTMSWG afxF90gaM0slyDjS01k/Q6sHe+d6yeM11rqVTscvVkG2idLdQKnYBsJROZ1Oq7I6pYTjW1WWk8nx 52mELV78rfPhiwBN4qWmDuMnLtnm2odsujeJ4TyotrlqlUpCbBRxoRzZMPzFjHNhwii5q7X+Bk3W Y6uU/c9GNbZEVp/s1ZhNarmIlHJ7FUSZGMpADJrziZoiMpO5SLewUyLaKXMvJFKK1edEBuTDHKuU o1+xRmT15I+5JMCILDH+gN0DvFd/1RPc20dXkWZhcC5z9L85Dx4pMpgwOOvWgHsPQIUhcrbfk5Sp iSw9Q7PDhnOQJ9FbftXiX79mPtwxh6OHQ4rrJNziIRV0NYX+RskK3M/39NEeJwJfKelwlGvqf6yZ E5SorwZn5bQaj+PsJ2E8mY5QcIcvz4cvZq0vAFupwsVlebpG+6D2V+lAP+HWWcSo+MQMx9g15cHt hYuQVwzuLS4Wi2SG825ZuDYPlkfwyGrs6sftE3O2b/2AY3MD+7FnszcTkG2jp4HFOoBs03i88Nrz jbsiNXG/1+IyOpST1cv2nf8CAAD//wMAUEsDBBQABgAIAAAAIQCsU/L54AAAAAoBAAAPAAAAZHJz L2Rvd25yZXYueG1sTI/dSsNAEIXvBd9hGcEbaTfZ1v7EbIoUBEGomPoA22TcBLOzIbtN49s7vdK7 M5zDmfPlu8l1YsQhtJ40pPMEBFLl65ashs/jy2wDIkRDtek8oYYfDLArbm9yk9X+Qh84ltEKLqGQ GQ1NjH0mZagadCbMfY/E3pcfnIl8DlbWg7lwueukSpKVdKYl/tCYHvcNVt/l2WmI2/dxfFjvD7Z8 PS6UU0v7Ni21vr+bnp9ARJziXxiu83k6FLzp5M9UB9FpYJCoYbZWLK62UgtGObF6TNMVyCKX/xGK XwAAAP//AwBQSwECLQAUAAYACAAAACEAtoM4kv4AAADhAQAAEwAAAAAAAAAAAAAAAAAAAAAAW0Nv bnRlbnRfVHlwZXNdLnhtbFBLAQItABQABgAIAAAAIQA4/SH/1gAAAJQBAAALAAAAAAAAAAAAAAAA AC8BAABfcmVscy8ucmVsc1BLAQItABQABgAIAAAAIQDIrV0SpAIAAMUFAAAOAAAAAAAAAAAAAAAA AC4CAABkcnMvZTJvRG9jLnhtbFBLAQItABQABgAIAAAAIQCsU/L54AAAAAoBAAAPAAAAAAAAAAAA AAAAAP4EAABkcnMvZG93bnJldi54bWxQSwUGAAAAAAQABADzAAAACwYAAAAA " fillcolor="#fef9e6 [661]" stroked="f" strokeweight="1pt">
              <w10:wrap anchorx="page"/>
            </v:rect>
          </w:pict>
        </mc:Fallback>
      </mc:AlternateContent>
    </w:r>
    <w:r w:rsidRPr="001651B1">
      <w:rPr>
        <w:b/>
        <w:bCs/>
        <w:color w:val="808080" w:themeColor="background1" w:themeShade="80"/>
      </w:rPr>
      <w:t>Hugo English Club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F062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E258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16A3F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8E4C8F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7DC0EB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C65BB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44157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5E26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B28E1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57EE98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12"/>
  </w:num>
  <w:num w:numId="2">
    <w:abstractNumId w:val="14"/>
  </w:num>
  <w:num w:numId="3">
    <w:abstractNumId w:val="13"/>
  </w:num>
  <w:num w:numId="4">
    <w:abstractNumId w:val="10"/>
  </w:num>
  <w:num w:numId="5">
    <w:abstractNumId w:val="11"/>
  </w:num>
  <w:num w:numId="6">
    <w:abstractNumId w:val="1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9B"/>
    <w:rsid w:val="00002BDA"/>
    <w:rsid w:val="0001297B"/>
    <w:rsid w:val="00013852"/>
    <w:rsid w:val="00054D51"/>
    <w:rsid w:val="00066285"/>
    <w:rsid w:val="00085E43"/>
    <w:rsid w:val="000B30CE"/>
    <w:rsid w:val="001322F0"/>
    <w:rsid w:val="001651B1"/>
    <w:rsid w:val="0019615E"/>
    <w:rsid w:val="001D252F"/>
    <w:rsid w:val="001E2C15"/>
    <w:rsid w:val="001E70CD"/>
    <w:rsid w:val="002111AA"/>
    <w:rsid w:val="00266998"/>
    <w:rsid w:val="002847DF"/>
    <w:rsid w:val="0029683B"/>
    <w:rsid w:val="002B149D"/>
    <w:rsid w:val="00340C75"/>
    <w:rsid w:val="003E6D64"/>
    <w:rsid w:val="003F17A7"/>
    <w:rsid w:val="00405BF7"/>
    <w:rsid w:val="0041151A"/>
    <w:rsid w:val="004E70F7"/>
    <w:rsid w:val="004E71B7"/>
    <w:rsid w:val="005201F1"/>
    <w:rsid w:val="00541F8A"/>
    <w:rsid w:val="005530CD"/>
    <w:rsid w:val="00587FAC"/>
    <w:rsid w:val="005A50E1"/>
    <w:rsid w:val="005D49CA"/>
    <w:rsid w:val="00614E9B"/>
    <w:rsid w:val="0066757D"/>
    <w:rsid w:val="0067472D"/>
    <w:rsid w:val="00691E12"/>
    <w:rsid w:val="006D468D"/>
    <w:rsid w:val="0070488B"/>
    <w:rsid w:val="0073343C"/>
    <w:rsid w:val="007466F4"/>
    <w:rsid w:val="00747FFA"/>
    <w:rsid w:val="007B3045"/>
    <w:rsid w:val="007F3102"/>
    <w:rsid w:val="00832761"/>
    <w:rsid w:val="008413A3"/>
    <w:rsid w:val="00851431"/>
    <w:rsid w:val="00852A18"/>
    <w:rsid w:val="008539E9"/>
    <w:rsid w:val="0086291E"/>
    <w:rsid w:val="008F0C73"/>
    <w:rsid w:val="00922412"/>
    <w:rsid w:val="009C4535"/>
    <w:rsid w:val="009C6F7E"/>
    <w:rsid w:val="00A635D5"/>
    <w:rsid w:val="00A80449"/>
    <w:rsid w:val="00A82BDF"/>
    <w:rsid w:val="00A82D03"/>
    <w:rsid w:val="00AC3720"/>
    <w:rsid w:val="00AD5E24"/>
    <w:rsid w:val="00B2034F"/>
    <w:rsid w:val="00B80EE9"/>
    <w:rsid w:val="00BB15C7"/>
    <w:rsid w:val="00C0129B"/>
    <w:rsid w:val="00C412FE"/>
    <w:rsid w:val="00C8183F"/>
    <w:rsid w:val="00C83E97"/>
    <w:rsid w:val="00C943F3"/>
    <w:rsid w:val="00CA2187"/>
    <w:rsid w:val="00CD076B"/>
    <w:rsid w:val="00D00539"/>
    <w:rsid w:val="00D03CFE"/>
    <w:rsid w:val="00D06520"/>
    <w:rsid w:val="00D1253F"/>
    <w:rsid w:val="00D136DC"/>
    <w:rsid w:val="00D56FB6"/>
    <w:rsid w:val="00DB2B64"/>
    <w:rsid w:val="00DE0924"/>
    <w:rsid w:val="00E6525B"/>
    <w:rsid w:val="00E93F11"/>
    <w:rsid w:val="00EA7BEC"/>
    <w:rsid w:val="00ED6E70"/>
    <w:rsid w:val="00EE0D8C"/>
    <w:rsid w:val="00EF10F2"/>
    <w:rsid w:val="00F02D66"/>
    <w:rsid w:val="00F41ACF"/>
    <w:rsid w:val="00F5689F"/>
    <w:rsid w:val="00F7064C"/>
    <w:rsid w:val="00FB7EED"/>
    <w:rsid w:val="00FE0601"/>
    <w:rsid w:val="00FE25DD"/>
    <w:rsid w:val="00FF7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6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5C7"/>
    <w:pPr>
      <w:spacing w:line="312" w:lineRule="auto"/>
    </w:pPr>
    <w:rPr>
      <w:rFonts w:eastAsia="Arial" w:cs="Arial"/>
      <w:sz w:val="18"/>
      <w:szCs w:val="16"/>
      <w:lang w:bidi="en-US"/>
    </w:rPr>
  </w:style>
  <w:style w:type="paragraph" w:styleId="Heading1">
    <w:name w:val="heading 1"/>
    <w:basedOn w:val="Normal"/>
    <w:next w:val="Normal"/>
    <w:link w:val="Heading1Char"/>
    <w:autoRedefine/>
    <w:uiPriority w:val="9"/>
    <w:qFormat/>
    <w:rsid w:val="007F3102"/>
    <w:pPr>
      <w:spacing w:before="320"/>
      <w:outlineLvl w:val="0"/>
    </w:pPr>
    <w:rPr>
      <w:rFonts w:asciiTheme="majorHAnsi" w:hAnsiTheme="majorHAnsi"/>
      <w:b/>
      <w:spacing w:val="-16"/>
      <w:sz w:val="48"/>
    </w:rPr>
  </w:style>
  <w:style w:type="paragraph" w:styleId="Heading2">
    <w:name w:val="heading 2"/>
    <w:basedOn w:val="Normal"/>
    <w:next w:val="Normal"/>
    <w:link w:val="Heading2Char"/>
    <w:autoRedefine/>
    <w:uiPriority w:val="9"/>
    <w:qFormat/>
    <w:rsid w:val="008F0C73"/>
    <w:pPr>
      <w:spacing w:before="120" w:after="40" w:line="240" w:lineRule="auto"/>
      <w:outlineLvl w:val="1"/>
    </w:pPr>
    <w:rPr>
      <w:b/>
      <w:sz w:val="24"/>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paragraph" w:styleId="Heading5">
    <w:name w:val="heading 5"/>
    <w:basedOn w:val="Normal"/>
    <w:next w:val="Normal"/>
    <w:link w:val="Heading5Char"/>
    <w:uiPriority w:val="9"/>
    <w:semiHidden/>
    <w:qFormat/>
    <w:rsid w:val="00066285"/>
    <w:pPr>
      <w:keepNext/>
      <w:keepLines/>
      <w:spacing w:before="40"/>
      <w:outlineLvl w:val="4"/>
    </w:pPr>
    <w:rPr>
      <w:rFonts w:asciiTheme="majorHAnsi" w:eastAsiaTheme="majorEastAsia" w:hAnsiTheme="majorHAnsi" w:cstheme="majorBidi"/>
      <w:color w:val="64B1BE" w:themeColor="accent1" w:themeShade="BF"/>
    </w:rPr>
  </w:style>
  <w:style w:type="paragraph" w:styleId="Heading6">
    <w:name w:val="heading 6"/>
    <w:basedOn w:val="Normal"/>
    <w:next w:val="Normal"/>
    <w:link w:val="Heading6Char"/>
    <w:uiPriority w:val="9"/>
    <w:semiHidden/>
    <w:qFormat/>
    <w:rsid w:val="00066285"/>
    <w:pPr>
      <w:keepNext/>
      <w:keepLines/>
      <w:spacing w:before="40"/>
      <w:outlineLvl w:val="5"/>
    </w:pPr>
    <w:rPr>
      <w:rFonts w:asciiTheme="majorHAnsi" w:eastAsiaTheme="majorEastAsia" w:hAnsiTheme="majorHAnsi" w:cstheme="majorBidi"/>
      <w:color w:val="397C88" w:themeColor="accent1" w:themeShade="7F"/>
    </w:rPr>
  </w:style>
  <w:style w:type="paragraph" w:styleId="Heading7">
    <w:name w:val="heading 7"/>
    <w:basedOn w:val="Normal"/>
    <w:next w:val="Normal"/>
    <w:link w:val="Heading7Char"/>
    <w:uiPriority w:val="9"/>
    <w:semiHidden/>
    <w:qFormat/>
    <w:rsid w:val="00066285"/>
    <w:pPr>
      <w:keepNext/>
      <w:keepLines/>
      <w:spacing w:before="40"/>
      <w:outlineLvl w:val="6"/>
    </w:pPr>
    <w:rPr>
      <w:rFonts w:asciiTheme="majorHAnsi" w:eastAsiaTheme="majorEastAsia" w:hAnsiTheme="majorHAnsi" w:cstheme="majorBidi"/>
      <w:i/>
      <w:iCs/>
      <w:color w:val="397C88" w:themeColor="accent1" w:themeShade="7F"/>
    </w:rPr>
  </w:style>
  <w:style w:type="paragraph" w:styleId="Heading8">
    <w:name w:val="heading 8"/>
    <w:basedOn w:val="Normal"/>
    <w:next w:val="Normal"/>
    <w:link w:val="Heading8Char"/>
    <w:uiPriority w:val="9"/>
    <w:semiHidden/>
    <w:qFormat/>
    <w:rsid w:val="0006628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06628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7F3102"/>
    <w:rPr>
      <w:rFonts w:asciiTheme="majorHAnsi" w:eastAsia="Arial" w:hAnsiTheme="majorHAnsi" w:cs="Arial"/>
      <w:b/>
      <w:spacing w:val="-16"/>
      <w:sz w:val="48"/>
      <w:szCs w:val="16"/>
      <w:lang w:bidi="en-US"/>
    </w:rPr>
  </w:style>
  <w:style w:type="character" w:customStyle="1" w:styleId="Heading2Char">
    <w:name w:val="Heading 2 Char"/>
    <w:basedOn w:val="DefaultParagraphFont"/>
    <w:link w:val="Heading2"/>
    <w:uiPriority w:val="9"/>
    <w:rsid w:val="008F0C73"/>
    <w:rPr>
      <w:rFonts w:eastAsia="Arial" w:cs="Arial"/>
      <w:b/>
      <w:sz w:val="24"/>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5689F"/>
    <w:pPr>
      <w:ind w:left="14"/>
    </w:pPr>
  </w:style>
  <w:style w:type="paragraph" w:customStyle="1" w:styleId="SkillsBullets">
    <w:name w:val="Skills Bullets"/>
    <w:basedOn w:val="BulletsSkills"/>
    <w:qFormat/>
    <w:rsid w:val="00F5689F"/>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autoRedefine/>
    <w:uiPriority w:val="10"/>
    <w:rsid w:val="00D56FB6"/>
    <w:pPr>
      <w:spacing w:after="240" w:line="216" w:lineRule="auto"/>
      <w:outlineLvl w:val="0"/>
    </w:pPr>
    <w:rPr>
      <w:rFonts w:asciiTheme="majorHAnsi" w:hAnsiTheme="majorHAnsi"/>
      <w:b/>
      <w:sz w:val="64"/>
    </w:rPr>
  </w:style>
  <w:style w:type="character" w:customStyle="1" w:styleId="TitleChar">
    <w:name w:val="Title Char"/>
    <w:basedOn w:val="DefaultParagraphFont"/>
    <w:link w:val="Title"/>
    <w:uiPriority w:val="10"/>
    <w:rsid w:val="00D56FB6"/>
    <w:rPr>
      <w:rFonts w:asciiTheme="majorHAnsi" w:eastAsia="Arial" w:hAnsiTheme="majorHAnsi" w:cs="Arial"/>
      <w:b/>
      <w:sz w:val="64"/>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autoRedefine/>
    <w:uiPriority w:val="11"/>
    <w:rsid w:val="0070488B"/>
    <w:rPr>
      <w:rFonts w:asciiTheme="majorHAnsi" w:hAnsiTheme="majorHAnsi"/>
      <w:b w:val="0"/>
    </w:rPr>
  </w:style>
  <w:style w:type="character" w:customStyle="1" w:styleId="SubtitleChar">
    <w:name w:val="Subtitle Char"/>
    <w:basedOn w:val="DefaultParagraphFont"/>
    <w:link w:val="Subtitle"/>
    <w:uiPriority w:val="11"/>
    <w:rsid w:val="0070488B"/>
    <w:rPr>
      <w:rFonts w:asciiTheme="majorHAnsi" w:eastAsia="Arial" w:hAnsiTheme="majorHAnsi" w:cs="Arial"/>
      <w:sz w:val="24"/>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unhideWhenUsed/>
    <w:rsid w:val="00002BDA"/>
    <w:pPr>
      <w:tabs>
        <w:tab w:val="center" w:pos="4680"/>
        <w:tab w:val="right" w:pos="9360"/>
      </w:tabs>
      <w:spacing w:line="240" w:lineRule="auto"/>
    </w:pPr>
  </w:style>
  <w:style w:type="character" w:customStyle="1" w:styleId="HeaderChar">
    <w:name w:val="Header Char"/>
    <w:basedOn w:val="DefaultParagraphFont"/>
    <w:link w:val="Header"/>
    <w:uiPriority w:val="99"/>
    <w:rsid w:val="00002BDA"/>
    <w:rPr>
      <w:rFonts w:eastAsia="Arial" w:cs="Arial"/>
      <w:color w:val="231F20"/>
      <w:sz w:val="16"/>
      <w:szCs w:val="16"/>
      <w:lang w:bidi="en-US"/>
    </w:rPr>
  </w:style>
  <w:style w:type="paragraph" w:styleId="Footer">
    <w:name w:val="footer"/>
    <w:basedOn w:val="Normal"/>
    <w:link w:val="FooterChar"/>
    <w:uiPriority w:val="99"/>
    <w:unhideWhenUsed/>
    <w:rsid w:val="00002BDA"/>
    <w:pPr>
      <w:tabs>
        <w:tab w:val="center" w:pos="4680"/>
        <w:tab w:val="right" w:pos="9360"/>
      </w:tabs>
      <w:spacing w:line="240" w:lineRule="auto"/>
    </w:pPr>
  </w:style>
  <w:style w:type="character" w:customStyle="1" w:styleId="FooterChar">
    <w:name w:val="Footer Char"/>
    <w:basedOn w:val="DefaultParagraphFont"/>
    <w:link w:val="Footer"/>
    <w:uiPriority w:val="99"/>
    <w:rsid w:val="00002BDA"/>
    <w:rPr>
      <w:rFonts w:eastAsia="Arial" w:cs="Arial"/>
      <w:color w:val="231F20"/>
      <w:sz w:val="16"/>
      <w:szCs w:val="16"/>
      <w:lang w:bidi="en-US"/>
    </w:rPr>
  </w:style>
  <w:style w:type="paragraph" w:styleId="BalloonText">
    <w:name w:val="Balloon Text"/>
    <w:basedOn w:val="Normal"/>
    <w:link w:val="BalloonTextChar"/>
    <w:uiPriority w:val="99"/>
    <w:semiHidden/>
    <w:unhideWhenUsed/>
    <w:rsid w:val="00066285"/>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66285"/>
    <w:rPr>
      <w:rFonts w:ascii="Segoe UI" w:eastAsia="Arial" w:hAnsi="Segoe UI" w:cs="Segoe UI"/>
      <w:sz w:val="18"/>
      <w:szCs w:val="18"/>
      <w:lang w:bidi="en-US"/>
    </w:rPr>
  </w:style>
  <w:style w:type="paragraph" w:styleId="Bibliography">
    <w:name w:val="Bibliography"/>
    <w:basedOn w:val="Normal"/>
    <w:next w:val="Normal"/>
    <w:uiPriority w:val="37"/>
    <w:semiHidden/>
    <w:unhideWhenUsed/>
    <w:rsid w:val="00066285"/>
  </w:style>
  <w:style w:type="paragraph" w:styleId="BlockText">
    <w:name w:val="Block Text"/>
    <w:basedOn w:val="Normal"/>
    <w:uiPriority w:val="99"/>
    <w:semiHidden/>
    <w:unhideWhenUsed/>
    <w:rsid w:val="00066285"/>
    <w:pPr>
      <w:pBdr>
        <w:top w:val="single" w:sz="2" w:space="10" w:color="A9D4DB" w:themeColor="accent1"/>
        <w:left w:val="single" w:sz="2" w:space="10" w:color="A9D4DB" w:themeColor="accent1"/>
        <w:bottom w:val="single" w:sz="2" w:space="10" w:color="A9D4DB" w:themeColor="accent1"/>
        <w:right w:val="single" w:sz="2" w:space="10" w:color="A9D4DB" w:themeColor="accent1"/>
      </w:pBdr>
      <w:ind w:left="1152" w:right="1152"/>
    </w:pPr>
    <w:rPr>
      <w:rFonts w:eastAsiaTheme="minorEastAsia" w:cstheme="minorBidi"/>
      <w:i/>
      <w:iCs/>
      <w:color w:val="A9D4DB" w:themeColor="accent1"/>
    </w:rPr>
  </w:style>
  <w:style w:type="paragraph" w:styleId="BodyText2">
    <w:name w:val="Body Text 2"/>
    <w:basedOn w:val="Normal"/>
    <w:link w:val="BodyText2Char"/>
    <w:uiPriority w:val="99"/>
    <w:semiHidden/>
    <w:unhideWhenUsed/>
    <w:rsid w:val="00066285"/>
    <w:pPr>
      <w:spacing w:after="120" w:line="480" w:lineRule="auto"/>
    </w:pPr>
  </w:style>
  <w:style w:type="character" w:customStyle="1" w:styleId="BodyText2Char">
    <w:name w:val="Body Text 2 Char"/>
    <w:basedOn w:val="DefaultParagraphFont"/>
    <w:link w:val="BodyText2"/>
    <w:uiPriority w:val="99"/>
    <w:semiHidden/>
    <w:rsid w:val="00066285"/>
    <w:rPr>
      <w:rFonts w:eastAsia="Arial" w:cs="Arial"/>
      <w:sz w:val="18"/>
      <w:szCs w:val="16"/>
      <w:lang w:bidi="en-US"/>
    </w:rPr>
  </w:style>
  <w:style w:type="paragraph" w:styleId="BodyText3">
    <w:name w:val="Body Text 3"/>
    <w:basedOn w:val="Normal"/>
    <w:link w:val="BodyText3Char"/>
    <w:uiPriority w:val="99"/>
    <w:semiHidden/>
    <w:unhideWhenUsed/>
    <w:rsid w:val="00066285"/>
    <w:pPr>
      <w:spacing w:after="120"/>
    </w:pPr>
    <w:rPr>
      <w:sz w:val="16"/>
    </w:rPr>
  </w:style>
  <w:style w:type="character" w:customStyle="1" w:styleId="BodyText3Char">
    <w:name w:val="Body Text 3 Char"/>
    <w:basedOn w:val="DefaultParagraphFont"/>
    <w:link w:val="BodyText3"/>
    <w:uiPriority w:val="99"/>
    <w:semiHidden/>
    <w:rsid w:val="00066285"/>
    <w:rPr>
      <w:rFonts w:eastAsia="Arial" w:cs="Arial"/>
      <w:sz w:val="16"/>
      <w:szCs w:val="16"/>
      <w:lang w:bidi="en-US"/>
    </w:rPr>
  </w:style>
  <w:style w:type="paragraph" w:styleId="BodyTextFirstIndent">
    <w:name w:val="Body Text First Indent"/>
    <w:basedOn w:val="BodyText"/>
    <w:link w:val="BodyTextFirstIndentChar"/>
    <w:uiPriority w:val="99"/>
    <w:semiHidden/>
    <w:unhideWhenUsed/>
    <w:rsid w:val="00066285"/>
    <w:pPr>
      <w:ind w:firstLine="360"/>
    </w:pPr>
  </w:style>
  <w:style w:type="character" w:customStyle="1" w:styleId="BodyTextChar">
    <w:name w:val="Body Text Char"/>
    <w:basedOn w:val="DefaultParagraphFont"/>
    <w:link w:val="BodyText"/>
    <w:uiPriority w:val="1"/>
    <w:semiHidden/>
    <w:rsid w:val="00066285"/>
    <w:rPr>
      <w:rFonts w:eastAsia="Arial" w:cs="Arial"/>
      <w:sz w:val="18"/>
      <w:szCs w:val="16"/>
      <w:lang w:bidi="en-US"/>
    </w:rPr>
  </w:style>
  <w:style w:type="character" w:customStyle="1" w:styleId="BodyTextFirstIndentChar">
    <w:name w:val="Body Text First Indent Char"/>
    <w:basedOn w:val="BodyTextChar"/>
    <w:link w:val="BodyTextFirstIndent"/>
    <w:uiPriority w:val="99"/>
    <w:semiHidden/>
    <w:rsid w:val="00066285"/>
    <w:rPr>
      <w:rFonts w:eastAsia="Arial" w:cs="Arial"/>
      <w:sz w:val="18"/>
      <w:szCs w:val="16"/>
      <w:lang w:bidi="en-US"/>
    </w:rPr>
  </w:style>
  <w:style w:type="paragraph" w:styleId="BodyTextIndent">
    <w:name w:val="Body Text Indent"/>
    <w:basedOn w:val="Normal"/>
    <w:link w:val="BodyTextIndentChar"/>
    <w:uiPriority w:val="99"/>
    <w:semiHidden/>
    <w:unhideWhenUsed/>
    <w:rsid w:val="00066285"/>
    <w:pPr>
      <w:spacing w:after="120"/>
      <w:ind w:left="283"/>
    </w:pPr>
  </w:style>
  <w:style w:type="character" w:customStyle="1" w:styleId="BodyTextIndentChar">
    <w:name w:val="Body Text Indent Char"/>
    <w:basedOn w:val="DefaultParagraphFont"/>
    <w:link w:val="BodyTextIndent"/>
    <w:uiPriority w:val="99"/>
    <w:semiHidden/>
    <w:rsid w:val="00066285"/>
    <w:rPr>
      <w:rFonts w:eastAsia="Arial" w:cs="Arial"/>
      <w:sz w:val="18"/>
      <w:szCs w:val="16"/>
      <w:lang w:bidi="en-US"/>
    </w:rPr>
  </w:style>
  <w:style w:type="paragraph" w:styleId="BodyTextFirstIndent2">
    <w:name w:val="Body Text First Indent 2"/>
    <w:basedOn w:val="BodyTextIndent"/>
    <w:link w:val="BodyTextFirstIndent2Char"/>
    <w:uiPriority w:val="99"/>
    <w:semiHidden/>
    <w:unhideWhenUsed/>
    <w:rsid w:val="00066285"/>
    <w:pPr>
      <w:spacing w:after="0"/>
      <w:ind w:left="360" w:firstLine="360"/>
    </w:pPr>
  </w:style>
  <w:style w:type="character" w:customStyle="1" w:styleId="BodyTextFirstIndent2Char">
    <w:name w:val="Body Text First Indent 2 Char"/>
    <w:basedOn w:val="BodyTextIndentChar"/>
    <w:link w:val="BodyTextFirstIndent2"/>
    <w:uiPriority w:val="99"/>
    <w:semiHidden/>
    <w:rsid w:val="00066285"/>
    <w:rPr>
      <w:rFonts w:eastAsia="Arial" w:cs="Arial"/>
      <w:sz w:val="18"/>
      <w:szCs w:val="16"/>
      <w:lang w:bidi="en-US"/>
    </w:rPr>
  </w:style>
  <w:style w:type="paragraph" w:styleId="BodyTextIndent2">
    <w:name w:val="Body Text Indent 2"/>
    <w:basedOn w:val="Normal"/>
    <w:link w:val="BodyTextIndent2Char"/>
    <w:uiPriority w:val="99"/>
    <w:semiHidden/>
    <w:unhideWhenUsed/>
    <w:rsid w:val="00066285"/>
    <w:pPr>
      <w:spacing w:after="120" w:line="480" w:lineRule="auto"/>
      <w:ind w:left="283"/>
    </w:pPr>
  </w:style>
  <w:style w:type="character" w:customStyle="1" w:styleId="BodyTextIndent2Char">
    <w:name w:val="Body Text Indent 2 Char"/>
    <w:basedOn w:val="DefaultParagraphFont"/>
    <w:link w:val="BodyTextIndent2"/>
    <w:uiPriority w:val="99"/>
    <w:semiHidden/>
    <w:rsid w:val="00066285"/>
    <w:rPr>
      <w:rFonts w:eastAsia="Arial" w:cs="Arial"/>
      <w:sz w:val="18"/>
      <w:szCs w:val="16"/>
      <w:lang w:bidi="en-US"/>
    </w:rPr>
  </w:style>
  <w:style w:type="paragraph" w:styleId="BodyTextIndent3">
    <w:name w:val="Body Text Indent 3"/>
    <w:basedOn w:val="Normal"/>
    <w:link w:val="BodyTextIndent3Char"/>
    <w:uiPriority w:val="99"/>
    <w:semiHidden/>
    <w:unhideWhenUsed/>
    <w:rsid w:val="00066285"/>
    <w:pPr>
      <w:spacing w:after="120"/>
      <w:ind w:left="283"/>
    </w:pPr>
    <w:rPr>
      <w:sz w:val="16"/>
    </w:rPr>
  </w:style>
  <w:style w:type="character" w:customStyle="1" w:styleId="BodyTextIndent3Char">
    <w:name w:val="Body Text Indent 3 Char"/>
    <w:basedOn w:val="DefaultParagraphFont"/>
    <w:link w:val="BodyTextIndent3"/>
    <w:uiPriority w:val="99"/>
    <w:semiHidden/>
    <w:rsid w:val="00066285"/>
    <w:rPr>
      <w:rFonts w:eastAsia="Arial" w:cs="Arial"/>
      <w:sz w:val="16"/>
      <w:szCs w:val="16"/>
      <w:lang w:bidi="en-US"/>
    </w:rPr>
  </w:style>
  <w:style w:type="paragraph" w:styleId="Caption">
    <w:name w:val="caption"/>
    <w:basedOn w:val="Normal"/>
    <w:next w:val="Normal"/>
    <w:uiPriority w:val="35"/>
    <w:semiHidden/>
    <w:unhideWhenUsed/>
    <w:qFormat/>
    <w:rsid w:val="00066285"/>
    <w:pPr>
      <w:spacing w:after="200" w:line="240" w:lineRule="auto"/>
    </w:pPr>
    <w:rPr>
      <w:i/>
      <w:iCs/>
      <w:color w:val="7CA655" w:themeColor="text2"/>
      <w:szCs w:val="18"/>
    </w:rPr>
  </w:style>
  <w:style w:type="paragraph" w:styleId="Closing">
    <w:name w:val="Closing"/>
    <w:basedOn w:val="Normal"/>
    <w:link w:val="ClosingChar"/>
    <w:uiPriority w:val="99"/>
    <w:semiHidden/>
    <w:unhideWhenUsed/>
    <w:rsid w:val="00066285"/>
    <w:pPr>
      <w:spacing w:line="240" w:lineRule="auto"/>
      <w:ind w:left="4252"/>
    </w:pPr>
  </w:style>
  <w:style w:type="character" w:customStyle="1" w:styleId="ClosingChar">
    <w:name w:val="Closing Char"/>
    <w:basedOn w:val="DefaultParagraphFont"/>
    <w:link w:val="Closing"/>
    <w:uiPriority w:val="99"/>
    <w:semiHidden/>
    <w:rsid w:val="00066285"/>
    <w:rPr>
      <w:rFonts w:eastAsia="Arial" w:cs="Arial"/>
      <w:sz w:val="18"/>
      <w:szCs w:val="16"/>
      <w:lang w:bidi="en-US"/>
    </w:rPr>
  </w:style>
  <w:style w:type="paragraph" w:styleId="CommentText">
    <w:name w:val="annotation text"/>
    <w:basedOn w:val="Normal"/>
    <w:link w:val="CommentTextChar"/>
    <w:uiPriority w:val="99"/>
    <w:semiHidden/>
    <w:unhideWhenUsed/>
    <w:rsid w:val="00066285"/>
    <w:pPr>
      <w:spacing w:line="240" w:lineRule="auto"/>
    </w:pPr>
    <w:rPr>
      <w:sz w:val="20"/>
      <w:szCs w:val="20"/>
    </w:rPr>
  </w:style>
  <w:style w:type="character" w:customStyle="1" w:styleId="CommentTextChar">
    <w:name w:val="Comment Text Char"/>
    <w:basedOn w:val="DefaultParagraphFont"/>
    <w:link w:val="CommentText"/>
    <w:uiPriority w:val="99"/>
    <w:semiHidden/>
    <w:rsid w:val="00066285"/>
    <w:rPr>
      <w:rFonts w:eastAsia="Arial" w:cs="Arial"/>
      <w:sz w:val="20"/>
      <w:szCs w:val="20"/>
      <w:lang w:bidi="en-US"/>
    </w:rPr>
  </w:style>
  <w:style w:type="paragraph" w:styleId="CommentSubject">
    <w:name w:val="annotation subject"/>
    <w:basedOn w:val="CommentText"/>
    <w:next w:val="CommentText"/>
    <w:link w:val="CommentSubjectChar"/>
    <w:uiPriority w:val="99"/>
    <w:semiHidden/>
    <w:unhideWhenUsed/>
    <w:rsid w:val="00066285"/>
    <w:rPr>
      <w:b/>
      <w:bCs/>
    </w:rPr>
  </w:style>
  <w:style w:type="character" w:customStyle="1" w:styleId="CommentSubjectChar">
    <w:name w:val="Comment Subject Char"/>
    <w:basedOn w:val="CommentTextChar"/>
    <w:link w:val="CommentSubject"/>
    <w:uiPriority w:val="99"/>
    <w:semiHidden/>
    <w:rsid w:val="00066285"/>
    <w:rPr>
      <w:rFonts w:eastAsia="Arial" w:cs="Arial"/>
      <w:b/>
      <w:bCs/>
      <w:sz w:val="20"/>
      <w:szCs w:val="20"/>
      <w:lang w:bidi="en-US"/>
    </w:rPr>
  </w:style>
  <w:style w:type="paragraph" w:styleId="Date">
    <w:name w:val="Date"/>
    <w:basedOn w:val="Normal"/>
    <w:next w:val="Normal"/>
    <w:link w:val="DateChar"/>
    <w:uiPriority w:val="99"/>
    <w:semiHidden/>
    <w:unhideWhenUsed/>
    <w:rsid w:val="00066285"/>
  </w:style>
  <w:style w:type="character" w:customStyle="1" w:styleId="DateChar">
    <w:name w:val="Date Char"/>
    <w:basedOn w:val="DefaultParagraphFont"/>
    <w:link w:val="Date"/>
    <w:uiPriority w:val="99"/>
    <w:semiHidden/>
    <w:rsid w:val="00066285"/>
    <w:rPr>
      <w:rFonts w:eastAsia="Arial" w:cs="Arial"/>
      <w:sz w:val="18"/>
      <w:szCs w:val="16"/>
      <w:lang w:bidi="en-US"/>
    </w:rPr>
  </w:style>
  <w:style w:type="paragraph" w:styleId="DocumentMap">
    <w:name w:val="Document Map"/>
    <w:basedOn w:val="Normal"/>
    <w:link w:val="DocumentMapChar"/>
    <w:uiPriority w:val="99"/>
    <w:semiHidden/>
    <w:unhideWhenUsed/>
    <w:rsid w:val="00066285"/>
    <w:pPr>
      <w:spacing w:line="240" w:lineRule="auto"/>
    </w:pPr>
    <w:rPr>
      <w:rFonts w:ascii="Segoe UI" w:hAnsi="Segoe UI" w:cs="Segoe UI"/>
      <w:sz w:val="16"/>
    </w:rPr>
  </w:style>
  <w:style w:type="character" w:customStyle="1" w:styleId="DocumentMapChar">
    <w:name w:val="Document Map Char"/>
    <w:basedOn w:val="DefaultParagraphFont"/>
    <w:link w:val="DocumentMap"/>
    <w:uiPriority w:val="99"/>
    <w:semiHidden/>
    <w:rsid w:val="00066285"/>
    <w:rPr>
      <w:rFonts w:ascii="Segoe UI" w:eastAsia="Arial" w:hAnsi="Segoe UI" w:cs="Segoe UI"/>
      <w:sz w:val="16"/>
      <w:szCs w:val="16"/>
      <w:lang w:bidi="en-US"/>
    </w:rPr>
  </w:style>
  <w:style w:type="paragraph" w:styleId="E-mailSignature">
    <w:name w:val="E-mail Signature"/>
    <w:basedOn w:val="Normal"/>
    <w:link w:val="E-mailSignatureChar"/>
    <w:uiPriority w:val="99"/>
    <w:semiHidden/>
    <w:unhideWhenUsed/>
    <w:rsid w:val="00066285"/>
    <w:pPr>
      <w:spacing w:line="240" w:lineRule="auto"/>
    </w:pPr>
  </w:style>
  <w:style w:type="character" w:customStyle="1" w:styleId="E-mailSignatureChar">
    <w:name w:val="E-mail Signature Char"/>
    <w:basedOn w:val="DefaultParagraphFont"/>
    <w:link w:val="E-mailSignature"/>
    <w:uiPriority w:val="99"/>
    <w:semiHidden/>
    <w:rsid w:val="00066285"/>
    <w:rPr>
      <w:rFonts w:eastAsia="Arial" w:cs="Arial"/>
      <w:sz w:val="18"/>
      <w:szCs w:val="16"/>
      <w:lang w:bidi="en-US"/>
    </w:rPr>
  </w:style>
  <w:style w:type="paragraph" w:styleId="EndnoteText">
    <w:name w:val="endnote text"/>
    <w:basedOn w:val="Normal"/>
    <w:link w:val="EndnoteTextChar"/>
    <w:uiPriority w:val="99"/>
    <w:semiHidden/>
    <w:unhideWhenUsed/>
    <w:rsid w:val="00066285"/>
    <w:pPr>
      <w:spacing w:line="240" w:lineRule="auto"/>
    </w:pPr>
    <w:rPr>
      <w:sz w:val="20"/>
      <w:szCs w:val="20"/>
    </w:rPr>
  </w:style>
  <w:style w:type="character" w:customStyle="1" w:styleId="EndnoteTextChar">
    <w:name w:val="Endnote Text Char"/>
    <w:basedOn w:val="DefaultParagraphFont"/>
    <w:link w:val="EndnoteText"/>
    <w:uiPriority w:val="99"/>
    <w:semiHidden/>
    <w:rsid w:val="00066285"/>
    <w:rPr>
      <w:rFonts w:eastAsia="Arial" w:cs="Arial"/>
      <w:sz w:val="20"/>
      <w:szCs w:val="20"/>
      <w:lang w:bidi="en-US"/>
    </w:rPr>
  </w:style>
  <w:style w:type="paragraph" w:styleId="EnvelopeAddress">
    <w:name w:val="envelope address"/>
    <w:basedOn w:val="Normal"/>
    <w:uiPriority w:val="99"/>
    <w:semiHidden/>
    <w:unhideWhenUsed/>
    <w:rsid w:val="0006628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66285"/>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066285"/>
    <w:pPr>
      <w:spacing w:line="240" w:lineRule="auto"/>
    </w:pPr>
    <w:rPr>
      <w:sz w:val="20"/>
      <w:szCs w:val="20"/>
    </w:rPr>
  </w:style>
  <w:style w:type="character" w:customStyle="1" w:styleId="FootnoteTextChar">
    <w:name w:val="Footnote Text Char"/>
    <w:basedOn w:val="DefaultParagraphFont"/>
    <w:link w:val="FootnoteText"/>
    <w:uiPriority w:val="99"/>
    <w:semiHidden/>
    <w:rsid w:val="00066285"/>
    <w:rPr>
      <w:rFonts w:eastAsia="Arial" w:cs="Arial"/>
      <w:sz w:val="20"/>
      <w:szCs w:val="20"/>
      <w:lang w:bidi="en-US"/>
    </w:rPr>
  </w:style>
  <w:style w:type="character" w:customStyle="1" w:styleId="Heading5Char">
    <w:name w:val="Heading 5 Char"/>
    <w:basedOn w:val="DefaultParagraphFont"/>
    <w:link w:val="Heading5"/>
    <w:uiPriority w:val="9"/>
    <w:semiHidden/>
    <w:rsid w:val="00066285"/>
    <w:rPr>
      <w:rFonts w:asciiTheme="majorHAnsi" w:eastAsiaTheme="majorEastAsia" w:hAnsiTheme="majorHAnsi" w:cstheme="majorBidi"/>
      <w:color w:val="64B1BE" w:themeColor="accent1" w:themeShade="BF"/>
      <w:sz w:val="18"/>
      <w:szCs w:val="16"/>
      <w:lang w:bidi="en-US"/>
    </w:rPr>
  </w:style>
  <w:style w:type="character" w:customStyle="1" w:styleId="Heading6Char">
    <w:name w:val="Heading 6 Char"/>
    <w:basedOn w:val="DefaultParagraphFont"/>
    <w:link w:val="Heading6"/>
    <w:uiPriority w:val="9"/>
    <w:semiHidden/>
    <w:rsid w:val="00066285"/>
    <w:rPr>
      <w:rFonts w:asciiTheme="majorHAnsi" w:eastAsiaTheme="majorEastAsia" w:hAnsiTheme="majorHAnsi" w:cstheme="majorBidi"/>
      <w:color w:val="397C88" w:themeColor="accent1" w:themeShade="7F"/>
      <w:sz w:val="18"/>
      <w:szCs w:val="16"/>
      <w:lang w:bidi="en-US"/>
    </w:rPr>
  </w:style>
  <w:style w:type="character" w:customStyle="1" w:styleId="Heading7Char">
    <w:name w:val="Heading 7 Char"/>
    <w:basedOn w:val="DefaultParagraphFont"/>
    <w:link w:val="Heading7"/>
    <w:uiPriority w:val="9"/>
    <w:semiHidden/>
    <w:rsid w:val="00066285"/>
    <w:rPr>
      <w:rFonts w:asciiTheme="majorHAnsi" w:eastAsiaTheme="majorEastAsia" w:hAnsiTheme="majorHAnsi" w:cstheme="majorBidi"/>
      <w:i/>
      <w:iCs/>
      <w:color w:val="397C88" w:themeColor="accent1" w:themeShade="7F"/>
      <w:sz w:val="18"/>
      <w:szCs w:val="16"/>
      <w:lang w:bidi="en-US"/>
    </w:rPr>
  </w:style>
  <w:style w:type="character" w:customStyle="1" w:styleId="Heading8Char">
    <w:name w:val="Heading 8 Char"/>
    <w:basedOn w:val="DefaultParagraphFont"/>
    <w:link w:val="Heading8"/>
    <w:uiPriority w:val="9"/>
    <w:semiHidden/>
    <w:rsid w:val="00066285"/>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066285"/>
    <w:rPr>
      <w:rFonts w:asciiTheme="majorHAnsi" w:eastAsiaTheme="majorEastAsia" w:hAnsiTheme="majorHAnsi" w:cstheme="majorBidi"/>
      <w:i/>
      <w:iCs/>
      <w:color w:val="272727" w:themeColor="text1" w:themeTint="D8"/>
      <w:sz w:val="21"/>
      <w:szCs w:val="21"/>
      <w:lang w:bidi="en-US"/>
    </w:rPr>
  </w:style>
  <w:style w:type="paragraph" w:styleId="HTMLAddress">
    <w:name w:val="HTML Address"/>
    <w:basedOn w:val="Normal"/>
    <w:link w:val="HTMLAddressChar"/>
    <w:uiPriority w:val="99"/>
    <w:semiHidden/>
    <w:unhideWhenUsed/>
    <w:rsid w:val="00066285"/>
    <w:pPr>
      <w:spacing w:line="240" w:lineRule="auto"/>
    </w:pPr>
    <w:rPr>
      <w:i/>
      <w:iCs/>
    </w:rPr>
  </w:style>
  <w:style w:type="character" w:customStyle="1" w:styleId="HTMLAddressChar">
    <w:name w:val="HTML Address Char"/>
    <w:basedOn w:val="DefaultParagraphFont"/>
    <w:link w:val="HTMLAddress"/>
    <w:uiPriority w:val="99"/>
    <w:semiHidden/>
    <w:rsid w:val="00066285"/>
    <w:rPr>
      <w:rFonts w:eastAsia="Arial" w:cs="Arial"/>
      <w:i/>
      <w:iCs/>
      <w:sz w:val="18"/>
      <w:szCs w:val="16"/>
      <w:lang w:bidi="en-US"/>
    </w:rPr>
  </w:style>
  <w:style w:type="paragraph" w:styleId="HTMLPreformatted">
    <w:name w:val="HTML Preformatted"/>
    <w:basedOn w:val="Normal"/>
    <w:link w:val="HTMLPreformattedChar"/>
    <w:uiPriority w:val="99"/>
    <w:semiHidden/>
    <w:unhideWhenUsed/>
    <w:rsid w:val="0006628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66285"/>
    <w:rPr>
      <w:rFonts w:ascii="Consolas" w:eastAsia="Arial" w:hAnsi="Consolas" w:cs="Arial"/>
      <w:sz w:val="20"/>
      <w:szCs w:val="20"/>
      <w:lang w:bidi="en-US"/>
    </w:rPr>
  </w:style>
  <w:style w:type="paragraph" w:styleId="Index1">
    <w:name w:val="index 1"/>
    <w:basedOn w:val="Normal"/>
    <w:next w:val="Normal"/>
    <w:autoRedefine/>
    <w:uiPriority w:val="99"/>
    <w:semiHidden/>
    <w:unhideWhenUsed/>
    <w:rsid w:val="00066285"/>
    <w:pPr>
      <w:spacing w:line="240" w:lineRule="auto"/>
      <w:ind w:left="180" w:hanging="180"/>
    </w:pPr>
  </w:style>
  <w:style w:type="paragraph" w:styleId="Index2">
    <w:name w:val="index 2"/>
    <w:basedOn w:val="Normal"/>
    <w:next w:val="Normal"/>
    <w:autoRedefine/>
    <w:uiPriority w:val="99"/>
    <w:semiHidden/>
    <w:unhideWhenUsed/>
    <w:rsid w:val="00066285"/>
    <w:pPr>
      <w:spacing w:line="240" w:lineRule="auto"/>
      <w:ind w:left="360" w:hanging="180"/>
    </w:pPr>
  </w:style>
  <w:style w:type="paragraph" w:styleId="Index3">
    <w:name w:val="index 3"/>
    <w:basedOn w:val="Normal"/>
    <w:next w:val="Normal"/>
    <w:autoRedefine/>
    <w:uiPriority w:val="99"/>
    <w:semiHidden/>
    <w:unhideWhenUsed/>
    <w:rsid w:val="00066285"/>
    <w:pPr>
      <w:spacing w:line="240" w:lineRule="auto"/>
      <w:ind w:left="540" w:hanging="180"/>
    </w:pPr>
  </w:style>
  <w:style w:type="paragraph" w:styleId="Index4">
    <w:name w:val="index 4"/>
    <w:basedOn w:val="Normal"/>
    <w:next w:val="Normal"/>
    <w:autoRedefine/>
    <w:uiPriority w:val="99"/>
    <w:semiHidden/>
    <w:unhideWhenUsed/>
    <w:rsid w:val="00066285"/>
    <w:pPr>
      <w:spacing w:line="240" w:lineRule="auto"/>
      <w:ind w:left="720" w:hanging="180"/>
    </w:pPr>
  </w:style>
  <w:style w:type="paragraph" w:styleId="Index5">
    <w:name w:val="index 5"/>
    <w:basedOn w:val="Normal"/>
    <w:next w:val="Normal"/>
    <w:autoRedefine/>
    <w:uiPriority w:val="99"/>
    <w:semiHidden/>
    <w:unhideWhenUsed/>
    <w:rsid w:val="00066285"/>
    <w:pPr>
      <w:spacing w:line="240" w:lineRule="auto"/>
      <w:ind w:left="900" w:hanging="180"/>
    </w:pPr>
  </w:style>
  <w:style w:type="paragraph" w:styleId="Index6">
    <w:name w:val="index 6"/>
    <w:basedOn w:val="Normal"/>
    <w:next w:val="Normal"/>
    <w:autoRedefine/>
    <w:uiPriority w:val="99"/>
    <w:semiHidden/>
    <w:unhideWhenUsed/>
    <w:rsid w:val="00066285"/>
    <w:pPr>
      <w:spacing w:line="240" w:lineRule="auto"/>
      <w:ind w:left="1080" w:hanging="180"/>
    </w:pPr>
  </w:style>
  <w:style w:type="paragraph" w:styleId="Index7">
    <w:name w:val="index 7"/>
    <w:basedOn w:val="Normal"/>
    <w:next w:val="Normal"/>
    <w:autoRedefine/>
    <w:uiPriority w:val="99"/>
    <w:semiHidden/>
    <w:unhideWhenUsed/>
    <w:rsid w:val="00066285"/>
    <w:pPr>
      <w:spacing w:line="240" w:lineRule="auto"/>
      <w:ind w:left="1260" w:hanging="180"/>
    </w:pPr>
  </w:style>
  <w:style w:type="paragraph" w:styleId="Index8">
    <w:name w:val="index 8"/>
    <w:basedOn w:val="Normal"/>
    <w:next w:val="Normal"/>
    <w:autoRedefine/>
    <w:uiPriority w:val="99"/>
    <w:semiHidden/>
    <w:unhideWhenUsed/>
    <w:rsid w:val="00066285"/>
    <w:pPr>
      <w:spacing w:line="240" w:lineRule="auto"/>
      <w:ind w:left="1440" w:hanging="180"/>
    </w:pPr>
  </w:style>
  <w:style w:type="paragraph" w:styleId="Index9">
    <w:name w:val="index 9"/>
    <w:basedOn w:val="Normal"/>
    <w:next w:val="Normal"/>
    <w:autoRedefine/>
    <w:uiPriority w:val="99"/>
    <w:semiHidden/>
    <w:unhideWhenUsed/>
    <w:rsid w:val="00066285"/>
    <w:pPr>
      <w:spacing w:line="240" w:lineRule="auto"/>
      <w:ind w:left="1620" w:hanging="180"/>
    </w:pPr>
  </w:style>
  <w:style w:type="paragraph" w:styleId="IndexHeading">
    <w:name w:val="index heading"/>
    <w:basedOn w:val="Normal"/>
    <w:next w:val="Index1"/>
    <w:uiPriority w:val="99"/>
    <w:semiHidden/>
    <w:unhideWhenUsed/>
    <w:rsid w:val="00066285"/>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066285"/>
    <w:pPr>
      <w:pBdr>
        <w:top w:val="single" w:sz="4" w:space="10" w:color="A9D4DB" w:themeColor="accent1"/>
        <w:bottom w:val="single" w:sz="4" w:space="10" w:color="A9D4DB" w:themeColor="accent1"/>
      </w:pBdr>
      <w:spacing w:before="360" w:after="360"/>
      <w:ind w:left="864" w:right="864"/>
      <w:jc w:val="center"/>
    </w:pPr>
    <w:rPr>
      <w:i/>
      <w:iCs/>
      <w:color w:val="A9D4DB" w:themeColor="accent1"/>
    </w:rPr>
  </w:style>
  <w:style w:type="character" w:customStyle="1" w:styleId="IntenseQuoteChar">
    <w:name w:val="Intense Quote Char"/>
    <w:basedOn w:val="DefaultParagraphFont"/>
    <w:link w:val="IntenseQuote"/>
    <w:uiPriority w:val="30"/>
    <w:semiHidden/>
    <w:rsid w:val="00066285"/>
    <w:rPr>
      <w:rFonts w:eastAsia="Arial" w:cs="Arial"/>
      <w:i/>
      <w:iCs/>
      <w:color w:val="A9D4DB" w:themeColor="accent1"/>
      <w:sz w:val="18"/>
      <w:szCs w:val="16"/>
      <w:lang w:bidi="en-US"/>
    </w:rPr>
  </w:style>
  <w:style w:type="paragraph" w:styleId="List">
    <w:name w:val="List"/>
    <w:basedOn w:val="Normal"/>
    <w:uiPriority w:val="99"/>
    <w:semiHidden/>
    <w:unhideWhenUsed/>
    <w:rsid w:val="00066285"/>
    <w:pPr>
      <w:ind w:left="283" w:hanging="283"/>
      <w:contextualSpacing/>
    </w:pPr>
  </w:style>
  <w:style w:type="paragraph" w:styleId="List2">
    <w:name w:val="List 2"/>
    <w:basedOn w:val="Normal"/>
    <w:uiPriority w:val="99"/>
    <w:semiHidden/>
    <w:unhideWhenUsed/>
    <w:rsid w:val="00066285"/>
    <w:pPr>
      <w:ind w:left="566" w:hanging="283"/>
      <w:contextualSpacing/>
    </w:pPr>
  </w:style>
  <w:style w:type="paragraph" w:styleId="List3">
    <w:name w:val="List 3"/>
    <w:basedOn w:val="Normal"/>
    <w:uiPriority w:val="99"/>
    <w:semiHidden/>
    <w:unhideWhenUsed/>
    <w:rsid w:val="00066285"/>
    <w:pPr>
      <w:ind w:left="849" w:hanging="283"/>
      <w:contextualSpacing/>
    </w:pPr>
  </w:style>
  <w:style w:type="paragraph" w:styleId="List4">
    <w:name w:val="List 4"/>
    <w:basedOn w:val="Normal"/>
    <w:uiPriority w:val="99"/>
    <w:semiHidden/>
    <w:unhideWhenUsed/>
    <w:rsid w:val="00066285"/>
    <w:pPr>
      <w:ind w:left="1132" w:hanging="283"/>
      <w:contextualSpacing/>
    </w:pPr>
  </w:style>
  <w:style w:type="paragraph" w:styleId="List5">
    <w:name w:val="List 5"/>
    <w:basedOn w:val="Normal"/>
    <w:uiPriority w:val="99"/>
    <w:semiHidden/>
    <w:unhideWhenUsed/>
    <w:rsid w:val="00066285"/>
    <w:pPr>
      <w:ind w:left="1415" w:hanging="283"/>
      <w:contextualSpacing/>
    </w:pPr>
  </w:style>
  <w:style w:type="paragraph" w:styleId="ListBullet">
    <w:name w:val="List Bullet"/>
    <w:basedOn w:val="Normal"/>
    <w:uiPriority w:val="99"/>
    <w:semiHidden/>
    <w:unhideWhenUsed/>
    <w:rsid w:val="00066285"/>
    <w:pPr>
      <w:numPr>
        <w:numId w:val="7"/>
      </w:numPr>
      <w:contextualSpacing/>
    </w:pPr>
  </w:style>
  <w:style w:type="paragraph" w:styleId="ListBullet2">
    <w:name w:val="List Bullet 2"/>
    <w:basedOn w:val="Normal"/>
    <w:uiPriority w:val="99"/>
    <w:semiHidden/>
    <w:unhideWhenUsed/>
    <w:rsid w:val="00066285"/>
    <w:pPr>
      <w:numPr>
        <w:numId w:val="8"/>
      </w:numPr>
      <w:contextualSpacing/>
    </w:pPr>
  </w:style>
  <w:style w:type="paragraph" w:styleId="ListBullet3">
    <w:name w:val="List Bullet 3"/>
    <w:basedOn w:val="Normal"/>
    <w:uiPriority w:val="99"/>
    <w:semiHidden/>
    <w:unhideWhenUsed/>
    <w:rsid w:val="00066285"/>
    <w:pPr>
      <w:numPr>
        <w:numId w:val="9"/>
      </w:numPr>
      <w:contextualSpacing/>
    </w:pPr>
  </w:style>
  <w:style w:type="paragraph" w:styleId="ListBullet4">
    <w:name w:val="List Bullet 4"/>
    <w:basedOn w:val="Normal"/>
    <w:uiPriority w:val="99"/>
    <w:semiHidden/>
    <w:unhideWhenUsed/>
    <w:rsid w:val="00066285"/>
    <w:pPr>
      <w:numPr>
        <w:numId w:val="10"/>
      </w:numPr>
      <w:contextualSpacing/>
    </w:pPr>
  </w:style>
  <w:style w:type="paragraph" w:styleId="ListBullet5">
    <w:name w:val="List Bullet 5"/>
    <w:basedOn w:val="Normal"/>
    <w:uiPriority w:val="99"/>
    <w:semiHidden/>
    <w:unhideWhenUsed/>
    <w:rsid w:val="00066285"/>
    <w:pPr>
      <w:numPr>
        <w:numId w:val="11"/>
      </w:numPr>
      <w:contextualSpacing/>
    </w:pPr>
  </w:style>
  <w:style w:type="paragraph" w:styleId="ListContinue">
    <w:name w:val="List Continue"/>
    <w:basedOn w:val="Normal"/>
    <w:uiPriority w:val="99"/>
    <w:semiHidden/>
    <w:unhideWhenUsed/>
    <w:rsid w:val="00066285"/>
    <w:pPr>
      <w:spacing w:after="120"/>
      <w:ind w:left="283"/>
      <w:contextualSpacing/>
    </w:pPr>
  </w:style>
  <w:style w:type="paragraph" w:styleId="ListContinue2">
    <w:name w:val="List Continue 2"/>
    <w:basedOn w:val="Normal"/>
    <w:uiPriority w:val="99"/>
    <w:semiHidden/>
    <w:unhideWhenUsed/>
    <w:rsid w:val="00066285"/>
    <w:pPr>
      <w:spacing w:after="120"/>
      <w:ind w:left="566"/>
      <w:contextualSpacing/>
    </w:pPr>
  </w:style>
  <w:style w:type="paragraph" w:styleId="ListContinue3">
    <w:name w:val="List Continue 3"/>
    <w:basedOn w:val="Normal"/>
    <w:uiPriority w:val="99"/>
    <w:semiHidden/>
    <w:unhideWhenUsed/>
    <w:rsid w:val="00066285"/>
    <w:pPr>
      <w:spacing w:after="120"/>
      <w:ind w:left="849"/>
      <w:contextualSpacing/>
    </w:pPr>
  </w:style>
  <w:style w:type="paragraph" w:styleId="ListContinue4">
    <w:name w:val="List Continue 4"/>
    <w:basedOn w:val="Normal"/>
    <w:uiPriority w:val="99"/>
    <w:semiHidden/>
    <w:unhideWhenUsed/>
    <w:rsid w:val="00066285"/>
    <w:pPr>
      <w:spacing w:after="120"/>
      <w:ind w:left="1132"/>
      <w:contextualSpacing/>
    </w:pPr>
  </w:style>
  <w:style w:type="paragraph" w:styleId="ListContinue5">
    <w:name w:val="List Continue 5"/>
    <w:basedOn w:val="Normal"/>
    <w:uiPriority w:val="99"/>
    <w:semiHidden/>
    <w:unhideWhenUsed/>
    <w:rsid w:val="00066285"/>
    <w:pPr>
      <w:spacing w:after="120"/>
      <w:ind w:left="1415"/>
      <w:contextualSpacing/>
    </w:pPr>
  </w:style>
  <w:style w:type="paragraph" w:styleId="ListNumber">
    <w:name w:val="List Number"/>
    <w:basedOn w:val="Normal"/>
    <w:uiPriority w:val="99"/>
    <w:semiHidden/>
    <w:unhideWhenUsed/>
    <w:rsid w:val="00066285"/>
    <w:pPr>
      <w:numPr>
        <w:numId w:val="12"/>
      </w:numPr>
      <w:contextualSpacing/>
    </w:pPr>
  </w:style>
  <w:style w:type="paragraph" w:styleId="ListNumber2">
    <w:name w:val="List Number 2"/>
    <w:basedOn w:val="Normal"/>
    <w:uiPriority w:val="99"/>
    <w:semiHidden/>
    <w:unhideWhenUsed/>
    <w:rsid w:val="00066285"/>
    <w:pPr>
      <w:numPr>
        <w:numId w:val="13"/>
      </w:numPr>
      <w:contextualSpacing/>
    </w:pPr>
  </w:style>
  <w:style w:type="paragraph" w:styleId="ListNumber3">
    <w:name w:val="List Number 3"/>
    <w:basedOn w:val="Normal"/>
    <w:uiPriority w:val="99"/>
    <w:semiHidden/>
    <w:unhideWhenUsed/>
    <w:rsid w:val="00066285"/>
    <w:pPr>
      <w:numPr>
        <w:numId w:val="14"/>
      </w:numPr>
      <w:contextualSpacing/>
    </w:pPr>
  </w:style>
  <w:style w:type="paragraph" w:styleId="ListNumber4">
    <w:name w:val="List Number 4"/>
    <w:basedOn w:val="Normal"/>
    <w:uiPriority w:val="99"/>
    <w:semiHidden/>
    <w:unhideWhenUsed/>
    <w:rsid w:val="00066285"/>
    <w:pPr>
      <w:numPr>
        <w:numId w:val="15"/>
      </w:numPr>
      <w:contextualSpacing/>
    </w:pPr>
  </w:style>
  <w:style w:type="paragraph" w:styleId="ListNumber5">
    <w:name w:val="List Number 5"/>
    <w:basedOn w:val="Normal"/>
    <w:uiPriority w:val="99"/>
    <w:semiHidden/>
    <w:unhideWhenUsed/>
    <w:rsid w:val="00066285"/>
    <w:pPr>
      <w:numPr>
        <w:numId w:val="16"/>
      </w:numPr>
      <w:contextualSpacing/>
    </w:pPr>
  </w:style>
  <w:style w:type="paragraph" w:styleId="MacroText">
    <w:name w:val="macro"/>
    <w:link w:val="MacroTextChar"/>
    <w:uiPriority w:val="99"/>
    <w:semiHidden/>
    <w:unhideWhenUsed/>
    <w:rsid w:val="00066285"/>
    <w:pPr>
      <w:tabs>
        <w:tab w:val="left" w:pos="480"/>
        <w:tab w:val="left" w:pos="960"/>
        <w:tab w:val="left" w:pos="1440"/>
        <w:tab w:val="left" w:pos="1920"/>
        <w:tab w:val="left" w:pos="2400"/>
        <w:tab w:val="left" w:pos="2880"/>
        <w:tab w:val="left" w:pos="3360"/>
        <w:tab w:val="left" w:pos="3840"/>
        <w:tab w:val="left" w:pos="4320"/>
      </w:tabs>
      <w:spacing w:line="312" w:lineRule="auto"/>
    </w:pPr>
    <w:rPr>
      <w:rFonts w:ascii="Consolas" w:eastAsia="Arial" w:hAnsi="Consolas" w:cs="Arial"/>
      <w:sz w:val="20"/>
      <w:szCs w:val="20"/>
      <w:lang w:bidi="en-US"/>
    </w:rPr>
  </w:style>
  <w:style w:type="character" w:customStyle="1" w:styleId="MacroTextChar">
    <w:name w:val="Macro Text Char"/>
    <w:basedOn w:val="DefaultParagraphFont"/>
    <w:link w:val="MacroText"/>
    <w:uiPriority w:val="99"/>
    <w:semiHidden/>
    <w:rsid w:val="00066285"/>
    <w:rPr>
      <w:rFonts w:ascii="Consolas" w:eastAsia="Arial" w:hAnsi="Consolas" w:cs="Arial"/>
      <w:sz w:val="20"/>
      <w:szCs w:val="20"/>
      <w:lang w:bidi="en-US"/>
    </w:rPr>
  </w:style>
  <w:style w:type="paragraph" w:styleId="MessageHeader">
    <w:name w:val="Message Header"/>
    <w:basedOn w:val="Normal"/>
    <w:link w:val="MessageHeaderChar"/>
    <w:uiPriority w:val="99"/>
    <w:semiHidden/>
    <w:unhideWhenUsed/>
    <w:rsid w:val="0006628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66285"/>
    <w:rPr>
      <w:rFonts w:asciiTheme="majorHAnsi" w:eastAsiaTheme="majorEastAsia" w:hAnsiTheme="majorHAnsi" w:cstheme="majorBidi"/>
      <w:sz w:val="24"/>
      <w:szCs w:val="24"/>
      <w:shd w:val="pct20" w:color="auto" w:fill="auto"/>
      <w:lang w:bidi="en-US"/>
    </w:rPr>
  </w:style>
  <w:style w:type="paragraph" w:styleId="NoSpacing">
    <w:name w:val="No Spacing"/>
    <w:uiPriority w:val="1"/>
    <w:semiHidden/>
    <w:qFormat/>
    <w:rsid w:val="00066285"/>
    <w:rPr>
      <w:rFonts w:eastAsia="Arial" w:cs="Arial"/>
      <w:sz w:val="18"/>
      <w:szCs w:val="16"/>
      <w:lang w:bidi="en-US"/>
    </w:rPr>
  </w:style>
  <w:style w:type="paragraph" w:styleId="NormalWeb">
    <w:name w:val="Normal (Web)"/>
    <w:basedOn w:val="Normal"/>
    <w:uiPriority w:val="99"/>
    <w:semiHidden/>
    <w:unhideWhenUsed/>
    <w:rsid w:val="00066285"/>
    <w:rPr>
      <w:rFonts w:ascii="Times New Roman" w:hAnsi="Times New Roman" w:cs="Times New Roman"/>
      <w:sz w:val="24"/>
      <w:szCs w:val="24"/>
    </w:rPr>
  </w:style>
  <w:style w:type="paragraph" w:styleId="NormalIndent">
    <w:name w:val="Normal Indent"/>
    <w:basedOn w:val="Normal"/>
    <w:uiPriority w:val="99"/>
    <w:semiHidden/>
    <w:unhideWhenUsed/>
    <w:rsid w:val="00066285"/>
    <w:pPr>
      <w:ind w:left="720"/>
    </w:pPr>
  </w:style>
  <w:style w:type="paragraph" w:styleId="NoteHeading">
    <w:name w:val="Note Heading"/>
    <w:basedOn w:val="Normal"/>
    <w:next w:val="Normal"/>
    <w:link w:val="NoteHeadingChar"/>
    <w:uiPriority w:val="99"/>
    <w:semiHidden/>
    <w:unhideWhenUsed/>
    <w:rsid w:val="00066285"/>
    <w:pPr>
      <w:spacing w:line="240" w:lineRule="auto"/>
    </w:pPr>
  </w:style>
  <w:style w:type="character" w:customStyle="1" w:styleId="NoteHeadingChar">
    <w:name w:val="Note Heading Char"/>
    <w:basedOn w:val="DefaultParagraphFont"/>
    <w:link w:val="NoteHeading"/>
    <w:uiPriority w:val="99"/>
    <w:semiHidden/>
    <w:rsid w:val="00066285"/>
    <w:rPr>
      <w:rFonts w:eastAsia="Arial" w:cs="Arial"/>
      <w:sz w:val="18"/>
      <w:szCs w:val="16"/>
      <w:lang w:bidi="en-US"/>
    </w:rPr>
  </w:style>
  <w:style w:type="paragraph" w:styleId="PlainText">
    <w:name w:val="Plain Text"/>
    <w:basedOn w:val="Normal"/>
    <w:link w:val="PlainTextChar"/>
    <w:uiPriority w:val="99"/>
    <w:semiHidden/>
    <w:unhideWhenUsed/>
    <w:rsid w:val="00066285"/>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66285"/>
    <w:rPr>
      <w:rFonts w:ascii="Consolas" w:eastAsia="Arial" w:hAnsi="Consolas" w:cs="Arial"/>
      <w:sz w:val="21"/>
      <w:szCs w:val="21"/>
      <w:lang w:bidi="en-US"/>
    </w:rPr>
  </w:style>
  <w:style w:type="paragraph" w:styleId="Quote">
    <w:name w:val="Quote"/>
    <w:basedOn w:val="Normal"/>
    <w:next w:val="Normal"/>
    <w:link w:val="QuoteChar"/>
    <w:uiPriority w:val="29"/>
    <w:semiHidden/>
    <w:qFormat/>
    <w:rsid w:val="0006628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66285"/>
    <w:rPr>
      <w:rFonts w:eastAsia="Arial" w:cs="Arial"/>
      <w:i/>
      <w:iCs/>
      <w:color w:val="404040" w:themeColor="text1" w:themeTint="BF"/>
      <w:sz w:val="18"/>
      <w:szCs w:val="16"/>
      <w:lang w:bidi="en-US"/>
    </w:rPr>
  </w:style>
  <w:style w:type="paragraph" w:styleId="Salutation">
    <w:name w:val="Salutation"/>
    <w:basedOn w:val="Normal"/>
    <w:next w:val="Normal"/>
    <w:link w:val="SalutationChar"/>
    <w:uiPriority w:val="99"/>
    <w:semiHidden/>
    <w:unhideWhenUsed/>
    <w:rsid w:val="00066285"/>
  </w:style>
  <w:style w:type="character" w:customStyle="1" w:styleId="SalutationChar">
    <w:name w:val="Salutation Char"/>
    <w:basedOn w:val="DefaultParagraphFont"/>
    <w:link w:val="Salutation"/>
    <w:uiPriority w:val="99"/>
    <w:semiHidden/>
    <w:rsid w:val="00066285"/>
    <w:rPr>
      <w:rFonts w:eastAsia="Arial" w:cs="Arial"/>
      <w:sz w:val="18"/>
      <w:szCs w:val="16"/>
      <w:lang w:bidi="en-US"/>
    </w:rPr>
  </w:style>
  <w:style w:type="paragraph" w:styleId="Signature">
    <w:name w:val="Signature"/>
    <w:basedOn w:val="Normal"/>
    <w:link w:val="SignatureChar"/>
    <w:uiPriority w:val="99"/>
    <w:semiHidden/>
    <w:unhideWhenUsed/>
    <w:rsid w:val="00066285"/>
    <w:pPr>
      <w:spacing w:line="240" w:lineRule="auto"/>
      <w:ind w:left="4252"/>
    </w:pPr>
  </w:style>
  <w:style w:type="character" w:customStyle="1" w:styleId="SignatureChar">
    <w:name w:val="Signature Char"/>
    <w:basedOn w:val="DefaultParagraphFont"/>
    <w:link w:val="Signature"/>
    <w:uiPriority w:val="99"/>
    <w:semiHidden/>
    <w:rsid w:val="00066285"/>
    <w:rPr>
      <w:rFonts w:eastAsia="Arial" w:cs="Arial"/>
      <w:sz w:val="18"/>
      <w:szCs w:val="16"/>
      <w:lang w:bidi="en-US"/>
    </w:rPr>
  </w:style>
  <w:style w:type="paragraph" w:styleId="TableofAuthorities">
    <w:name w:val="table of authorities"/>
    <w:basedOn w:val="Normal"/>
    <w:next w:val="Normal"/>
    <w:uiPriority w:val="99"/>
    <w:semiHidden/>
    <w:unhideWhenUsed/>
    <w:rsid w:val="00066285"/>
    <w:pPr>
      <w:ind w:left="180" w:hanging="180"/>
    </w:pPr>
  </w:style>
  <w:style w:type="paragraph" w:styleId="TableofFigures">
    <w:name w:val="table of figures"/>
    <w:basedOn w:val="Normal"/>
    <w:next w:val="Normal"/>
    <w:uiPriority w:val="99"/>
    <w:semiHidden/>
    <w:unhideWhenUsed/>
    <w:rsid w:val="00066285"/>
  </w:style>
  <w:style w:type="paragraph" w:styleId="TOAHeading">
    <w:name w:val="toa heading"/>
    <w:basedOn w:val="Normal"/>
    <w:next w:val="Normal"/>
    <w:uiPriority w:val="99"/>
    <w:semiHidden/>
    <w:unhideWhenUsed/>
    <w:rsid w:val="0006628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66285"/>
    <w:pPr>
      <w:spacing w:after="100"/>
    </w:pPr>
  </w:style>
  <w:style w:type="paragraph" w:styleId="TOC2">
    <w:name w:val="toc 2"/>
    <w:basedOn w:val="Normal"/>
    <w:next w:val="Normal"/>
    <w:autoRedefine/>
    <w:uiPriority w:val="39"/>
    <w:semiHidden/>
    <w:unhideWhenUsed/>
    <w:rsid w:val="00066285"/>
    <w:pPr>
      <w:spacing w:after="100"/>
      <w:ind w:left="180"/>
    </w:pPr>
  </w:style>
  <w:style w:type="paragraph" w:styleId="TOC3">
    <w:name w:val="toc 3"/>
    <w:basedOn w:val="Normal"/>
    <w:next w:val="Normal"/>
    <w:autoRedefine/>
    <w:uiPriority w:val="39"/>
    <w:semiHidden/>
    <w:unhideWhenUsed/>
    <w:rsid w:val="00066285"/>
    <w:pPr>
      <w:spacing w:after="100"/>
      <w:ind w:left="360"/>
    </w:pPr>
  </w:style>
  <w:style w:type="paragraph" w:styleId="TOC4">
    <w:name w:val="toc 4"/>
    <w:basedOn w:val="Normal"/>
    <w:next w:val="Normal"/>
    <w:autoRedefine/>
    <w:uiPriority w:val="39"/>
    <w:semiHidden/>
    <w:unhideWhenUsed/>
    <w:rsid w:val="00066285"/>
    <w:pPr>
      <w:spacing w:after="100"/>
      <w:ind w:left="540"/>
    </w:pPr>
  </w:style>
  <w:style w:type="paragraph" w:styleId="TOC5">
    <w:name w:val="toc 5"/>
    <w:basedOn w:val="Normal"/>
    <w:next w:val="Normal"/>
    <w:autoRedefine/>
    <w:uiPriority w:val="39"/>
    <w:semiHidden/>
    <w:unhideWhenUsed/>
    <w:rsid w:val="00066285"/>
    <w:pPr>
      <w:spacing w:after="100"/>
      <w:ind w:left="720"/>
    </w:pPr>
  </w:style>
  <w:style w:type="paragraph" w:styleId="TOC6">
    <w:name w:val="toc 6"/>
    <w:basedOn w:val="Normal"/>
    <w:next w:val="Normal"/>
    <w:autoRedefine/>
    <w:uiPriority w:val="39"/>
    <w:semiHidden/>
    <w:unhideWhenUsed/>
    <w:rsid w:val="00066285"/>
    <w:pPr>
      <w:spacing w:after="100"/>
      <w:ind w:left="900"/>
    </w:pPr>
  </w:style>
  <w:style w:type="paragraph" w:styleId="TOC7">
    <w:name w:val="toc 7"/>
    <w:basedOn w:val="Normal"/>
    <w:next w:val="Normal"/>
    <w:autoRedefine/>
    <w:uiPriority w:val="39"/>
    <w:semiHidden/>
    <w:unhideWhenUsed/>
    <w:rsid w:val="00066285"/>
    <w:pPr>
      <w:spacing w:after="100"/>
      <w:ind w:left="1080"/>
    </w:pPr>
  </w:style>
  <w:style w:type="paragraph" w:styleId="TOC8">
    <w:name w:val="toc 8"/>
    <w:basedOn w:val="Normal"/>
    <w:next w:val="Normal"/>
    <w:autoRedefine/>
    <w:uiPriority w:val="39"/>
    <w:semiHidden/>
    <w:unhideWhenUsed/>
    <w:rsid w:val="00066285"/>
    <w:pPr>
      <w:spacing w:after="100"/>
      <w:ind w:left="1260"/>
    </w:pPr>
  </w:style>
  <w:style w:type="paragraph" w:styleId="TOC9">
    <w:name w:val="toc 9"/>
    <w:basedOn w:val="Normal"/>
    <w:next w:val="Normal"/>
    <w:autoRedefine/>
    <w:uiPriority w:val="39"/>
    <w:semiHidden/>
    <w:unhideWhenUsed/>
    <w:rsid w:val="00066285"/>
    <w:pPr>
      <w:spacing w:after="100"/>
      <w:ind w:left="1440"/>
    </w:pPr>
  </w:style>
  <w:style w:type="paragraph" w:styleId="TOCHeading">
    <w:name w:val="TOC Heading"/>
    <w:basedOn w:val="Heading1"/>
    <w:next w:val="Normal"/>
    <w:uiPriority w:val="39"/>
    <w:semiHidden/>
    <w:unhideWhenUsed/>
    <w:qFormat/>
    <w:rsid w:val="00066285"/>
    <w:pPr>
      <w:keepNext/>
      <w:keepLines/>
      <w:spacing w:before="240"/>
      <w:outlineLvl w:val="9"/>
    </w:pPr>
    <w:rPr>
      <w:rFonts w:eastAsiaTheme="majorEastAsia" w:cstheme="majorBidi"/>
      <w:b w:val="0"/>
      <w:color w:val="64B1BE" w:themeColor="accent1" w:themeShade="BF"/>
      <w:spacing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settings.xml.rels><?xml version="1.0" encoding="UTF-8" standalone="no"?><Relationships xmlns="http://schemas.openxmlformats.org/package/2006/relationships"><Relationship Id="rId1" Target="file:///C:/Users/anhmi/AppData/Roaming/Microsoft/Templates/Impact%20cover%20letter.dotx" TargetMode="External" Type="http://schemas.openxmlformats.org/officeDocument/2006/relationships/attachedTemplate"/></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03D56-B0B1-492F-844D-9477B1C6C3F6}">
  <ds:schemaRefs>
    <ds:schemaRef ds:uri="http://schemas.microsoft.com/sharepoint/v3/contenttype/forms"/>
  </ds:schemaRefs>
</ds:datastoreItem>
</file>

<file path=customXml/itemProps2.xml><?xml version="1.0" encoding="utf-8"?>
<ds:datastoreItem xmlns:ds="http://schemas.openxmlformats.org/officeDocument/2006/customXml" ds:itemID="{77EDACA7-763F-4690-9028-A84196B162A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FCB5EA4-076E-44D8-B768-225EB08ED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4D5E7C-4EFC-4DE6-9A8D-AE2B0EE47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Impact cover letter.dotx</Template>
  <TotalTime>0</TotalTime>
  <Pages>1</Pages>
  <Words>12</Words>
  <Characters>64</Characters>
  <Application>Microsoft Office Word</Application>
  <DocSecurity>0</DocSecurity>
  <Lines>2</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2021-11-26T02:07:00Z</dcterms:created>
  <dcterms:modified xsi:type="dcterms:W3CDTF">2021-12-01T01:43:00Z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