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946672181</w:t>
            </w:r>
          </w:p>
          <w:p>
            <w:pPr>
              <w:pStyle w:val="Normal"/>
            </w:pPr>
            <w:r>
              <w:t>Date of Birth: 36862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https://www.facebook.com/nguyenanhminh02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2020 -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946672182</w:t>
            </w:r>
          </w:p>
          <w:p>
            <w:pPr>
              <w:pStyle w:val="Normal"/>
            </w:pPr>
            <w:r>
              <w:t>Date of Birth: 36863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https://www.facebook.com/nguyenanhminh03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2021 -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946672183</w:t>
            </w:r>
          </w:p>
          <w:p>
            <w:pPr>
              <w:pStyle w:val="Normal"/>
            </w:pPr>
            <w:r>
              <w:t>Date of Birth: 36864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https://www.facebook.com/nguyenanhminh04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2022 -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946672184</w:t>
            </w:r>
          </w:p>
          <w:p>
            <w:pPr>
              <w:pStyle w:val="Normal"/>
            </w:pPr>
            <w:r>
              <w:t>Date of Birth: 36865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https://www.facebook.com/nguyenanhminh05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2023 -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946672185</w:t>
            </w:r>
          </w:p>
          <w:p>
            <w:pPr>
              <w:pStyle w:val="Normal"/>
            </w:pPr>
            <w:r>
              <w:t>Date of Birth: 36866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https://www.facebook.com/nguyenanhminh06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2024 -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946672186</w:t>
            </w:r>
          </w:p>
          <w:p>
            <w:pPr>
              <w:pStyle w:val="Normal"/>
            </w:pPr>
            <w:r>
              <w:t>Date of Birth: 36867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https://www.facebook.com/nguyenanhminh07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2025 -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946672187</w:t>
            </w:r>
          </w:p>
          <w:p>
            <w:pPr>
              <w:pStyle w:val="Normal"/>
            </w:pPr>
            <w:r>
              <w:t>Date of Birth: 36868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https://www.facebook.com/nguyenanhminh08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2026 -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946672188</w:t>
            </w:r>
          </w:p>
          <w:p>
            <w:pPr>
              <w:pStyle w:val="Normal"/>
            </w:pPr>
            <w:r>
              <w:t>Date of Birth: 36869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https://www.facebook.com/nguyenanhminh09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2027 -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946672189</w:t>
            </w:r>
          </w:p>
          <w:p>
            <w:pPr>
              <w:pStyle w:val="Normal"/>
            </w:pPr>
            <w:r>
              <w:t>Date of Birth: 36870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https://www.facebook.com/nguyenanhminh10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2028 -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946672190</w:t>
            </w:r>
          </w:p>
          <w:p>
            <w:pPr>
              <w:pStyle w:val="Normal"/>
            </w:pPr>
            <w:r>
              <w:t>Date of Birth: 36871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https://www.facebook.com/nguyenanhminh11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2029 -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946672191</w:t>
            </w:r>
          </w:p>
          <w:p>
            <w:pPr>
              <w:pStyle w:val="Normal"/>
            </w:pPr>
            <w:r>
              <w:t>Date of Birth: 36872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https://www.facebook.com/nguyenanhminh12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2030 -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946672192</w:t>
            </w:r>
          </w:p>
          <w:p>
            <w:pPr>
              <w:pStyle w:val="Normal"/>
            </w:pPr>
            <w:r>
              <w:t>Date of Birth: 36873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https://www.facebook.com/nguyenanhminh13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2031 -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946672193</w:t>
            </w:r>
          </w:p>
          <w:p>
            <w:pPr>
              <w:pStyle w:val="Normal"/>
            </w:pPr>
            <w:r>
              <w:t>Date of Birth: 36874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https://www.facebook.com/nguyenanhminh14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2032 -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946672194</w:t>
            </w:r>
          </w:p>
          <w:p>
            <w:pPr>
              <w:pStyle w:val="Normal"/>
            </w:pPr>
            <w:r>
              <w:t>Date of Birth: 36875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https://www.facebook.com/nguyenanhminh15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2033 -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946672195</w:t>
            </w:r>
          </w:p>
          <w:p>
            <w:pPr>
              <w:pStyle w:val="Normal"/>
            </w:pPr>
            <w:r>
              <w:t>Date of Birth: 36876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https://www.facebook.com/nguyenanhminh16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2034 -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946672196</w:t>
            </w:r>
          </w:p>
          <w:p>
            <w:pPr>
              <w:pStyle w:val="Normal"/>
            </w:pPr>
            <w:r>
              <w:t>Date of Birth: 36877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https://www.facebook.com/nguyenanhminh17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2035 -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946672197</w:t>
            </w:r>
          </w:p>
          <w:p>
            <w:pPr>
              <w:pStyle w:val="Normal"/>
            </w:pPr>
            <w:r>
              <w:t>Date of Birth: 36878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https://www.facebook.com/nguyenanhminh18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2036 -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946672198</w:t>
            </w:r>
          </w:p>
          <w:p>
            <w:pPr>
              <w:pStyle w:val="Normal"/>
            </w:pPr>
            <w:r>
              <w:t>Date of Birth: 36879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https://www.facebook.com/nguyenanhminh19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2037 -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946672199</w:t>
            </w:r>
          </w:p>
          <w:p>
            <w:pPr>
              <w:pStyle w:val="Normal"/>
            </w:pPr>
            <w:r>
              <w:t>Date of Birth: 36880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https://www.facebook.com/nguyenanhminh20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2038 -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946672200</w:t>
            </w:r>
          </w:p>
          <w:p>
            <w:pPr>
              <w:pStyle w:val="Normal"/>
            </w:pPr>
            <w:r>
              <w:t>Date of Birth: 36881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https://www.facebook.com/nguyenanhminh21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2039 -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946672201</w:t>
            </w:r>
          </w:p>
          <w:p>
            <w:pPr>
              <w:pStyle w:val="Normal"/>
            </w:pPr>
            <w:r>
              <w:t>Date of Birth: 36882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https://www.facebook.com/nguyenanhminh22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2040 -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946672202</w:t>
            </w:r>
          </w:p>
          <w:p>
            <w:pPr>
              <w:pStyle w:val="Normal"/>
            </w:pPr>
            <w:r>
              <w:t>Date of Birth: 36883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https://www.facebook.com/nguyenanhminh23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2041 -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946672203</w:t>
            </w:r>
          </w:p>
          <w:p>
            <w:pPr>
              <w:pStyle w:val="Normal"/>
            </w:pPr>
            <w:r>
              <w:t>Date of Birth: 36884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https://www.facebook.com/nguyenanhminh24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2042 -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946672204</w:t>
            </w:r>
          </w:p>
          <w:p>
            <w:pPr>
              <w:pStyle w:val="Normal"/>
            </w:pPr>
            <w:r>
              <w:t>Date of Birth: 36885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https://www.facebook.com/nguyenanhminh25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2043 -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946672205</w:t>
            </w:r>
          </w:p>
          <w:p>
            <w:pPr>
              <w:pStyle w:val="Normal"/>
            </w:pPr>
            <w:r>
              <w:t>Date of Birth: 36886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https://www.facebook.com/nguyenanhminh26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2044 -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946672206</w:t>
            </w:r>
          </w:p>
          <w:p>
            <w:pPr>
              <w:pStyle w:val="Normal"/>
            </w:pPr>
            <w:r>
              <w:t>Date of Birth: 36887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https://www.facebook.com/nguyenanhminh27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2045 -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946672207</w:t>
            </w:r>
          </w:p>
          <w:p>
            <w:pPr>
              <w:pStyle w:val="Normal"/>
            </w:pPr>
            <w:r>
              <w:t>Date of Birth: 36888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https://www.facebook.com/nguyenanhminh28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2046 -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946672208</w:t>
            </w:r>
          </w:p>
          <w:p>
            <w:pPr>
              <w:pStyle w:val="Normal"/>
            </w:pPr>
            <w:r>
              <w:t>Date of Birth: 36889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https://www.facebook.com/nguyenanhminh29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2047 -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946672209</w:t>
            </w:r>
          </w:p>
          <w:p>
            <w:pPr>
              <w:pStyle w:val="Normal"/>
            </w:pPr>
            <w:r>
              <w:t>Date of Birth: 36890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https://www.facebook.com/nguyenanhminh30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2048 -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946672210</w:t>
            </w:r>
          </w:p>
          <w:p>
            <w:pPr>
              <w:pStyle w:val="Normal"/>
            </w:pPr>
            <w:r>
              <w:t>Date of Birth: 36891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https://www.facebook.com/nguyenanhminh31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2049 -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946672211</w:t>
            </w:r>
          </w:p>
          <w:p>
            <w:pPr>
              <w:pStyle w:val="Normal"/>
            </w:pPr>
            <w:r>
              <w:t>Date of Birth: 36892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https://www.facebook.com/nguyenanhminh32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2050 -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946672212</w:t>
            </w:r>
          </w:p>
          <w:p>
            <w:pPr>
              <w:pStyle w:val="Normal"/>
            </w:pPr>
            <w:r>
              <w:t>Date of Birth: 36893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https://www.facebook.com/nguyenanhminh33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2051 -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946672213</w:t>
            </w:r>
          </w:p>
          <w:p>
            <w:pPr>
              <w:pStyle w:val="Normal"/>
            </w:pPr>
            <w:r>
              <w:t>Date of Birth: 36894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https://www.facebook.com/nguyenanhminh34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2052 -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946672214</w:t>
            </w:r>
          </w:p>
          <w:p>
            <w:pPr>
              <w:pStyle w:val="Normal"/>
            </w:pPr>
            <w:r>
              <w:t>Date of Birth: 36895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https://www.facebook.com/nguyenanhminh35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2053 -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946672215</w:t>
            </w:r>
          </w:p>
          <w:p>
            <w:pPr>
              <w:pStyle w:val="Normal"/>
            </w:pPr>
            <w:r>
              <w:t>Date of Birth: 36896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https://www.facebook.com/nguyenanhminh36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2054 -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946672216</w:t>
            </w:r>
          </w:p>
          <w:p>
            <w:pPr>
              <w:pStyle w:val="Normal"/>
            </w:pPr>
            <w:r>
              <w:t>Date of Birth: 36897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https://www.facebook.com/nguyenanhminh37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2055 -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946672217</w:t>
            </w:r>
          </w:p>
          <w:p>
            <w:pPr>
              <w:pStyle w:val="Normal"/>
            </w:pPr>
            <w:r>
              <w:t>Date of Birth: 36898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https://www.facebook.com/nguyenanhminh38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2056 -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946672218</w:t>
            </w:r>
          </w:p>
          <w:p>
            <w:pPr>
              <w:pStyle w:val="Normal"/>
            </w:pPr>
            <w:r>
              <w:t>Date of Birth: 36899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https://www.facebook.com/nguyenanhminh39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2057 -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946672219</w:t>
            </w:r>
          </w:p>
          <w:p>
            <w:pPr>
              <w:pStyle w:val="Normal"/>
            </w:pPr>
            <w:r>
              <w:t>Date of Birth: 36900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https://www.facebook.com/nguyenanhminh40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2058 -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946672220</w:t>
            </w:r>
          </w:p>
          <w:p>
            <w:pPr>
              <w:pStyle w:val="Normal"/>
            </w:pPr>
            <w:r>
              <w:t>Date of Birth: 36901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https://www.facebook.com/nguyenanhminh41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2059 -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946672221</w:t>
            </w:r>
          </w:p>
          <w:p>
            <w:pPr>
              <w:pStyle w:val="Normal"/>
            </w:pPr>
            <w:r>
              <w:t>Date of Birth: 36902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https://www.facebook.com/nguyenanhminh42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2060 -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946672222</w:t>
            </w:r>
          </w:p>
          <w:p>
            <w:pPr>
              <w:pStyle w:val="Normal"/>
            </w:pPr>
            <w:r>
              <w:t>Date of Birth: 36903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https://www.facebook.com/nguyenanhminh43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2061 -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946672223</w:t>
            </w:r>
          </w:p>
          <w:p>
            <w:pPr>
              <w:pStyle w:val="Normal"/>
            </w:pPr>
            <w:r>
              <w:t>Date of Birth: 36904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https://www.facebook.com/nguyenanhminh44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2062 -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946672224</w:t>
            </w:r>
          </w:p>
          <w:p>
            <w:pPr>
              <w:pStyle w:val="Normal"/>
            </w:pPr>
            <w:r>
              <w:t>Date of Birth: 36905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https://www.facebook.com/nguyenanhminh45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2063 -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946672225</w:t>
            </w:r>
          </w:p>
          <w:p>
            <w:pPr>
              <w:pStyle w:val="Normal"/>
            </w:pPr>
            <w:r>
              <w:t>Date of Birth: 36906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https://www.facebook.com/nguyenanhminh46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2064 -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946672226</w:t>
            </w:r>
          </w:p>
          <w:p>
            <w:pPr>
              <w:pStyle w:val="Normal"/>
            </w:pPr>
            <w:r>
              <w:t>Date of Birth: 36907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https://www.facebook.com/nguyenanhminh47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2065 -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946672227</w:t>
            </w:r>
          </w:p>
          <w:p>
            <w:pPr>
              <w:pStyle w:val="Normal"/>
            </w:pPr>
            <w:r>
              <w:t>Date of Birth: 36908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https://www.facebook.com/nguyenanhminh48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2066 -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946672228</w:t>
            </w:r>
          </w:p>
          <w:p>
            <w:pPr>
              <w:pStyle w:val="Normal"/>
            </w:pPr>
            <w:r>
              <w:t>Date of Birth: 36909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https://www.facebook.com/nguyenanhminh49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2067 -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946672229</w:t>
            </w:r>
          </w:p>
          <w:p>
            <w:pPr>
              <w:pStyle w:val="Normal"/>
            </w:pPr>
            <w:r>
              <w:t>Date of Birth: 36910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https://www.facebook.com/nguyenanhminh50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2068 -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946672230</w:t>
            </w:r>
          </w:p>
          <w:p>
            <w:pPr>
              <w:pStyle w:val="Normal"/>
            </w:pPr>
            <w:r>
              <w:t>Date of Birth: 36911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https://www.facebook.com/nguyenanhminh51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2069 -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946672231</w:t>
            </w:r>
          </w:p>
          <w:p>
            <w:pPr>
              <w:pStyle w:val="Normal"/>
            </w:pPr>
            <w:r>
              <w:t>Date of Birth: 36912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https://www.facebook.com/nguyenanhminh52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2070 -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946672232</w:t>
            </w:r>
          </w:p>
          <w:p>
            <w:pPr>
              <w:pStyle w:val="Normal"/>
            </w:pPr>
            <w:r>
              <w:t>Date of Birth: 36913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https://www.facebook.com/nguyenanhminh53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2071 -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946672233</w:t>
            </w:r>
          </w:p>
          <w:p>
            <w:pPr>
              <w:pStyle w:val="Normal"/>
            </w:pPr>
            <w:r>
              <w:t>Date of Birth: 36914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https://www.facebook.com/nguyenanhminh54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2072 -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946672234</w:t>
            </w:r>
          </w:p>
          <w:p>
            <w:pPr>
              <w:pStyle w:val="Normal"/>
            </w:pPr>
            <w:r>
              <w:t>Date of Birth: 36915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https://www.facebook.com/nguyenanhminh55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2073 -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946672235</w:t>
            </w:r>
          </w:p>
          <w:p>
            <w:pPr>
              <w:pStyle w:val="Normal"/>
            </w:pPr>
            <w:r>
              <w:t>Date of Birth: 36916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https://www.facebook.com/nguyenanhminh56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2074 -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946672236</w:t>
            </w:r>
          </w:p>
          <w:p>
            <w:pPr>
              <w:pStyle w:val="Normal"/>
            </w:pPr>
            <w:r>
              <w:t>Date of Birth: 36917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https://www.facebook.com/nguyenanhminh57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2075 -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946672237</w:t>
            </w:r>
          </w:p>
          <w:p>
            <w:pPr>
              <w:pStyle w:val="Normal"/>
            </w:pPr>
            <w:r>
              <w:t>Date of Birth: 36918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https://www.facebook.com/nguyenanhminh58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2076 -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946672238</w:t>
            </w:r>
          </w:p>
          <w:p>
            <w:pPr>
              <w:pStyle w:val="Normal"/>
            </w:pPr>
            <w:r>
              <w:t>Date of Birth: 36919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https://www.facebook.com/nguyenanhminh59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2077 -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946672239</w:t>
            </w:r>
          </w:p>
          <w:p>
            <w:pPr>
              <w:pStyle w:val="Normal"/>
            </w:pPr>
            <w:r>
              <w:t>Date of Birth: 36920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https://www.facebook.com/nguyenanhminh60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2078 -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946672240</w:t>
            </w:r>
          </w:p>
          <w:p>
            <w:pPr>
              <w:pStyle w:val="Normal"/>
            </w:pPr>
            <w:r>
              <w:t>Date of Birth: 36921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https://www.facebook.com/nguyenanhminh61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2079 -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946672241</w:t>
            </w:r>
          </w:p>
          <w:p>
            <w:pPr>
              <w:pStyle w:val="Normal"/>
            </w:pPr>
            <w:r>
              <w:t>Date of Birth: 36922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https://www.facebook.com/nguyenanhminh62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2080 -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946672242</w:t>
            </w:r>
          </w:p>
          <w:p>
            <w:pPr>
              <w:pStyle w:val="Normal"/>
            </w:pPr>
            <w:r>
              <w:t>Date of Birth: 36923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https://www.facebook.com/nguyenanhminh63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2081 -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946672243</w:t>
            </w:r>
          </w:p>
          <w:p>
            <w:pPr>
              <w:pStyle w:val="Normal"/>
            </w:pPr>
            <w:r>
              <w:t>Date of Birth: 36924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https://www.facebook.com/nguyenanhminh64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2082 -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946672244</w:t>
            </w:r>
          </w:p>
          <w:p>
            <w:pPr>
              <w:pStyle w:val="Normal"/>
            </w:pPr>
            <w:r>
              <w:t>Date of Birth: 36925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https://www.facebook.com/nguyenanhminh65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2083 -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946672245</w:t>
            </w:r>
          </w:p>
          <w:p>
            <w:pPr>
              <w:pStyle w:val="Normal"/>
            </w:pPr>
            <w:r>
              <w:t>Date of Birth: 36926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https://www.facebook.com/nguyenanhminh66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2084 -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946672246</w:t>
            </w:r>
          </w:p>
          <w:p>
            <w:pPr>
              <w:pStyle w:val="Normal"/>
            </w:pPr>
            <w:r>
              <w:t>Date of Birth: 36927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https://www.facebook.com/nguyenanhminh67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2085 -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946672247</w:t>
            </w:r>
          </w:p>
          <w:p>
            <w:pPr>
              <w:pStyle w:val="Normal"/>
            </w:pPr>
            <w:r>
              <w:t>Date of Birth: 36928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https://www.facebook.com/nguyenanhminh68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2086 -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946672248</w:t>
            </w:r>
          </w:p>
          <w:p>
            <w:pPr>
              <w:pStyle w:val="Normal"/>
            </w:pPr>
            <w:r>
              <w:t>Date of Birth: 36929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https://www.facebook.com/nguyenanhminh69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2087 -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946672249</w:t>
            </w:r>
          </w:p>
          <w:p>
            <w:pPr>
              <w:pStyle w:val="Normal"/>
            </w:pPr>
            <w:r>
              <w:t>Date of Birth: 36930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https://www.facebook.com/nguyenanhminh70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2088 -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946672250</w:t>
            </w:r>
          </w:p>
          <w:p>
            <w:pPr>
              <w:pStyle w:val="Normal"/>
            </w:pPr>
            <w:r>
              <w:t>Date of Birth: 36931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https://www.facebook.com/nguyenanhminh71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2089 -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946672251</w:t>
            </w:r>
          </w:p>
          <w:p>
            <w:pPr>
              <w:pStyle w:val="Normal"/>
            </w:pPr>
            <w:r>
              <w:t>Date of Birth: 36932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https://www.facebook.com/nguyenanhminh72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2090 -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946672252</w:t>
            </w:r>
          </w:p>
          <w:p>
            <w:pPr>
              <w:pStyle w:val="Normal"/>
            </w:pPr>
            <w:r>
              <w:t>Date of Birth: 36933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https://www.facebook.com/nguyenanhminh73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2091 -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946672253</w:t>
            </w:r>
          </w:p>
          <w:p>
            <w:pPr>
              <w:pStyle w:val="Normal"/>
            </w:pPr>
            <w:r>
              <w:t>Date of Birth: 36934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https://www.facebook.com/nguyenanhminh74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2092 -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946672254</w:t>
            </w:r>
          </w:p>
          <w:p>
            <w:pPr>
              <w:pStyle w:val="Normal"/>
            </w:pPr>
            <w:r>
              <w:t>Date of Birth: 36935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https://www.facebook.com/nguyenanhminh75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2093 -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946672255</w:t>
            </w:r>
          </w:p>
          <w:p>
            <w:pPr>
              <w:pStyle w:val="Normal"/>
            </w:pPr>
            <w:r>
              <w:t>Date of Birth: 36936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https://www.facebook.com/nguyenanhminh76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2094 -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946672256</w:t>
            </w:r>
          </w:p>
          <w:p>
            <w:pPr>
              <w:pStyle w:val="Normal"/>
            </w:pPr>
            <w:r>
              <w:t>Date of Birth: 36937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https://www.facebook.com/nguyenanhminh77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2095 -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946672257</w:t>
            </w:r>
          </w:p>
          <w:p>
            <w:pPr>
              <w:pStyle w:val="Normal"/>
            </w:pPr>
            <w:r>
              <w:t>Date of Birth: 36938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https://www.facebook.com/nguyenanhminh78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2096 -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946672258</w:t>
            </w:r>
          </w:p>
          <w:p>
            <w:pPr>
              <w:pStyle w:val="Normal"/>
            </w:pPr>
            <w:r>
              <w:t>Date of Birth: 36939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https://www.facebook.com/nguyenanhminh79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2097 -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946672259</w:t>
            </w:r>
          </w:p>
          <w:p>
            <w:pPr>
              <w:pStyle w:val="Normal"/>
            </w:pPr>
            <w:r>
              <w:t>Date of Birth: 36940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https://www.facebook.com/nguyenanhminh80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2098 -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946672260</w:t>
            </w:r>
          </w:p>
          <w:p>
            <w:pPr>
              <w:pStyle w:val="Normal"/>
            </w:pPr>
            <w:r>
              <w:t>Date of Birth: 36941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https://www.facebook.com/nguyenanhminh81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2099 -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946672261</w:t>
            </w:r>
          </w:p>
          <w:p>
            <w:pPr>
              <w:pStyle w:val="Normal"/>
            </w:pPr>
            <w:r>
              <w:t>Date of Birth: 36942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https://www.facebook.com/nguyenanhminh82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2100 -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946672262</w:t>
            </w:r>
          </w:p>
          <w:p>
            <w:pPr>
              <w:pStyle w:val="Normal"/>
            </w:pPr>
            <w:r>
              <w:t>Date of Birth: 36943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https://www.facebook.com/nguyenanhminh83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2101 -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946672263</w:t>
            </w:r>
          </w:p>
          <w:p>
            <w:pPr>
              <w:pStyle w:val="Normal"/>
            </w:pPr>
            <w:r>
              <w:t>Date of Birth: 36944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https://www.facebook.com/nguyenanhminh84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2102 -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946672264</w:t>
            </w:r>
          </w:p>
          <w:p>
            <w:pPr>
              <w:pStyle w:val="Normal"/>
            </w:pPr>
            <w:r>
              <w:t>Date of Birth: 36945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https://www.facebook.com/nguyenanhminh85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2103 -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946672265</w:t>
            </w:r>
          </w:p>
          <w:p>
            <w:pPr>
              <w:pStyle w:val="Normal"/>
            </w:pPr>
            <w:r>
              <w:t>Date of Birth: 36946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https://www.facebook.com/nguyenanhminh86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2104 -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946672266</w:t>
            </w:r>
          </w:p>
          <w:p>
            <w:pPr>
              <w:pStyle w:val="Normal"/>
            </w:pPr>
            <w:r>
              <w:t>Date of Birth: 36947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https://www.facebook.com/nguyenanhminh87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2105 -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946672267</w:t>
            </w:r>
          </w:p>
          <w:p>
            <w:pPr>
              <w:pStyle w:val="Normal"/>
            </w:pPr>
            <w:r>
              <w:t>Date of Birth: 36948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https://www.facebook.com/nguyenanhminh88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2106 -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946672268</w:t>
            </w:r>
          </w:p>
          <w:p>
            <w:pPr>
              <w:pStyle w:val="Normal"/>
            </w:pPr>
            <w:r>
              <w:t>Date of Birth: 36949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https://www.facebook.com/nguyenanhminh89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2107 -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946672269</w:t>
            </w:r>
          </w:p>
          <w:p>
            <w:pPr>
              <w:pStyle w:val="Normal"/>
            </w:pPr>
            <w:r>
              <w:t>Date of Birth: 36950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https://www.facebook.com/nguyenanhminh90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2108 -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946672270</w:t>
            </w:r>
          </w:p>
          <w:p>
            <w:pPr>
              <w:pStyle w:val="Normal"/>
            </w:pPr>
            <w:r>
              <w:t>Date of Birth: 36951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https://www.facebook.com/nguyenanhminh91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2109 -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946672271</w:t>
            </w:r>
          </w:p>
          <w:p>
            <w:pPr>
              <w:pStyle w:val="Normal"/>
            </w:pPr>
            <w:r>
              <w:t>Date of Birth: 36952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https://www.facebook.com/nguyenanhminh92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2110 -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946672272</w:t>
            </w:r>
          </w:p>
          <w:p>
            <w:pPr>
              <w:pStyle w:val="Normal"/>
            </w:pPr>
            <w:r>
              <w:t>Date of Birth: 36953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https://www.facebook.com/nguyenanhminh93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4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2111 -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946672273</w:t>
            </w:r>
          </w:p>
          <w:p>
            <w:pPr>
              <w:pStyle w:val="Normal"/>
            </w:pPr>
            <w:r>
              <w:t>Date of Birth: 36954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https://www.facebook.com/nguyenanhminh94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2112 -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946672274</w:t>
            </w:r>
          </w:p>
          <w:p>
            <w:pPr>
              <w:pStyle w:val="Normal"/>
            </w:pPr>
            <w:r>
              <w:t>Date of Birth: 36955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https://www.facebook.com/nguyenanhminh95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2113 -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Đào Duy Anh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946672275</w:t>
            </w:r>
          </w:p>
          <w:p>
            <w:pPr>
              <w:pStyle w:val="Normal"/>
            </w:pPr>
            <w:r>
              <w:t>Date of Birth: 36956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https://www.facebook.com/nguyenanhminh96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3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2114 -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Nguyễn Lê Anh Minh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946672276</w:t>
            </w:r>
          </w:p>
          <w:p>
            <w:pPr>
              <w:pStyle w:val="Normal"/>
            </w:pPr>
            <w:r>
              <w:t>Date of Birth: 36957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https://www.facebook.com/nguyenanhminh97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2115 -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Quốc Tuấn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946672277</w:t>
            </w:r>
          </w:p>
          <w:p>
            <w:pPr>
              <w:pStyle w:val="Normal"/>
            </w:pPr>
            <w:r>
              <w:t>Date of Birth: 36958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https://www.facebook.com/nguyenanhminh98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5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2116 -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Phạm Mạnh Dũng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946672278</w:t>
            </w:r>
          </w:p>
          <w:p>
            <w:pPr>
              <w:pStyle w:val="Normal"/>
            </w:pPr>
            <w:r>
              <w:t>Date of Birth: 36959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https://www.facebook.com/nguyenanhminh99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2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2117 -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75"/>
        <w:gridCol w:w="3825"/>
      </w:tblGrid>
      <w:tr w:rsidR="00D56FB6" w14:paraId="27699ED3" w14:textId="77777777" w:rsidTr="00CA2187">
        <w:trPr>
          <w:trHeight w:val="68"/>
        </w:trPr>
        <w:tc>
          <w:tcPr>
            <w:tcW w:w="3229" w:type="pct"/>
          </w:tcPr>
          <w:p>
            <w:pPr>
              <w:pStyle w:val="Title"/>
            </w:pPr>
            <w:r>
              <w:t>Trần Văn Trí</w:t>
            </w:r>
          </w:p>
        </w:tc>
        <w:tc>
          <w:tcPr>
            <w:tcW w:w="1771" w:type="pct"/>
            <w:shd w:val="clear" w:color="auto" w:fill="0D0D0D" w:themeFill="text1" w:themeFillTint="F2"/>
            <w:vAlign w:val="bottom"/>
          </w:tcPr>
          <w:p w14:paraId="4FC72F2D" w14:textId="2320F4DF" w:rsidR="00D56FB6" w:rsidRDefault="00D56FB6" w:rsidP="001E70CD">
            <w:pPr>
              <w:ind w:left="227"/>
            </w:pPr>
          </w:p>
        </w:tc>
      </w:tr>
      <w:tr w:rsidR="00D56FB6" w14:paraId="28F3084D" w14:textId="77777777" w:rsidTr="00CA2187">
        <w:trPr>
          <w:trHeight w:val="1450"/>
        </w:trPr>
        <w:tc>
          <w:tcPr>
            <w:tcW w:w="3229" w:type="pct"/>
          </w:tcPr>
          <w:p>
            <w:pPr>
              <w:pStyle w:val="Normal"/>
            </w:pPr>
            <w:r>
              <w:t>School: DUT</w:t>
            </w:r>
          </w:p>
          <w:p>
            <w:pPr>
              <w:pStyle w:val="Normal"/>
            </w:pPr>
            <w:r>
              <w:t>E-Mail: anhminh2122000@gmail.com</w:t>
            </w:r>
          </w:p>
          <w:p>
            <w:pPr>
              <w:pStyle w:val="Normal"/>
            </w:pPr>
            <w:r>
              <w:t>Phone: 946672279</w:t>
            </w:r>
          </w:p>
          <w:p>
            <w:pPr>
              <w:pStyle w:val="Normal"/>
            </w:pPr>
            <w:r>
              <w:t>Date of Birth: 36960</w:t>
            </w:r>
          </w:p>
          <w:p>
            <w:pPr>
              <w:pStyle w:val="Normal"/>
            </w:pPr>
            <w:r>
              <w:t>Gender: Male</w:t>
            </w:r>
          </w:p>
          <w:p>
            <w:pPr>
              <w:pStyle w:val="Normal"/>
            </w:pPr>
            <w:r>
              <w:t>Facebook: https://www.facebook.com/nguyenanhminh100</w:t>
            </w:r>
          </w:p>
        </w:tc>
        <w:tc>
          <w:tcPr>
            <w:tcW w:w="1771" w:type="pct"/>
            <w:shd w:val="clear" w:color="auto" w:fill="0D0D0D" w:themeFill="text1" w:themeFillTint="F2"/>
          </w:tcPr>
          <w:p w14:paraId="4C60C7C4" w14:textId="77777777" w:rsidR="00D56FB6" w:rsidRDefault="00D56FB6" w:rsidP="001E70CD">
            <w:pPr>
              <w:pStyle w:val="Heading1"/>
              <w:spacing w:before="0"/>
              <w:ind w:left="227"/>
            </w:pPr>
            <w:r>
              <w:t>About English</w:t>
            </w:r>
          </w:p>
          <w:p>
            <w:pPr>
              <w:pStyle w:val="Normal"/>
              <w:ind w:left="226"/>
            </w:pPr>
            <w:r>
              <w:t>Self-assessment of English Proficiency: 1</w:t>
            </w:r>
          </w:p>
          <w:p>
            <w:pPr>
              <w:pStyle w:val="Normal"/>
              <w:ind w:left="226"/>
            </w:pPr>
            <w:r>
              <w:t>English Certificates: No</w:t>
            </w:r>
          </w:p>
        </w:tc>
      </w:tr>
    </w:tbl>
    <w:p>
      <w:pPr>
        <w:pStyle w:val="Heading1"/>
      </w:pPr>
      <w:r>
        <w:t>About The Interviewee</w:t>
      </w:r>
    </w:p>
    <w:p>
      <w:pPr>
        <w:pStyle w:val="Heading2"/>
      </w:pPr>
      <w:r>
        <w:t>Experience in other Clubs or Young Union</w:t>
      </w:r>
    </w:p>
    <w:p>
      <w:pPr>
        <w:pStyle w:val="Normal"/>
      </w:pPr>
      <w:r>
        <w:t>It's Da Nang Education. The club is about teaching students living on a tight budget how to communicate in their daily life, teach them grammars, vocabulary and speaking.</w:t>
      </w:r>
    </w:p>
    <w:p>
      <w:pPr>
        <w:pStyle w:val="Heading2"/>
      </w:pPr>
      <w:r>
        <w:t>Talents and skills</w:t>
      </w:r>
    </w:p>
    <w:p>
      <w:pPr>
        <w:pStyle w:val="Normal"/>
      </w:pPr>
      <w:r>
        <w:t>Snapping photos and editing them, public speaking.</w:t>
      </w:r>
    </w:p>
    <w:p>
      <w:pPr>
        <w:pStyle w:val="Heading2"/>
      </w:pPr>
      <w:r>
        <w:t>Hobbies and Interest</w:t>
      </w:r>
    </w:p>
    <w:p>
      <w:pPr>
        <w:pStyle w:val="Normal"/>
      </w:pPr>
      <w:r>
        <w:t>I'm into watching movies. Cause I'm a big fan of romance, I often watch at least 1 episode per day. The reason I like this activity is that I find it really relaxing and entertaining, eating my favorite snacks while binge-watching the movies is the best thing ever after a long, tiring day at school.</w:t>
      </w:r>
    </w:p>
    <w:p>
      <w:pPr>
        <w:pStyle w:val="Heading2"/>
      </w:pPr>
      <w:r>
        <w:t>Extracurricular activities</w:t>
      </w:r>
    </w:p>
    <w:p>
      <w:pPr>
        <w:pStyle w:val="Normal"/>
      </w:pPr>
      <w:r>
        <w:t>2118 - TedxBachDang - listener.</w:t>
      </w:r>
    </w:p>
    <w:p>
      <w:pPr>
        <w:pStyle w:val="Heading1"/>
      </w:pPr>
      <w:r>
        <w:t>Some Answered Questions</w:t>
      </w:r>
    </w:p>
    <w:p>
      <w:pPr>
        <w:pStyle w:val="Heading2"/>
      </w:pPr>
      <w:r>
        <w:t>1. Why do you want to join us?</w:t>
      </w:r>
    </w:p>
    <w:p>
      <w:pPr>
        <w:pStyle w:val="Normal"/>
      </w:pPr>
      <w:r>
        <w:t>Because I want to emerge myself into an English-speaking environment, this will definitely help me improve my English skills, and also widen my circle network because I can connect to a peer group who shares similar interests as me. And I think Hugo is the right choice since I can see your passion and enthusiasm and the way the young work nowadays through your posts and videos on FB page.</w:t>
      </w:r>
    </w:p>
    <w:p>
      <w:pPr>
        <w:pStyle w:val="Heading2"/>
      </w:pPr>
      <w:r>
        <w:t>2. How did you find out Hugo?</w:t>
      </w:r>
    </w:p>
    <w:p>
      <w:pPr>
        <w:pStyle w:val="Normal"/>
      </w:pPr>
      <w:r>
        <w:t>Friend referral.</w:t>
      </w:r>
    </w:p>
    <w:p>
      <w:pPr>
        <w:pStyle w:val="Heading2"/>
      </w:pPr>
      <w:r>
        <w:t>3. If you have a chance to become a member of Hugo, what can you contribute to us?</w:t>
      </w:r>
    </w:p>
    <w:p>
      <w:pPr>
        <w:pStyle w:val="Normal"/>
      </w:pPr>
      <w:r>
        <w:t>I strongly believe that I will try my best to dedicate my effort and my time to our club like contributing my ideas, always be a full and active participant in discussions, and I will bring my energetic and enthusiastic personality to make our club become like a big family rather than just a club itself.</w:t>
      </w:r>
    </w:p>
    <w:p>
      <w:pPr>
        <w:pStyle w:val="Heading2"/>
      </w:pPr>
      <w:r>
        <w:t>4. If you passed the interview and became a member of Hugo, suddenly you received a ticket from Hogwarts. What will you do? Why?</w:t>
      </w:r>
    </w:p>
    <w:p>
      <w:pPr>
        <w:pStyle w:val="Normal"/>
      </w:pPr>
      <w:r>
        <w:t>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 Well, that's quite an interesting question. I never thought about this before. But if I had a chance to receive a ticket from Hogwarts, I would invite our Hugo Club go together with me because I think the more the merrier, and I would probably try to fly on a broomstick, which would be a nice and strange experience. Another thing I want to do is meeting Harry Potter and snap photos with him, and the last thing I want to try is exploring the magic school Hogwarts: the history, the architecture, the strange things in school and so.</w:t>
      </w:r>
    </w:p>
    <w:p>
      <w:pPr>
        <w:pageBreakBefore w:val="on"/>
      </w:pPr>
    </w:p>
    <w:sectPr w:rsidR="00FB7EED" w:rsidRPr="00922412" w:rsidSect="001651B1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C84D5" w14:textId="77777777" w:rsidR="002111AA" w:rsidRDefault="002111AA" w:rsidP="00002BDA">
      <w:pPr>
        <w:spacing w:line="240" w:lineRule="auto"/>
      </w:pPr>
      <w:r>
        <w:separator/>
      </w:r>
    </w:p>
  </w:endnote>
  <w:endnote w:type="continuationSeparator" w:id="0">
    <w:p w14:paraId="42DEA714" w14:textId="77777777" w:rsidR="002111AA" w:rsidRDefault="002111AA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F5C7" w14:textId="79051BCC" w:rsidR="001651B1" w:rsidRDefault="001651B1">
    <w:pPr>
      <w:pStyle w:val="Footer"/>
    </w:pPr>
    <w:r w:rsidRPr="001651B1">
      <w:rPr>
        <w:b/>
        <w:bCs/>
        <w:color w:val="808080" w:themeColor="background1" w:themeShade="80"/>
      </w:rPr>
      <w:t>Light Up Your Fire!</w:t>
    </w:r>
    <w:r w:rsidRPr="001651B1">
      <w:rPr>
        <w:b/>
        <w:bCs/>
      </w:rPr>
      <w:ptab w:relativeTo="margin" w:alignment="center" w:leader="none"/>
    </w:r>
    <w:r w:rsidRPr="001651B1">
      <w:rPr>
        <w:b/>
        <w:bCs/>
      </w:rPr>
      <w:ptab w:relativeTo="margin" w:alignment="right" w:leader="none"/>
    </w:r>
    <w:r w:rsidRPr="001651B1">
      <w:rPr>
        <w:b/>
        <w:bCs/>
        <w:color w:val="808080" w:themeColor="background1" w:themeShade="80"/>
      </w:rPr>
      <w:fldChar w:fldCharType="begin"/>
    </w:r>
    <w:r w:rsidRPr="001651B1">
      <w:rPr>
        <w:b/>
        <w:bCs/>
        <w:color w:val="808080" w:themeColor="background1" w:themeShade="80"/>
      </w:rPr>
      <w:instrText xml:space="preserve"> PAGE   \* MERGEFORMAT </w:instrText>
    </w:r>
    <w:r w:rsidRPr="001651B1">
      <w:rPr>
        <w:b/>
        <w:bCs/>
        <w:color w:val="808080" w:themeColor="background1" w:themeShade="80"/>
      </w:rPr>
      <w:fldChar w:fldCharType="separate"/>
    </w:r>
    <w:r>
      <w:rPr>
        <w:b/>
        <w:bCs/>
        <w:color w:val="808080" w:themeColor="background1" w:themeShade="80"/>
      </w:rPr>
      <w:t>1</w:t>
    </w:r>
    <w:r w:rsidRPr="001651B1">
      <w:rPr>
        <w:b/>
        <w:bCs/>
        <w:noProof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6902" w14:textId="74E0D09C" w:rsidR="004E71B7" w:rsidRPr="001651B1" w:rsidRDefault="001651B1" w:rsidP="001651B1">
    <w:pPr>
      <w:pStyle w:val="Footer"/>
      <w:rPr>
        <w:b/>
        <w:bCs/>
      </w:rPr>
    </w:pPr>
    <w:r w:rsidRPr="001651B1">
      <w:rPr>
        <w:b/>
        <w:bCs/>
        <w:color w:val="808080" w:themeColor="background1" w:themeShade="80"/>
      </w:rPr>
      <w:t>Light Up Your Fire!</w:t>
    </w:r>
    <w:r w:rsidRPr="001651B1">
      <w:rPr>
        <w:b/>
        <w:bCs/>
      </w:rPr>
      <w:ptab w:relativeTo="margin" w:alignment="center" w:leader="none"/>
    </w:r>
    <w:r w:rsidRPr="001651B1">
      <w:rPr>
        <w:b/>
        <w:bCs/>
      </w:rPr>
      <w:ptab w:relativeTo="margin" w:alignment="right" w:leader="none"/>
    </w:r>
    <w:r w:rsidRPr="001651B1">
      <w:rPr>
        <w:b/>
        <w:bCs/>
        <w:color w:val="808080" w:themeColor="background1" w:themeShade="80"/>
      </w:rPr>
      <w:fldChar w:fldCharType="begin"/>
    </w:r>
    <w:r w:rsidRPr="001651B1">
      <w:rPr>
        <w:b/>
        <w:bCs/>
        <w:color w:val="808080" w:themeColor="background1" w:themeShade="80"/>
      </w:rPr>
      <w:instrText xml:space="preserve"> PAGE   \* MERGEFORMAT </w:instrText>
    </w:r>
    <w:r w:rsidRPr="001651B1">
      <w:rPr>
        <w:b/>
        <w:bCs/>
        <w:color w:val="808080" w:themeColor="background1" w:themeShade="80"/>
      </w:rPr>
      <w:fldChar w:fldCharType="separate"/>
    </w:r>
    <w:r w:rsidRPr="001651B1">
      <w:rPr>
        <w:b/>
        <w:bCs/>
        <w:noProof/>
        <w:color w:val="808080" w:themeColor="background1" w:themeShade="80"/>
      </w:rPr>
      <w:t>1</w:t>
    </w:r>
    <w:r w:rsidRPr="001651B1">
      <w:rPr>
        <w:b/>
        <w:bCs/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AC88C" w14:textId="77777777" w:rsidR="002111AA" w:rsidRDefault="002111AA" w:rsidP="00002BDA">
      <w:pPr>
        <w:spacing w:line="240" w:lineRule="auto"/>
      </w:pPr>
      <w:r>
        <w:separator/>
      </w:r>
    </w:p>
  </w:footnote>
  <w:footnote w:type="continuationSeparator" w:id="0">
    <w:p w14:paraId="6B15DB3B" w14:textId="77777777" w:rsidR="002111AA" w:rsidRDefault="002111AA" w:rsidP="00002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AF51" w14:textId="6701D6FE" w:rsidR="001651B1" w:rsidRDefault="00922412" w:rsidP="001651B1">
    <w:pPr>
      <w:pStyle w:val="Header"/>
      <w:jc w:val="right"/>
    </w:pPr>
    <w:r w:rsidRPr="001651B1"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700431E3" wp14:editId="1D555DB4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806999" cy="10053457"/>
              <wp:effectExtent l="0" t="0" r="3810" b="508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6999" cy="1005345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732315" id="Rectangle 5" o:spid="_x0000_s1026" style="position:absolute;margin-left:563.5pt;margin-top:-36pt;width:614.7pt;height:791.6pt;z-index:-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82WrogIAAMUFAAAOAAAAZHJzL2Uyb0RvYy54bWysVE1v2zAMvQ/YfxB0X+1kTZsEdYqgRYcB XVu0HXpWZSk2IImapMTJfv0oyXG/dxh2kUWKfCSfSZ6cbrUiG+F8C6aio4OSEmE41K1ZVfTn/cWX KSU+MFMzBUZUdCc8PV18/nTS2bkYQwOqFo4giPHzzla0CcHOi8LzRmjmD8AKg48SnGYBRbcqasc6 RNeqGJflUdGBq60DLrxH7Xl+pIuEL6Xg4VpKLwJRFcXcQjpdOh/jWSxO2HzlmG1a3qfB/iELzVqD QQeocxYYWbv2DZRuuQMPMhxw0AVI2XKRasBqRuWrau4aZkWqBcnxdqDJ/z9YfrW5caStKzqhxDCN v+gWSWNmpQSZRHo66+dodWdvXC95vMZat9Lp+MUqyDZRuhsoFdtAOCqPp+XRbDajhOPbqCwnXw8n xxG2ePK3zodvAjSJl4o6jJ+4ZJtLH7Lp3iSG86Da+qJVKgmxUcSZcmTD8BczzoUJo+Su1voH1FmP rVL2PxvV2BJZPd2rMZvUchEp5fYiiDIxlIEYNOcTNUVkJnORbmGnRLRT5lZIpBSrH6dEBuS3OfqG 1SKrJx/mkgAjssT4A3Yu8gPsnGVvH11FmoXBufxbYtl58EiRwYTBWbcG3HsACpnvI2f7PUmZmsjS I9Q7bDgHeRK95Rct/vVL5sMNczh6OKS4TsI1HlJBV1Hob5Q04H6/p4/2OBH4SkmHo1xR/2vNnKBE fTc4K7PR4WGc/SRg+41RcM9fHp+/mLU+A2ylES4uy9M12ge1v0oH+gG3zjJGxSdmOMauKA9uL5yF vGJwb3GxXCYznHfLwqW5szyCR1ZjV99vH5izfesHHJsr2I89m7+agGwbPQ0s1wFkm8bjideeb9wV qYn7vRaX0XM5WT1t38UfAAAA//8DAFBLAwQUAAYACAAAACEAwFS12uEAAAAKAQAADwAAAGRycy9k b3ducmV2LnhtbEyPX0vDMBTF3wW/Q7iCb1va4p+tNh0iTHAIYqcw39ImttXkpiRZW7+9d0/6di7n cO7vFJvZGjZqH3qHAtJlAkxj41SPrYC3/XaxAhaiRCWNQy3gRwfYlOdnhcyVm/BVj1VsGZVgyKWA LsYh5zw0nbYyLN2gkbxP562MdPqWKy8nKreGZ0lyw63skT50ctAPnW6+q6MVsK/C1+Puw7+Pu6f6 5ZCszPNUbYW4vJjv74BFPce/MJzwCR1KYqrdEVVgRgANiQIWtxmJk51l6ytgNanrNM2AlwX/P6H8 BQAA//8DAFBLAQItABQABgAIAAAAIQC2gziS/gAAAOEBAAATAAAAAAAAAAAAAAAAAAAAAABbQ29u dGVudF9UeXBlc10ueG1sUEsBAi0AFAAGAAgAAAAhADj9If/WAAAAlAEAAAsAAAAAAAAAAAAAAAAA LwEAAF9yZWxzLy5yZWxzUEsBAi0AFAAGAAgAAAAhAAPzZauiAgAAxQUAAA4AAAAAAAAAAAAAAAAA LgIAAGRycy9lMm9Eb2MueG1sUEsBAi0AFAAGAAgAAAAhAMBUtdrhAAAACgEAAA8AAAAAAAAAAAAA AAAA/AQAAGRycy9kb3ducmV2LnhtbFBLBQYAAAAABAAEAPMAAAAKBgAAAAA= " fillcolor="#edf6f7 [660]" stroked="f" strokeweight="1pt">
              <w10:wrap anchorx="page"/>
            </v:rect>
          </w:pict>
        </mc:Fallback>
      </mc:AlternateContent>
    </w:r>
    <w:r w:rsidR="001651B1" w:rsidRPr="001651B1">
      <w:rPr>
        <w:b/>
        <w:bCs/>
        <w:color w:val="808080" w:themeColor="background1" w:themeShade="80"/>
      </w:rPr>
      <w:t>Hugo English Club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2758D" w14:textId="4D05BD20" w:rsidR="001651B1" w:rsidRPr="001651B1" w:rsidRDefault="001651B1" w:rsidP="001651B1">
    <w:pPr>
      <w:pStyle w:val="Header"/>
      <w:jc w:val="right"/>
      <w:rPr>
        <w:b/>
        <w:bCs/>
      </w:rPr>
    </w:pPr>
    <w:r w:rsidRPr="001651B1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C17CC5" wp14:editId="03FC51CE">
              <wp:simplePos x="0" y="0"/>
              <wp:positionH relativeFrom="page">
                <wp:align>right</wp:align>
              </wp:positionH>
              <wp:positionV relativeFrom="paragraph">
                <wp:posOffset>-457488</wp:posOffset>
              </wp:positionV>
              <wp:extent cx="7771019" cy="10055637"/>
              <wp:effectExtent l="0" t="0" r="1905" b="31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1019" cy="10055637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9D2842" id="Rectangle 4" o:spid="_x0000_s1026" style="position:absolute;margin-left:560.7pt;margin-top:-36pt;width:611.9pt;height:791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rV0SpAIAAMUFAAAOAAAAZHJzL2Uyb0RvYy54bWysVFFPGzEMfp+0/xDlfdxd11KouKIKxDSJ AQImnkMuaU9K4ixJe+1+/ZzkehTG9jDtJRc79mf7O9tn51utyEY434KpaXVUUiIMh6Y1y5p+f7z6 dEKJD8w0TIERNd0JT8/nHz+cdXYmRrAC1QhHEMT4WWdrugrBzorC85XQzB+BFQYfJTjNAopuWTSO dYiuVTEqy+OiA9dYB1x4j9rL/EjnCV9KwcOtlF4EomqKuYV0unQ+x7OYn7HZ0jG7anmfBvuHLDRr DQYdoC5ZYGTt2t+gdMsdeJDhiIMuQMqWi1QDVlOVb6p5WDErUi1IjrcDTf7/wfKbzZ0jbVPTMSWG afxF90gaM0slyDjS01k/Q6sHe+d6yeM11rqVTscvVkG2idLdQKnYBsJROZ1Oq7I6pYTjW1WWk8nx 52mELV78rfPhiwBN4qWmDuMnLtnm2odsujeJ4TyotrlqlUpCbBRxoRzZMPzFjHNhwii5q7X+Bk3W Y6uU/c9GNbZEVp/s1ZhNarmIlHJ7FUSZGMpADJrziZoiMpO5SLewUyLaKXMvJFKK1edEBuTDHKuU o1+xRmT15I+5JMCILDH+gN0DvFd/1RPc20dXkWZhcC5z9L85Dx4pMpgwOOvWgHsPQIUhcrbfk5Sp iSw9Q7PDhnOQJ9FbftXiX79mPtwxh6OHQ4rrJNziIRV0NYX+RskK3M/39NEeJwJfKelwlGvqf6yZ E5SorwZn5bQaj+PsJ2E8mY5QcIcvz4cvZq0vAFupwsVlebpG+6D2V+lAP+HWWcSo+MQMx9g15cHt hYuQVwzuLS4Wi2SG825ZuDYPlkfwyGrs6sftE3O2b/2AY3MD+7FnszcTkG2jp4HFOoBs03i88Nrz jbsiNXG/1+IyOpST1cv2nf8CAAD//wMAUEsDBBQABgAIAAAAIQCsU/L54AAAAAoBAAAPAAAAZHJz L2Rvd25yZXYueG1sTI/dSsNAEIXvBd9hGcEbaTfZ1v7EbIoUBEGomPoA22TcBLOzIbtN49s7vdK7 M5zDmfPlu8l1YsQhtJ40pPMEBFLl65ashs/jy2wDIkRDtek8oYYfDLArbm9yk9X+Qh84ltEKLqGQ GQ1NjH0mZagadCbMfY/E3pcfnIl8DlbWg7lwueukSpKVdKYl/tCYHvcNVt/l2WmI2/dxfFjvD7Z8 PS6UU0v7Ni21vr+bnp9ARJziXxiu83k6FLzp5M9UB9FpYJCoYbZWLK62UgtGObF6TNMVyCKX/xGK XwAAAP//AwBQSwECLQAUAAYACAAAACEAtoM4kv4AAADhAQAAEwAAAAAAAAAAAAAAAAAAAAAAW0Nv bnRlbnRfVHlwZXNdLnhtbFBLAQItABQABgAIAAAAIQA4/SH/1gAAAJQBAAALAAAAAAAAAAAAAAAA AC8BAABfcmVscy8ucmVsc1BLAQItABQABgAIAAAAIQDIrV0SpAIAAMUFAAAOAAAAAAAAAAAAAAAA AC4CAABkcnMvZTJvRG9jLnhtbFBLAQItABQABgAIAAAAIQCsU/L54AAAAAoBAAAPAAAAAAAAAAAA AAAAAP4EAABkcnMvZG93bnJldi54bWxQSwUGAAAAAAQABADzAAAACwYAAAAA " fillcolor="#fef9e6 [661]" stroked="f" strokeweight="1pt">
              <w10:wrap anchorx="page"/>
            </v:rect>
          </w:pict>
        </mc:Fallback>
      </mc:AlternateContent>
    </w:r>
    <w:r w:rsidRPr="001651B1">
      <w:rPr>
        <w:b/>
        <w:bCs/>
        <w:color w:val="808080" w:themeColor="background1" w:themeShade="80"/>
      </w:rPr>
      <w:t>Hugo English Club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F062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E258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16A3F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4C8F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DC0EB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C65BB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4415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E26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28E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7EE9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0"/>
  </w:num>
  <w:num w:numId="5">
    <w:abstractNumId w:val="11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9B"/>
    <w:rsid w:val="00002BDA"/>
    <w:rsid w:val="0001297B"/>
    <w:rsid w:val="00013852"/>
    <w:rsid w:val="00054D51"/>
    <w:rsid w:val="00066285"/>
    <w:rsid w:val="00085E43"/>
    <w:rsid w:val="000B30CE"/>
    <w:rsid w:val="001322F0"/>
    <w:rsid w:val="001651B1"/>
    <w:rsid w:val="0019615E"/>
    <w:rsid w:val="001D252F"/>
    <w:rsid w:val="001E2C15"/>
    <w:rsid w:val="001E70CD"/>
    <w:rsid w:val="002111AA"/>
    <w:rsid w:val="00266998"/>
    <w:rsid w:val="002847DF"/>
    <w:rsid w:val="0029683B"/>
    <w:rsid w:val="002B149D"/>
    <w:rsid w:val="00340C75"/>
    <w:rsid w:val="003E6D64"/>
    <w:rsid w:val="003F17A7"/>
    <w:rsid w:val="00405BF7"/>
    <w:rsid w:val="0041151A"/>
    <w:rsid w:val="004E70F7"/>
    <w:rsid w:val="004E71B7"/>
    <w:rsid w:val="005201F1"/>
    <w:rsid w:val="00541F8A"/>
    <w:rsid w:val="005530CD"/>
    <w:rsid w:val="00587FAC"/>
    <w:rsid w:val="005A50E1"/>
    <w:rsid w:val="005D49CA"/>
    <w:rsid w:val="00614E9B"/>
    <w:rsid w:val="0066757D"/>
    <w:rsid w:val="0067472D"/>
    <w:rsid w:val="00691E12"/>
    <w:rsid w:val="006D468D"/>
    <w:rsid w:val="0070488B"/>
    <w:rsid w:val="0073343C"/>
    <w:rsid w:val="007466F4"/>
    <w:rsid w:val="00747FFA"/>
    <w:rsid w:val="007B3045"/>
    <w:rsid w:val="007F3102"/>
    <w:rsid w:val="00832761"/>
    <w:rsid w:val="008413A3"/>
    <w:rsid w:val="00851431"/>
    <w:rsid w:val="00852A18"/>
    <w:rsid w:val="008539E9"/>
    <w:rsid w:val="0086291E"/>
    <w:rsid w:val="008F0C73"/>
    <w:rsid w:val="00922412"/>
    <w:rsid w:val="009C4535"/>
    <w:rsid w:val="009C6F7E"/>
    <w:rsid w:val="00A635D5"/>
    <w:rsid w:val="00A80449"/>
    <w:rsid w:val="00A82BDF"/>
    <w:rsid w:val="00A82D03"/>
    <w:rsid w:val="00AC3720"/>
    <w:rsid w:val="00AD5E24"/>
    <w:rsid w:val="00B2034F"/>
    <w:rsid w:val="00B80EE9"/>
    <w:rsid w:val="00BB15C7"/>
    <w:rsid w:val="00C0129B"/>
    <w:rsid w:val="00C412FE"/>
    <w:rsid w:val="00C8183F"/>
    <w:rsid w:val="00C83E97"/>
    <w:rsid w:val="00C943F3"/>
    <w:rsid w:val="00CA2187"/>
    <w:rsid w:val="00CD076B"/>
    <w:rsid w:val="00D00539"/>
    <w:rsid w:val="00D03CFE"/>
    <w:rsid w:val="00D06520"/>
    <w:rsid w:val="00D1253F"/>
    <w:rsid w:val="00D136DC"/>
    <w:rsid w:val="00D56FB6"/>
    <w:rsid w:val="00DB2B64"/>
    <w:rsid w:val="00DE0924"/>
    <w:rsid w:val="00E6525B"/>
    <w:rsid w:val="00E93F11"/>
    <w:rsid w:val="00EA7BEC"/>
    <w:rsid w:val="00ED6E70"/>
    <w:rsid w:val="00EE0D8C"/>
    <w:rsid w:val="00EF10F2"/>
    <w:rsid w:val="00F02D66"/>
    <w:rsid w:val="00F41ACF"/>
    <w:rsid w:val="00F5689F"/>
    <w:rsid w:val="00F7064C"/>
    <w:rsid w:val="00FB7EED"/>
    <w:rsid w:val="00FE0601"/>
    <w:rsid w:val="00FE25DD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6CE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5C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3102"/>
    <w:pPr>
      <w:spacing w:before="320"/>
      <w:outlineLvl w:val="0"/>
    </w:pPr>
    <w:rPr>
      <w:rFonts w:asciiTheme="majorHAnsi" w:hAnsiTheme="majorHAnsi"/>
      <w:b/>
      <w:spacing w:val="-16"/>
      <w:sz w:val="4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F0C73"/>
    <w:pPr>
      <w:spacing w:before="120" w:after="40" w:line="240" w:lineRule="auto"/>
      <w:outlineLvl w:val="1"/>
    </w:pPr>
    <w:rPr>
      <w:b/>
      <w:sz w:val="24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6628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4B1B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6628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7C8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6628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6628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6628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7F3102"/>
    <w:rPr>
      <w:rFonts w:asciiTheme="majorHAnsi" w:eastAsia="Arial" w:hAnsiTheme="majorHAnsi" w:cs="Arial"/>
      <w:b/>
      <w:spacing w:val="-16"/>
      <w:sz w:val="4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F0C73"/>
    <w:rPr>
      <w:rFonts w:eastAsia="Arial" w:cs="Arial"/>
      <w:b/>
      <w:sz w:val="24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5689F"/>
    <w:pPr>
      <w:ind w:left="14"/>
    </w:pPr>
  </w:style>
  <w:style w:type="paragraph" w:customStyle="1" w:styleId="SkillsBullets">
    <w:name w:val="Skills Bullets"/>
    <w:basedOn w:val="BulletsSkills"/>
    <w:qFormat/>
    <w:rsid w:val="00F5689F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autoRedefine/>
    <w:uiPriority w:val="10"/>
    <w:rsid w:val="00D56FB6"/>
    <w:pPr>
      <w:spacing w:after="240" w:line="216" w:lineRule="auto"/>
      <w:outlineLvl w:val="0"/>
    </w:pPr>
    <w:rPr>
      <w:rFonts w:asciiTheme="majorHAnsi" w:hAnsiTheme="majorHAnsi"/>
      <w:b/>
      <w:sz w:val="64"/>
    </w:rPr>
  </w:style>
  <w:style w:type="character" w:customStyle="1" w:styleId="TitleChar">
    <w:name w:val="Title Char"/>
    <w:basedOn w:val="DefaultParagraphFont"/>
    <w:link w:val="Title"/>
    <w:uiPriority w:val="10"/>
    <w:rsid w:val="00D56FB6"/>
    <w:rPr>
      <w:rFonts w:asciiTheme="majorHAnsi" w:eastAsia="Arial" w:hAnsiTheme="majorHAnsi" w:cs="Arial"/>
      <w:b/>
      <w:sz w:val="64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autoRedefine/>
    <w:uiPriority w:val="11"/>
    <w:rsid w:val="0070488B"/>
    <w:rPr>
      <w:rFonts w:asciiTheme="majorHAnsi" w:hAnsiTheme="majorHAnsi"/>
      <w:b w:val="0"/>
    </w:rPr>
  </w:style>
  <w:style w:type="character" w:customStyle="1" w:styleId="SubtitleChar">
    <w:name w:val="Subtitle Char"/>
    <w:basedOn w:val="DefaultParagraphFont"/>
    <w:link w:val="Subtitle"/>
    <w:uiPriority w:val="11"/>
    <w:rsid w:val="0070488B"/>
    <w:rPr>
      <w:rFonts w:asciiTheme="majorHAnsi" w:eastAsia="Arial" w:hAnsiTheme="majorHAnsi" w:cs="Arial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28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285"/>
    <w:rPr>
      <w:rFonts w:ascii="Segoe UI" w:eastAsia="Arial" w:hAnsi="Segoe UI" w:cs="Segoe UI"/>
      <w:sz w:val="18"/>
      <w:szCs w:val="18"/>
      <w:lang w:bidi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066285"/>
  </w:style>
  <w:style w:type="paragraph" w:styleId="BlockText">
    <w:name w:val="Block Text"/>
    <w:basedOn w:val="Normal"/>
    <w:uiPriority w:val="99"/>
    <w:semiHidden/>
    <w:unhideWhenUsed/>
    <w:rsid w:val="00066285"/>
    <w:pPr>
      <w:pBdr>
        <w:top w:val="single" w:sz="2" w:space="10" w:color="A9D4DB" w:themeColor="accent1"/>
        <w:left w:val="single" w:sz="2" w:space="10" w:color="A9D4DB" w:themeColor="accent1"/>
        <w:bottom w:val="single" w:sz="2" w:space="10" w:color="A9D4DB" w:themeColor="accent1"/>
        <w:right w:val="single" w:sz="2" w:space="10" w:color="A9D4DB" w:themeColor="accent1"/>
      </w:pBdr>
      <w:ind w:left="1152" w:right="1152"/>
    </w:pPr>
    <w:rPr>
      <w:rFonts w:eastAsiaTheme="minorEastAsia" w:cstheme="minorBidi"/>
      <w:i/>
      <w:iCs/>
      <w:color w:val="A9D4D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662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66285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66285"/>
    <w:rPr>
      <w:rFonts w:eastAsia="Arial" w:cs="Arial"/>
      <w:sz w:val="16"/>
      <w:szCs w:val="16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66285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066285"/>
    <w:rPr>
      <w:rFonts w:eastAsia="Arial" w:cs="Arial"/>
      <w:sz w:val="18"/>
      <w:szCs w:val="16"/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6628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6628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6628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66285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66285"/>
    <w:rPr>
      <w:rFonts w:eastAsia="Arial" w:cs="Arial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285"/>
    <w:pPr>
      <w:spacing w:after="200" w:line="240" w:lineRule="auto"/>
    </w:pPr>
    <w:rPr>
      <w:i/>
      <w:iCs/>
      <w:color w:val="7CA655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66285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2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285"/>
    <w:rPr>
      <w:rFonts w:eastAsia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285"/>
    <w:rPr>
      <w:rFonts w:eastAsia="Arial" w:cs="Arial"/>
      <w:b/>
      <w:bCs/>
      <w:sz w:val="20"/>
      <w:szCs w:val="20"/>
      <w:lang w:bidi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6285"/>
  </w:style>
  <w:style w:type="character" w:customStyle="1" w:styleId="DateChar">
    <w:name w:val="Date Char"/>
    <w:basedOn w:val="DefaultParagraphFont"/>
    <w:link w:val="Date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6285"/>
    <w:pPr>
      <w:spacing w:line="240" w:lineRule="auto"/>
    </w:pPr>
    <w:rPr>
      <w:rFonts w:ascii="Segoe UI" w:hAnsi="Segoe UI" w:cs="Segoe UI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6285"/>
    <w:rPr>
      <w:rFonts w:ascii="Segoe UI" w:eastAsia="Arial" w:hAnsi="Segoe UI" w:cs="Segoe UI"/>
      <w:sz w:val="16"/>
      <w:szCs w:val="16"/>
      <w:lang w:bidi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66285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628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285"/>
    <w:rPr>
      <w:rFonts w:eastAsia="Arial" w:cs="Arial"/>
      <w:sz w:val="20"/>
      <w:szCs w:val="20"/>
      <w:lang w:bidi="en-US"/>
    </w:rPr>
  </w:style>
  <w:style w:type="paragraph" w:styleId="EnvelopeAddress">
    <w:name w:val="envelope address"/>
    <w:basedOn w:val="Normal"/>
    <w:uiPriority w:val="99"/>
    <w:semiHidden/>
    <w:unhideWhenUsed/>
    <w:rsid w:val="00066285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6628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28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285"/>
    <w:rPr>
      <w:rFonts w:eastAsia="Arial" w:cs="Arial"/>
      <w:sz w:val="20"/>
      <w:szCs w:val="2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285"/>
    <w:rPr>
      <w:rFonts w:asciiTheme="majorHAnsi" w:eastAsiaTheme="majorEastAsia" w:hAnsiTheme="majorHAnsi" w:cstheme="majorBidi"/>
      <w:color w:val="64B1BE" w:themeColor="accent1" w:themeShade="BF"/>
      <w:sz w:val="18"/>
      <w:szCs w:val="1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285"/>
    <w:rPr>
      <w:rFonts w:asciiTheme="majorHAnsi" w:eastAsiaTheme="majorEastAsia" w:hAnsiTheme="majorHAnsi" w:cstheme="majorBidi"/>
      <w:color w:val="397C88" w:themeColor="accent1" w:themeShade="7F"/>
      <w:sz w:val="18"/>
      <w:szCs w:val="16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285"/>
    <w:rPr>
      <w:rFonts w:asciiTheme="majorHAnsi" w:eastAsiaTheme="majorEastAsia" w:hAnsiTheme="majorHAnsi" w:cstheme="majorBidi"/>
      <w:i/>
      <w:iCs/>
      <w:color w:val="397C88" w:themeColor="accent1" w:themeShade="7F"/>
      <w:sz w:val="18"/>
      <w:szCs w:val="16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2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2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66285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66285"/>
    <w:rPr>
      <w:rFonts w:eastAsia="Arial" w:cs="Arial"/>
      <w:i/>
      <w:iCs/>
      <w:sz w:val="18"/>
      <w:szCs w:val="16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28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285"/>
    <w:rPr>
      <w:rFonts w:ascii="Consolas" w:eastAsia="Arial" w:hAnsi="Consolas" w:cs="Arial"/>
      <w:sz w:val="20"/>
      <w:szCs w:val="20"/>
      <w:lang w:bidi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66285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66285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66285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66285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66285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66285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66285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66285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66285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6628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66285"/>
    <w:pPr>
      <w:pBdr>
        <w:top w:val="single" w:sz="4" w:space="10" w:color="A9D4DB" w:themeColor="accent1"/>
        <w:bottom w:val="single" w:sz="4" w:space="10" w:color="A9D4DB" w:themeColor="accent1"/>
      </w:pBdr>
      <w:spacing w:before="360" w:after="360"/>
      <w:ind w:left="864" w:right="864"/>
      <w:jc w:val="center"/>
    </w:pPr>
    <w:rPr>
      <w:i/>
      <w:iCs/>
      <w:color w:val="A9D4D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66285"/>
    <w:rPr>
      <w:rFonts w:eastAsia="Arial" w:cs="Arial"/>
      <w:i/>
      <w:iCs/>
      <w:color w:val="A9D4DB" w:themeColor="accent1"/>
      <w:sz w:val="18"/>
      <w:szCs w:val="16"/>
      <w:lang w:bidi="en-US"/>
    </w:rPr>
  </w:style>
  <w:style w:type="paragraph" w:styleId="List">
    <w:name w:val="List"/>
    <w:basedOn w:val="Normal"/>
    <w:uiPriority w:val="99"/>
    <w:semiHidden/>
    <w:unhideWhenUsed/>
    <w:rsid w:val="0006628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6628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6628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6628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6628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66285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66285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66285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66285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66285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6628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6628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6628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6628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6628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66285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66285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66285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66285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66285"/>
    <w:pPr>
      <w:numPr>
        <w:numId w:val="1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0662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12" w:lineRule="auto"/>
    </w:pPr>
    <w:rPr>
      <w:rFonts w:ascii="Consolas" w:eastAsia="Arial" w:hAnsi="Consolas" w:cs="Arial"/>
      <w:sz w:val="20"/>
      <w:szCs w:val="20"/>
      <w:lang w:bidi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6285"/>
    <w:rPr>
      <w:rFonts w:ascii="Consolas" w:eastAsia="Arial" w:hAnsi="Consolas" w:cs="Arial"/>
      <w:sz w:val="20"/>
      <w:szCs w:val="20"/>
      <w:lang w:bidi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662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66285"/>
    <w:rPr>
      <w:rFonts w:asciiTheme="majorHAnsi" w:eastAsiaTheme="majorEastAsia" w:hAnsiTheme="majorHAnsi" w:cstheme="majorBidi"/>
      <w:sz w:val="24"/>
      <w:szCs w:val="24"/>
      <w:shd w:val="pct20" w:color="auto" w:fill="auto"/>
      <w:lang w:bidi="en-US"/>
    </w:rPr>
  </w:style>
  <w:style w:type="paragraph" w:styleId="NoSpacing">
    <w:name w:val="No Spacing"/>
    <w:uiPriority w:val="1"/>
    <w:semiHidden/>
    <w:qFormat/>
    <w:rsid w:val="00066285"/>
    <w:rPr>
      <w:rFonts w:eastAsia="Arial" w:cs="Arial"/>
      <w:sz w:val="18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06628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6628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66285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628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6285"/>
    <w:rPr>
      <w:rFonts w:ascii="Consolas" w:eastAsia="Arial" w:hAnsi="Consolas" w:cs="Arial"/>
      <w:sz w:val="21"/>
      <w:szCs w:val="21"/>
      <w:lang w:bidi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0662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6285"/>
    <w:rPr>
      <w:rFonts w:eastAsia="Arial" w:cs="Arial"/>
      <w:i/>
      <w:iCs/>
      <w:color w:val="404040" w:themeColor="text1" w:themeTint="BF"/>
      <w:sz w:val="18"/>
      <w:szCs w:val="16"/>
      <w:lang w:bidi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6628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66285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66285"/>
    <w:rPr>
      <w:rFonts w:eastAsia="Arial" w:cs="Arial"/>
      <w:sz w:val="18"/>
      <w:szCs w:val="16"/>
      <w:lang w:bidi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66285"/>
    <w:pPr>
      <w:ind w:left="180" w:hanging="1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66285"/>
  </w:style>
  <w:style w:type="paragraph" w:styleId="TOAHeading">
    <w:name w:val="toa heading"/>
    <w:basedOn w:val="Normal"/>
    <w:next w:val="Normal"/>
    <w:uiPriority w:val="99"/>
    <w:semiHidden/>
    <w:unhideWhenUsed/>
    <w:rsid w:val="0006628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6628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66285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66285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66285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66285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66285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66285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66285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66285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6285"/>
    <w:pPr>
      <w:keepNext/>
      <w:keepLines/>
      <w:spacing w:before="240"/>
      <w:outlineLvl w:val="9"/>
    </w:pPr>
    <w:rPr>
      <w:rFonts w:eastAsiaTheme="majorEastAsia" w:cstheme="majorBidi"/>
      <w:b w:val="0"/>
      <w:color w:val="64B1BE" w:themeColor="accent1" w:themeShade="BF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header2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settings.xml.rels><?xml version="1.0" encoding="UTF-8" standalone="no"?><Relationships xmlns="http://schemas.openxmlformats.org/package/2006/relationships"><Relationship Id="rId1" Target="file:///C:/Users/anhmi/AppData/Roaming/Microsoft/Templates/Impact%20cover%20letter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4D5E7C-4EFC-4DE6-9A8D-AE2B0EE4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cover letter.dotx</Template>
  <TotalTime>0</TotalTime>
  <Pages>1</Pages>
  <Words>12</Words>
  <Characters>64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2021-11-26T02:07:00Z</dcterms:created>
  <dcterms:modified xsi:type="dcterms:W3CDTF">2021-12-01T01:43:00Z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