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minh@gmail.com</w:t>
            </w:r>
          </w:p>
          <w:p>
            <w:pPr>
              <w:pStyle w:val="Normal"/>
            </w:pPr>
            <w:r>
              <w:t>Phone: 09466721xx</w:t>
            </w:r>
          </w:p>
          <w:p>
            <w:pPr>
              <w:pStyle w:val="Normal"/>
            </w:pPr>
            <w:r>
              <w:t>Date of Birth: 36862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https://www.facebook.com/yourfacebookid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About 2/5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Hugo English Club. The club is about connect the people that love english together.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coding.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love watching movies, eating my favorite snacks. Because this bring more fun into my world.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No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I want to learn more about English.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Facebook, Friend referal.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can contribute abilities to team activities.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tuan@gmail.com</w:t>
            </w:r>
          </w:p>
          <w:p>
            <w:pPr>
              <w:pStyle w:val="Normal"/>
            </w:pPr>
            <w:r>
              <w:t>Phone: 09862492xx</w:t>
            </w:r>
          </w:p>
          <w:p>
            <w:pPr>
              <w:pStyle w:val="Normal"/>
            </w:pPr>
            <w:r>
              <w:t>Date of Birth: 36757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https://www.facebook.com/yourfacebookid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About 4/5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My school's english club ,Da Nang students guitar club.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I do not dare to admit that it is a talent because i am not confident and brave enough to recommend to everyone.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sociable, openheard, active and enthusiastic so my hobbies is playing sport such as football, swimming and athletics.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In 2018, a traditional camp festival in my school.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level up my english.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Facebook.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As much as I can :)))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Võ Đình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dung@gmail.com</w:t>
            </w:r>
          </w:p>
          <w:p>
            <w:pPr>
              <w:pStyle w:val="Normal"/>
            </w:pPr>
            <w:r>
              <w:t>Phone: 09xxxxxxxx</w:t>
            </w:r>
          </w:p>
          <w:p>
            <w:pPr>
              <w:pStyle w:val="Normal"/>
            </w:pPr>
            <w:r>
              <w:t>Date of Birth: xx/xx/2000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https://www.facebook.com/yourfacebookid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About 3/5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No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I'm not excelled at singing but I love singing.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a big fan of sports, especially football. I'm an IT-er so I love coding as well.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Actually, I haven't joined any large extracurricular activity.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Improve english skill and get a girlfriend.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Facebook.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I’ll trying to do anything that could make your club better.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C84D5" w14:textId="77777777" w:rsidR="002111AA" w:rsidRDefault="002111AA" w:rsidP="00002BDA">
      <w:pPr>
        <w:spacing w:line="240" w:lineRule="auto"/>
      </w:pPr>
      <w:r>
        <w:separator/>
      </w:r>
    </w:p>
  </w:endnote>
  <w:endnote w:type="continuationSeparator" w:id="0">
    <w:p w14:paraId="42DEA714" w14:textId="77777777" w:rsidR="002111AA" w:rsidRDefault="002111AA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F5C7" w14:textId="79051BCC" w:rsidR="001651B1" w:rsidRDefault="001651B1">
    <w:pPr>
      <w:pStyle w:val="Footer"/>
    </w:pPr>
    <w:r w:rsidRPr="001651B1">
      <w:rPr>
        <w:b/>
        <w:bCs/>
        <w:color w:val="808080" w:themeColor="background1" w:themeShade="80"/>
      </w:rPr>
      <w:t>Light Up Your Fire!</w:t>
    </w:r>
    <w:r w:rsidRPr="001651B1">
      <w:rPr>
        <w:b/>
        <w:bCs/>
      </w:rPr>
      <w:ptab w:relativeTo="margin" w:alignment="center" w:leader="none"/>
    </w:r>
    <w:r w:rsidRPr="001651B1">
      <w:rPr>
        <w:b/>
        <w:bCs/>
      </w:rPr>
      <w:ptab w:relativeTo="margin" w:alignment="right" w:leader="none"/>
    </w:r>
    <w:r w:rsidRPr="001651B1">
      <w:rPr>
        <w:b/>
        <w:bCs/>
        <w:color w:val="808080" w:themeColor="background1" w:themeShade="80"/>
      </w:rPr>
      <w:fldChar w:fldCharType="begin"/>
    </w:r>
    <w:r w:rsidRPr="001651B1">
      <w:rPr>
        <w:b/>
        <w:bCs/>
        <w:color w:val="808080" w:themeColor="background1" w:themeShade="80"/>
      </w:rPr>
      <w:instrText xml:space="preserve"> PAGE   \* MERGEFORMAT </w:instrText>
    </w:r>
    <w:r w:rsidRPr="001651B1">
      <w:rPr>
        <w:b/>
        <w:bCs/>
        <w:color w:val="808080" w:themeColor="background1" w:themeShade="80"/>
      </w:rPr>
      <w:fldChar w:fldCharType="separate"/>
    </w:r>
    <w:r>
      <w:rPr>
        <w:b/>
        <w:bCs/>
        <w:color w:val="808080" w:themeColor="background1" w:themeShade="80"/>
      </w:rPr>
      <w:t>1</w:t>
    </w:r>
    <w:r w:rsidRPr="001651B1">
      <w:rPr>
        <w:b/>
        <w:bCs/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6902" w14:textId="74E0D09C" w:rsidR="004E71B7" w:rsidRPr="001651B1" w:rsidRDefault="001651B1" w:rsidP="001651B1">
    <w:pPr>
      <w:pStyle w:val="Footer"/>
      <w:rPr>
        <w:b/>
        <w:bCs/>
      </w:rPr>
    </w:pPr>
    <w:r w:rsidRPr="001651B1">
      <w:rPr>
        <w:b/>
        <w:bCs/>
        <w:color w:val="808080" w:themeColor="background1" w:themeShade="80"/>
      </w:rPr>
      <w:t>Light Up Your Fire!</w:t>
    </w:r>
    <w:r w:rsidRPr="001651B1">
      <w:rPr>
        <w:b/>
        <w:bCs/>
      </w:rPr>
      <w:ptab w:relativeTo="margin" w:alignment="center" w:leader="none"/>
    </w:r>
    <w:r w:rsidRPr="001651B1">
      <w:rPr>
        <w:b/>
        <w:bCs/>
      </w:rPr>
      <w:ptab w:relativeTo="margin" w:alignment="right" w:leader="none"/>
    </w:r>
    <w:r w:rsidRPr="001651B1">
      <w:rPr>
        <w:b/>
        <w:bCs/>
        <w:color w:val="808080" w:themeColor="background1" w:themeShade="80"/>
      </w:rPr>
      <w:fldChar w:fldCharType="begin"/>
    </w:r>
    <w:r w:rsidRPr="001651B1">
      <w:rPr>
        <w:b/>
        <w:bCs/>
        <w:color w:val="808080" w:themeColor="background1" w:themeShade="80"/>
      </w:rPr>
      <w:instrText xml:space="preserve"> PAGE   \* MERGEFORMAT </w:instrText>
    </w:r>
    <w:r w:rsidRPr="001651B1">
      <w:rPr>
        <w:b/>
        <w:bCs/>
        <w:color w:val="808080" w:themeColor="background1" w:themeShade="80"/>
      </w:rPr>
      <w:fldChar w:fldCharType="separate"/>
    </w:r>
    <w:r w:rsidRPr="001651B1">
      <w:rPr>
        <w:b/>
        <w:bCs/>
        <w:noProof/>
        <w:color w:val="808080" w:themeColor="background1" w:themeShade="80"/>
      </w:rPr>
      <w:t>1</w:t>
    </w:r>
    <w:r w:rsidRPr="001651B1">
      <w:rPr>
        <w:b/>
        <w:bCs/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AC88C" w14:textId="77777777" w:rsidR="002111AA" w:rsidRDefault="002111AA" w:rsidP="00002BDA">
      <w:pPr>
        <w:spacing w:line="240" w:lineRule="auto"/>
      </w:pPr>
      <w:r>
        <w:separator/>
      </w:r>
    </w:p>
  </w:footnote>
  <w:footnote w:type="continuationSeparator" w:id="0">
    <w:p w14:paraId="6B15DB3B" w14:textId="77777777" w:rsidR="002111AA" w:rsidRDefault="002111AA" w:rsidP="00002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AF51" w14:textId="6701D6FE" w:rsidR="001651B1" w:rsidRDefault="00922412" w:rsidP="001651B1">
    <w:pPr>
      <w:pStyle w:val="Header"/>
      <w:jc w:val="right"/>
    </w:pPr>
    <w:r w:rsidRPr="001651B1"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00431E3" wp14:editId="1D555DB4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806999" cy="10053457"/>
              <wp:effectExtent l="0" t="0" r="3810" b="508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6999" cy="10053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732315" id="Rectangle 5" o:spid="_x0000_s1026" style="position:absolute;margin-left:563.5pt;margin-top:-36pt;width:614.7pt;height:791.6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82WrogIAAMUFAAAOAAAAZHJzL2Uyb0RvYy54bWysVE1v2zAMvQ/YfxB0X+1kTZsEdYqgRYcB XVu0HXpWZSk2IImapMTJfv0oyXG/dxh2kUWKfCSfSZ6cbrUiG+F8C6aio4OSEmE41K1ZVfTn/cWX KSU+MFMzBUZUdCc8PV18/nTS2bkYQwOqFo4giPHzzla0CcHOi8LzRmjmD8AKg48SnGYBRbcqasc6 RNeqGJflUdGBq60DLrxH7Xl+pIuEL6Xg4VpKLwJRFcXcQjpdOh/jWSxO2HzlmG1a3qfB/iELzVqD QQeocxYYWbv2DZRuuQMPMhxw0AVI2XKRasBqRuWrau4aZkWqBcnxdqDJ/z9YfrW5caStKzqhxDCN v+gWSWNmpQSZRHo66+dodWdvXC95vMZat9Lp+MUqyDZRuhsoFdtAOCqPp+XRbDajhOPbqCwnXw8n xxG2ePK3zodvAjSJl4o6jJ+4ZJtLH7Lp3iSG86Da+qJVKgmxUcSZcmTD8BczzoUJo+Su1voH1FmP rVL2PxvV2BJZPd2rMZvUchEp5fYiiDIxlIEYNOcTNUVkJnORbmGnRLRT5lZIpBSrH6dEBuS3OfqG 1SKrJx/mkgAjssT4A3Yu8gPsnGVvH11FmoXBufxbYtl58EiRwYTBWbcG3HsACpnvI2f7PUmZmsjS I9Q7bDgHeRK95Rct/vVL5sMNczh6OKS4TsI1HlJBV1Hob5Q04H6/p4/2OBH4SkmHo1xR/2vNnKBE fTc4K7PR4WGc/SRg+41RcM9fHp+/mLU+A2ylES4uy9M12ge1v0oH+gG3zjJGxSdmOMauKA9uL5yF vGJwb3GxXCYznHfLwqW5szyCR1ZjV99vH5izfesHHJsr2I89m7+agGwbPQ0s1wFkm8bjideeb9wV qYn7vRaX0XM5WT1t38UfAAAA//8DAFBLAwQUAAYACAAAACEAwFS12uEAAAAKAQAADwAAAGRycy9k b3ducmV2LnhtbEyPX0vDMBTF3wW/Q7iCb1va4p+tNh0iTHAIYqcw39ImttXkpiRZW7+9d0/6di7n cO7vFJvZGjZqH3qHAtJlAkxj41SPrYC3/XaxAhaiRCWNQy3gRwfYlOdnhcyVm/BVj1VsGZVgyKWA LsYh5zw0nbYyLN2gkbxP562MdPqWKy8nKreGZ0lyw63skT50ctAPnW6+q6MVsK/C1+Puw7+Pu6f6 5ZCszPNUbYW4vJjv74BFPce/MJzwCR1KYqrdEVVgRgANiQIWtxmJk51l6ytgNanrNM2AlwX/P6H8 BQAA//8DAFBLAQItABQABgAIAAAAIQC2gziS/gAAAOEBAAATAAAAAAAAAAAAAAAAAAAAAABbQ29u dGVudF9UeXBlc10ueG1sUEsBAi0AFAAGAAgAAAAhADj9If/WAAAAlAEAAAsAAAAAAAAAAAAAAAAA LwEAAF9yZWxzLy5yZWxzUEsBAi0AFAAGAAgAAAAhAAPzZauiAgAAxQUAAA4AAAAAAAAAAAAAAAAA LgIAAGRycy9lMm9Eb2MueG1sUEsBAi0AFAAGAAgAAAAhAMBUtdrhAAAACgEAAA8AAAAAAAAAAAAA AAAA/AQAAGRycy9kb3ducmV2LnhtbFBLBQYAAAAABAAEAPMAAAAKBgAAAAA= " fillcolor="#edf6f7 [660]" stroked="f" strokeweight="1pt">
              <w10:wrap anchorx="page"/>
            </v:rect>
          </w:pict>
        </mc:Fallback>
      </mc:AlternateContent>
    </w:r>
    <w:r w:rsidR="001651B1" w:rsidRPr="001651B1">
      <w:rPr>
        <w:b/>
        <w:bCs/>
        <w:color w:val="808080" w:themeColor="background1" w:themeShade="80"/>
      </w:rPr>
      <w:t>Hugo English Club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758D" w14:textId="4D05BD20" w:rsidR="001651B1" w:rsidRPr="001651B1" w:rsidRDefault="001651B1" w:rsidP="001651B1">
    <w:pPr>
      <w:pStyle w:val="Header"/>
      <w:jc w:val="right"/>
      <w:rPr>
        <w:b/>
        <w:bCs/>
      </w:rPr>
    </w:pPr>
    <w:r w:rsidRPr="001651B1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C17CC5" wp14:editId="03FC51CE">
              <wp:simplePos x="0" y="0"/>
              <wp:positionH relativeFrom="page">
                <wp:align>right</wp:align>
              </wp:positionH>
              <wp:positionV relativeFrom="paragraph">
                <wp:posOffset>-457488</wp:posOffset>
              </wp:positionV>
              <wp:extent cx="7771019" cy="10055637"/>
              <wp:effectExtent l="0" t="0" r="1905" b="31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1019" cy="1005563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D2842" id="Rectangle 4" o:spid="_x0000_s1026" style="position:absolute;margin-left:560.7pt;margin-top:-36pt;width:611.9pt;height:791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rV0SpAIAAMUFAAAOAAAAZHJzL2Uyb0RvYy54bWysVFFPGzEMfp+0/xDlfdxd11KouKIKxDSJ AQImnkMuaU9K4ixJe+1+/ZzkehTG9jDtJRc79mf7O9tn51utyEY434KpaXVUUiIMh6Y1y5p+f7z6 dEKJD8w0TIERNd0JT8/nHz+cdXYmRrAC1QhHEMT4WWdrugrBzorC85XQzB+BFQYfJTjNAopuWTSO dYiuVTEqy+OiA9dYB1x4j9rL/EjnCV9KwcOtlF4EomqKuYV0unQ+x7OYn7HZ0jG7anmfBvuHLDRr DQYdoC5ZYGTt2t+gdMsdeJDhiIMuQMqWi1QDVlOVb6p5WDErUi1IjrcDTf7/wfKbzZ0jbVPTMSWG afxF90gaM0slyDjS01k/Q6sHe+d6yeM11rqVTscvVkG2idLdQKnYBsJROZ1Oq7I6pYTjW1WWk8nx 52mELV78rfPhiwBN4qWmDuMnLtnm2odsujeJ4TyotrlqlUpCbBRxoRzZMPzFjHNhwii5q7X+Bk3W Y6uU/c9GNbZEVp/s1ZhNarmIlHJ7FUSZGMpADJrziZoiMpO5SLewUyLaKXMvJFKK1edEBuTDHKuU o1+xRmT15I+5JMCILDH+gN0DvFd/1RPc20dXkWZhcC5z9L85Dx4pMpgwOOvWgHsPQIUhcrbfk5Sp iSw9Q7PDhnOQJ9FbftXiX79mPtwxh6OHQ4rrJNziIRV0NYX+RskK3M/39NEeJwJfKelwlGvqf6yZ E5SorwZn5bQaj+PsJ2E8mY5QcIcvz4cvZq0vAFupwsVlebpG+6D2V+lAP+HWWcSo+MQMx9g15cHt hYuQVwzuLS4Wi2SG825ZuDYPlkfwyGrs6sftE3O2b/2AY3MD+7FnszcTkG2jp4HFOoBs03i88Nrz jbsiNXG/1+IyOpST1cv2nf8CAAD//wMAUEsDBBQABgAIAAAAIQCsU/L54AAAAAoBAAAPAAAAZHJz L2Rvd25yZXYueG1sTI/dSsNAEIXvBd9hGcEbaTfZ1v7EbIoUBEGomPoA22TcBLOzIbtN49s7vdK7 M5zDmfPlu8l1YsQhtJ40pPMEBFLl65ashs/jy2wDIkRDtek8oYYfDLArbm9yk9X+Qh84ltEKLqGQ GQ1NjH0mZagadCbMfY/E3pcfnIl8DlbWg7lwueukSpKVdKYl/tCYHvcNVt/l2WmI2/dxfFjvD7Z8 PS6UU0v7Ni21vr+bnp9ARJziXxiu83k6FLzp5M9UB9FpYJCoYbZWLK62UgtGObF6TNMVyCKX/xGK XwAAAP//AwBQSwECLQAUAAYACAAAACEAtoM4kv4AAADhAQAAEwAAAAAAAAAAAAAAAAAAAAAAW0Nv bnRlbnRfVHlwZXNdLnhtbFBLAQItABQABgAIAAAAIQA4/SH/1gAAAJQBAAALAAAAAAAAAAAAAAAA AC8BAABfcmVscy8ucmVsc1BLAQItABQABgAIAAAAIQDIrV0SpAIAAMUFAAAOAAAAAAAAAAAAAAAA AC4CAABkcnMvZTJvRG9jLnhtbFBLAQItABQABgAIAAAAIQCsU/L54AAAAAoBAAAPAAAAAAAAAAAA AAAAAP4EAABkcnMvZG93bnJldi54bWxQSwUGAAAAAAQABADzAAAACwYAAAAA " fillcolor="#fef9e6 [661]" stroked="f" strokeweight="1pt">
              <w10:wrap anchorx="page"/>
            </v:rect>
          </w:pict>
        </mc:Fallback>
      </mc:AlternateContent>
    </w:r>
    <w:r w:rsidRPr="001651B1">
      <w:rPr>
        <w:b/>
        <w:bCs/>
        <w:color w:val="808080" w:themeColor="background1" w:themeShade="80"/>
      </w:rPr>
      <w:t>Hugo English Club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F062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E258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16A3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4C8F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DC0E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C65B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4415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E26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28E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7EE9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B"/>
    <w:rsid w:val="00002BDA"/>
    <w:rsid w:val="0001297B"/>
    <w:rsid w:val="00013852"/>
    <w:rsid w:val="00054D51"/>
    <w:rsid w:val="00066285"/>
    <w:rsid w:val="00085E43"/>
    <w:rsid w:val="000B30CE"/>
    <w:rsid w:val="001322F0"/>
    <w:rsid w:val="001651B1"/>
    <w:rsid w:val="0019615E"/>
    <w:rsid w:val="001D252F"/>
    <w:rsid w:val="001E2C15"/>
    <w:rsid w:val="001E70CD"/>
    <w:rsid w:val="002111AA"/>
    <w:rsid w:val="00266998"/>
    <w:rsid w:val="002847DF"/>
    <w:rsid w:val="0029683B"/>
    <w:rsid w:val="002B149D"/>
    <w:rsid w:val="00340C75"/>
    <w:rsid w:val="003E6D64"/>
    <w:rsid w:val="003F17A7"/>
    <w:rsid w:val="00405BF7"/>
    <w:rsid w:val="0041151A"/>
    <w:rsid w:val="004E70F7"/>
    <w:rsid w:val="004E71B7"/>
    <w:rsid w:val="005201F1"/>
    <w:rsid w:val="00541F8A"/>
    <w:rsid w:val="005530CD"/>
    <w:rsid w:val="00587FAC"/>
    <w:rsid w:val="005A50E1"/>
    <w:rsid w:val="005D49CA"/>
    <w:rsid w:val="00614E9B"/>
    <w:rsid w:val="0066757D"/>
    <w:rsid w:val="0067472D"/>
    <w:rsid w:val="00691E12"/>
    <w:rsid w:val="006D468D"/>
    <w:rsid w:val="0070488B"/>
    <w:rsid w:val="0073343C"/>
    <w:rsid w:val="007466F4"/>
    <w:rsid w:val="00747FFA"/>
    <w:rsid w:val="007B3045"/>
    <w:rsid w:val="007F3102"/>
    <w:rsid w:val="00832761"/>
    <w:rsid w:val="008413A3"/>
    <w:rsid w:val="00851431"/>
    <w:rsid w:val="00852A18"/>
    <w:rsid w:val="008539E9"/>
    <w:rsid w:val="0086291E"/>
    <w:rsid w:val="008F0C73"/>
    <w:rsid w:val="00922412"/>
    <w:rsid w:val="009C4535"/>
    <w:rsid w:val="009C6F7E"/>
    <w:rsid w:val="00A635D5"/>
    <w:rsid w:val="00A80449"/>
    <w:rsid w:val="00A82BDF"/>
    <w:rsid w:val="00A82D03"/>
    <w:rsid w:val="00AC3720"/>
    <w:rsid w:val="00AD5E24"/>
    <w:rsid w:val="00B2034F"/>
    <w:rsid w:val="00B80EE9"/>
    <w:rsid w:val="00BB15C7"/>
    <w:rsid w:val="00C0129B"/>
    <w:rsid w:val="00C412FE"/>
    <w:rsid w:val="00C8183F"/>
    <w:rsid w:val="00C83E97"/>
    <w:rsid w:val="00C943F3"/>
    <w:rsid w:val="00CA2187"/>
    <w:rsid w:val="00CD076B"/>
    <w:rsid w:val="00D00539"/>
    <w:rsid w:val="00D03CFE"/>
    <w:rsid w:val="00D06520"/>
    <w:rsid w:val="00D1253F"/>
    <w:rsid w:val="00D136DC"/>
    <w:rsid w:val="00D56FB6"/>
    <w:rsid w:val="00DB2B64"/>
    <w:rsid w:val="00DE0924"/>
    <w:rsid w:val="00E6525B"/>
    <w:rsid w:val="00E93F11"/>
    <w:rsid w:val="00EA7BEC"/>
    <w:rsid w:val="00ED6E70"/>
    <w:rsid w:val="00EE0D8C"/>
    <w:rsid w:val="00EF10F2"/>
    <w:rsid w:val="00F02D66"/>
    <w:rsid w:val="00F41ACF"/>
    <w:rsid w:val="00F5689F"/>
    <w:rsid w:val="00F7064C"/>
    <w:rsid w:val="00FB7EED"/>
    <w:rsid w:val="00FE0601"/>
    <w:rsid w:val="00FE25DD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6C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C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3102"/>
    <w:pPr>
      <w:spacing w:before="320"/>
      <w:outlineLvl w:val="0"/>
    </w:pPr>
    <w:rPr>
      <w:rFonts w:asciiTheme="majorHAnsi" w:hAnsiTheme="majorHAnsi"/>
      <w:b/>
      <w:spacing w:val="-16"/>
      <w:sz w:val="4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F0C73"/>
    <w:pPr>
      <w:spacing w:before="120" w:after="40" w:line="240" w:lineRule="auto"/>
      <w:outlineLvl w:val="1"/>
    </w:pPr>
    <w:rPr>
      <w:b/>
      <w:sz w:val="24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662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4B1B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6628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662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662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662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F3102"/>
    <w:rPr>
      <w:rFonts w:asciiTheme="majorHAnsi" w:eastAsia="Arial" w:hAnsiTheme="majorHAnsi" w:cs="Arial"/>
      <w:b/>
      <w:spacing w:val="-16"/>
      <w:sz w:val="4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F0C73"/>
    <w:rPr>
      <w:rFonts w:eastAsia="Arial" w:cs="Arial"/>
      <w:b/>
      <w:sz w:val="24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autoRedefine/>
    <w:uiPriority w:val="10"/>
    <w:rsid w:val="00D56FB6"/>
    <w:pPr>
      <w:spacing w:after="240" w:line="216" w:lineRule="auto"/>
      <w:outlineLvl w:val="0"/>
    </w:pPr>
    <w:rPr>
      <w:rFonts w:asciiTheme="majorHAnsi" w:hAnsiTheme="majorHAnsi"/>
      <w:b/>
      <w:sz w:val="64"/>
    </w:rPr>
  </w:style>
  <w:style w:type="character" w:customStyle="1" w:styleId="TitleChar">
    <w:name w:val="Title Char"/>
    <w:basedOn w:val="DefaultParagraphFont"/>
    <w:link w:val="Title"/>
    <w:uiPriority w:val="10"/>
    <w:rsid w:val="00D56FB6"/>
    <w:rPr>
      <w:rFonts w:asciiTheme="majorHAnsi" w:eastAsia="Arial" w:hAnsiTheme="majorHAnsi" w:cs="Arial"/>
      <w:b/>
      <w:sz w:val="64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autoRedefine/>
    <w:uiPriority w:val="11"/>
    <w:rsid w:val="0070488B"/>
    <w:rPr>
      <w:rFonts w:asciiTheme="majorHAnsi" w:hAnsiTheme="majorHAnsi"/>
      <w:b w:val="0"/>
    </w:rPr>
  </w:style>
  <w:style w:type="character" w:customStyle="1" w:styleId="SubtitleChar">
    <w:name w:val="Subtitle Char"/>
    <w:basedOn w:val="DefaultParagraphFont"/>
    <w:link w:val="Subtitle"/>
    <w:uiPriority w:val="11"/>
    <w:rsid w:val="0070488B"/>
    <w:rPr>
      <w:rFonts w:asciiTheme="majorHAnsi" w:eastAsia="Arial" w:hAnsiTheme="majorHAnsi" w:cs="Arial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8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85"/>
    <w:rPr>
      <w:rFonts w:ascii="Segoe UI" w:eastAsia="Arial" w:hAnsi="Segoe UI" w:cs="Segoe UI"/>
      <w:sz w:val="18"/>
      <w:szCs w:val="18"/>
      <w:lang w:bidi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066285"/>
  </w:style>
  <w:style w:type="paragraph" w:styleId="BlockText">
    <w:name w:val="Block Text"/>
    <w:basedOn w:val="Normal"/>
    <w:uiPriority w:val="99"/>
    <w:semiHidden/>
    <w:unhideWhenUsed/>
    <w:rsid w:val="00066285"/>
    <w:pPr>
      <w:pBdr>
        <w:top w:val="single" w:sz="2" w:space="10" w:color="A9D4DB" w:themeColor="accent1"/>
        <w:left w:val="single" w:sz="2" w:space="10" w:color="A9D4DB" w:themeColor="accent1"/>
        <w:bottom w:val="single" w:sz="2" w:space="10" w:color="A9D4DB" w:themeColor="accent1"/>
        <w:right w:val="single" w:sz="2" w:space="10" w:color="A9D4DB" w:themeColor="accent1"/>
      </w:pBdr>
      <w:ind w:left="1152" w:right="1152"/>
    </w:pPr>
    <w:rPr>
      <w:rFonts w:eastAsiaTheme="minorEastAsia" w:cstheme="minorBidi"/>
      <w:i/>
      <w:iCs/>
      <w:color w:val="A9D4D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62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66285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66285"/>
    <w:rPr>
      <w:rFonts w:eastAsia="Arial" w:cs="Arial"/>
      <w:sz w:val="16"/>
      <w:szCs w:val="16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66285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66285"/>
    <w:rPr>
      <w:rFonts w:eastAsia="Arial" w:cs="Arial"/>
      <w:sz w:val="18"/>
      <w:szCs w:val="16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628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6628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6628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66285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66285"/>
    <w:rPr>
      <w:rFonts w:eastAsia="Arial" w:cs="Arial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285"/>
    <w:pPr>
      <w:spacing w:after="200" w:line="240" w:lineRule="auto"/>
    </w:pPr>
    <w:rPr>
      <w:i/>
      <w:iCs/>
      <w:color w:val="7CA65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66285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285"/>
    <w:rPr>
      <w:rFonts w:eastAsia="Arial" w:cs="Arial"/>
      <w:b/>
      <w:bCs/>
      <w:sz w:val="20"/>
      <w:szCs w:val="20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6285"/>
  </w:style>
  <w:style w:type="character" w:customStyle="1" w:styleId="DateChar">
    <w:name w:val="Date Char"/>
    <w:basedOn w:val="DefaultParagraphFont"/>
    <w:link w:val="Dat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285"/>
    <w:pPr>
      <w:spacing w:line="240" w:lineRule="auto"/>
    </w:pPr>
    <w:rPr>
      <w:rFonts w:ascii="Segoe UI" w:hAnsi="Segoe UI" w:cs="Segoe UI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285"/>
    <w:rPr>
      <w:rFonts w:ascii="Segoe UI" w:eastAsia="Arial" w:hAnsi="Segoe UI" w:cs="Segoe UI"/>
      <w:sz w:val="16"/>
      <w:szCs w:val="16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6628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paragraph" w:styleId="EnvelopeAddress">
    <w:name w:val="envelope address"/>
    <w:basedOn w:val="Normal"/>
    <w:uiPriority w:val="99"/>
    <w:semiHidden/>
    <w:unhideWhenUsed/>
    <w:rsid w:val="00066285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6628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85"/>
    <w:rPr>
      <w:rFonts w:asciiTheme="majorHAnsi" w:eastAsiaTheme="majorEastAsia" w:hAnsiTheme="majorHAnsi" w:cstheme="majorBidi"/>
      <w:color w:val="64B1BE" w:themeColor="accent1" w:themeShade="BF"/>
      <w:sz w:val="18"/>
      <w:szCs w:val="1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85"/>
    <w:rPr>
      <w:rFonts w:asciiTheme="majorHAnsi" w:eastAsiaTheme="majorEastAsia" w:hAnsiTheme="majorHAnsi" w:cstheme="majorBidi"/>
      <w:color w:val="397C88" w:themeColor="accent1" w:themeShade="7F"/>
      <w:sz w:val="18"/>
      <w:szCs w:val="1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85"/>
    <w:rPr>
      <w:rFonts w:asciiTheme="majorHAnsi" w:eastAsiaTheme="majorEastAsia" w:hAnsiTheme="majorHAnsi" w:cstheme="majorBidi"/>
      <w:i/>
      <w:iCs/>
      <w:color w:val="397C88" w:themeColor="accent1" w:themeShade="7F"/>
      <w:sz w:val="18"/>
      <w:szCs w:val="1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6628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66285"/>
    <w:rPr>
      <w:rFonts w:eastAsia="Arial" w:cs="Arial"/>
      <w:i/>
      <w:iCs/>
      <w:sz w:val="18"/>
      <w:szCs w:val="16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28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285"/>
    <w:rPr>
      <w:rFonts w:ascii="Consolas" w:eastAsia="Arial" w:hAnsi="Consolas" w:cs="Arial"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66285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66285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66285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66285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66285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66285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66285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66285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66285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6628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66285"/>
    <w:pPr>
      <w:pBdr>
        <w:top w:val="single" w:sz="4" w:space="10" w:color="A9D4DB" w:themeColor="accent1"/>
        <w:bottom w:val="single" w:sz="4" w:space="10" w:color="A9D4DB" w:themeColor="accent1"/>
      </w:pBdr>
      <w:spacing w:before="360" w:after="360"/>
      <w:ind w:left="864" w:right="864"/>
      <w:jc w:val="center"/>
    </w:pPr>
    <w:rPr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66285"/>
    <w:rPr>
      <w:rFonts w:eastAsia="Arial" w:cs="Arial"/>
      <w:i/>
      <w:iCs/>
      <w:color w:val="A9D4DB" w:themeColor="accent1"/>
      <w:sz w:val="18"/>
      <w:szCs w:val="16"/>
      <w:lang w:bidi="en-US"/>
    </w:rPr>
  </w:style>
  <w:style w:type="paragraph" w:styleId="List">
    <w:name w:val="List"/>
    <w:basedOn w:val="Normal"/>
    <w:uiPriority w:val="99"/>
    <w:semiHidden/>
    <w:unhideWhenUsed/>
    <w:rsid w:val="0006628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6628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6628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6628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6628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66285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66285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66285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66285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66285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6628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6628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6628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6628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6628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6628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66285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66285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66285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66285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662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Consolas" w:eastAsia="Arial" w:hAnsi="Consolas" w:cs="Arial"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6285"/>
    <w:rPr>
      <w:rFonts w:ascii="Consolas" w:eastAsia="Arial" w:hAnsi="Consolas" w:cs="Arial"/>
      <w:sz w:val="20"/>
      <w:szCs w:val="20"/>
      <w:lang w:bidi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662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66285"/>
    <w:rPr>
      <w:rFonts w:asciiTheme="majorHAnsi" w:eastAsiaTheme="majorEastAsia" w:hAnsiTheme="majorHAnsi" w:cstheme="majorBidi"/>
      <w:sz w:val="24"/>
      <w:szCs w:val="24"/>
      <w:shd w:val="pct20" w:color="auto" w:fill="auto"/>
      <w:lang w:bidi="en-US"/>
    </w:rPr>
  </w:style>
  <w:style w:type="paragraph" w:styleId="NoSpacing">
    <w:name w:val="No Spacing"/>
    <w:uiPriority w:val="1"/>
    <w:semiHidden/>
    <w:qFormat/>
    <w:rsid w:val="00066285"/>
    <w:rPr>
      <w:rFonts w:eastAsia="Arial" w:cs="Arial"/>
      <w:sz w:val="18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06628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6628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66285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628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6285"/>
    <w:rPr>
      <w:rFonts w:ascii="Consolas" w:eastAsia="Arial" w:hAnsi="Consolas" w:cs="Arial"/>
      <w:sz w:val="21"/>
      <w:szCs w:val="21"/>
      <w:lang w:bidi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662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6285"/>
    <w:rPr>
      <w:rFonts w:eastAsia="Arial" w:cs="Arial"/>
      <w:i/>
      <w:iCs/>
      <w:color w:val="404040" w:themeColor="text1" w:themeTint="BF"/>
      <w:sz w:val="18"/>
      <w:szCs w:val="16"/>
      <w:lang w:bidi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6628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66285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66285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66285"/>
  </w:style>
  <w:style w:type="paragraph" w:styleId="TOAHeading">
    <w:name w:val="toa heading"/>
    <w:basedOn w:val="Normal"/>
    <w:next w:val="Normal"/>
    <w:uiPriority w:val="99"/>
    <w:semiHidden/>
    <w:unhideWhenUsed/>
    <w:rsid w:val="0006628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628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66285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66285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66285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66285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66285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66285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66285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66285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285"/>
    <w:pPr>
      <w:keepNext/>
      <w:keepLines/>
      <w:spacing w:before="240"/>
      <w:outlineLvl w:val="9"/>
    </w:pPr>
    <w:rPr>
      <w:rFonts w:eastAsiaTheme="majorEastAsia" w:cstheme="majorBidi"/>
      <w:b w:val="0"/>
      <w:color w:val="64B1BE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settings.xml.rels><?xml version="1.0" encoding="UTF-8" standalone="no"?><Relationships xmlns="http://schemas.openxmlformats.org/package/2006/relationships"><Relationship Id="rId1" Target="file:///C:/Users/anhmi/AppData/Roaming/Microsoft/Templates/Impact%20cover%20letter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4D5E7C-4EFC-4DE6-9A8D-AE2B0EE4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letter.dotx</Template>
  <TotalTime>0</TotalTime>
  <Pages>1</Pages>
  <Words>12</Words>
  <Characters>64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2021-11-26T02:07:00Z</dcterms:created>
  <dcterms:modified xsi:type="dcterms:W3CDTF">2021-12-01T01:43:00Z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