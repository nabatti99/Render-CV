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 w14:paraId="72050C84" w14:textId="0A020635" w:rsidR="00D56FB6" w:rsidRPr="00DE0924" w:rsidRDefault="00D56FB6" w:rsidP="001E70CD">
            <w:pPr>
              <w:pStyle w:val="Title"/>
            </w:pPr>
            <w:r>
              <w:t>${Name}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 w14:paraId="5846105A" w14:textId="435B6904" w:rsidR="00D56FB6" w:rsidRDefault="00013852" w:rsidP="00CD076B">
            <w:r>
              <w:t>${</w:t>
            </w:r>
            <w:proofErr w:type="spellStart"/>
            <w:r>
              <w:t>PersonalInformation</w:t>
            </w:r>
            <w:proofErr w:type="spellEnd"/>
            <w:r>
              <w:t>}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 w14:paraId="594E3924" w14:textId="59DE7911" w:rsidR="00D56FB6" w:rsidRDefault="00013852" w:rsidP="00DB2B64">
            <w:pPr>
              <w:ind w:left="227" w:right="227"/>
            </w:pPr>
            <w:r>
              <w:t>${</w:t>
            </w:r>
            <w:proofErr w:type="spellStart"/>
            <w:r>
              <w:t>AboutEnglish</w:t>
            </w:r>
            <w:proofErr w:type="spellEnd"/>
            <w:r>
              <w:t>}</w:t>
            </w:r>
          </w:p>
        </w:tc>
      </w:tr>
    </w:tbl>
    <w:p w14:paraId="4AE301D4" w14:textId="47CC08AF" w:rsidR="00FB7EED" w:rsidRPr="00922412" w:rsidRDefault="00054D51" w:rsidP="00922412">
      <w:pPr>
        <w:pStyle w:val="Heading2"/>
      </w:pPr>
      <w:r>
        <w:t>${</w:t>
      </w:r>
      <w:r w:rsidR="005A50E1">
        <w:t>Sections</w:t>
      </w:r>
      <w:r>
        <w:t>}</w:t>
      </w:r>
      <w:bookmarkStart w:id="0" w:name="_GoBack"/>
      <w:bookmarkEnd w:id="0"/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C84D5" w14:textId="77777777" w:rsidR="002111AA" w:rsidRDefault="002111AA" w:rsidP="00002BDA">
      <w:pPr>
        <w:spacing w:line="240" w:lineRule="auto"/>
      </w:pPr>
      <w:r>
        <w:separator/>
      </w:r>
    </w:p>
  </w:endnote>
  <w:endnote w:type="continuationSeparator" w:id="0">
    <w:p w14:paraId="42DEA714" w14:textId="77777777" w:rsidR="002111AA" w:rsidRDefault="002111AA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F5C7" w14:textId="79051BCC" w:rsidR="001651B1" w:rsidRDefault="001651B1">
    <w:pPr>
      <w:pStyle w:val="Footer"/>
    </w:pPr>
    <w:r w:rsidRPr="001651B1">
      <w:rPr>
        <w:b/>
        <w:bCs/>
        <w:color w:val="808080" w:themeColor="background1" w:themeShade="80"/>
      </w:rPr>
      <w:t>Light Up Your Fire!</w:t>
    </w:r>
    <w:r w:rsidRPr="001651B1">
      <w:rPr>
        <w:b/>
        <w:bCs/>
      </w:rPr>
      <w:ptab w:relativeTo="margin" w:alignment="center" w:leader="none"/>
    </w:r>
    <w:r w:rsidRPr="001651B1">
      <w:rPr>
        <w:b/>
        <w:bCs/>
      </w:rPr>
      <w:ptab w:relativeTo="margin" w:alignment="right" w:leader="none"/>
    </w:r>
    <w:r w:rsidRPr="001651B1">
      <w:rPr>
        <w:b/>
        <w:bCs/>
        <w:color w:val="808080" w:themeColor="background1" w:themeShade="80"/>
      </w:rPr>
      <w:fldChar w:fldCharType="begin"/>
    </w:r>
    <w:r w:rsidRPr="001651B1">
      <w:rPr>
        <w:b/>
        <w:bCs/>
        <w:color w:val="808080" w:themeColor="background1" w:themeShade="80"/>
      </w:rPr>
      <w:instrText xml:space="preserve"> PAGE   \* MERGEFORMAT </w:instrText>
    </w:r>
    <w:r w:rsidRPr="001651B1">
      <w:rPr>
        <w:b/>
        <w:bCs/>
        <w:color w:val="808080" w:themeColor="background1" w:themeShade="80"/>
      </w:rPr>
      <w:fldChar w:fldCharType="separate"/>
    </w:r>
    <w:r>
      <w:rPr>
        <w:b/>
        <w:bCs/>
        <w:color w:val="808080" w:themeColor="background1" w:themeShade="80"/>
      </w:rPr>
      <w:t>1</w:t>
    </w:r>
    <w:r w:rsidRPr="001651B1">
      <w:rPr>
        <w:b/>
        <w:bCs/>
        <w:noProof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6902" w14:textId="74E0D09C" w:rsidR="004E71B7" w:rsidRPr="001651B1" w:rsidRDefault="001651B1" w:rsidP="001651B1">
    <w:pPr>
      <w:pStyle w:val="Footer"/>
      <w:rPr>
        <w:b/>
        <w:bCs/>
      </w:rPr>
    </w:pPr>
    <w:r w:rsidRPr="001651B1">
      <w:rPr>
        <w:b/>
        <w:bCs/>
        <w:color w:val="808080" w:themeColor="background1" w:themeShade="80"/>
      </w:rPr>
      <w:t>Light Up Your Fire!</w:t>
    </w:r>
    <w:r w:rsidRPr="001651B1">
      <w:rPr>
        <w:b/>
        <w:bCs/>
      </w:rPr>
      <w:ptab w:relativeTo="margin" w:alignment="center" w:leader="none"/>
    </w:r>
    <w:r w:rsidRPr="001651B1">
      <w:rPr>
        <w:b/>
        <w:bCs/>
      </w:rPr>
      <w:ptab w:relativeTo="margin" w:alignment="right" w:leader="none"/>
    </w:r>
    <w:r w:rsidRPr="001651B1">
      <w:rPr>
        <w:b/>
        <w:bCs/>
        <w:color w:val="808080" w:themeColor="background1" w:themeShade="80"/>
      </w:rPr>
      <w:fldChar w:fldCharType="begin"/>
    </w:r>
    <w:r w:rsidRPr="001651B1">
      <w:rPr>
        <w:b/>
        <w:bCs/>
        <w:color w:val="808080" w:themeColor="background1" w:themeShade="80"/>
      </w:rPr>
      <w:instrText xml:space="preserve"> PAGE   \* MERGEFORMAT </w:instrText>
    </w:r>
    <w:r w:rsidRPr="001651B1">
      <w:rPr>
        <w:b/>
        <w:bCs/>
        <w:color w:val="808080" w:themeColor="background1" w:themeShade="80"/>
      </w:rPr>
      <w:fldChar w:fldCharType="separate"/>
    </w:r>
    <w:r w:rsidRPr="001651B1">
      <w:rPr>
        <w:b/>
        <w:bCs/>
        <w:noProof/>
        <w:color w:val="808080" w:themeColor="background1" w:themeShade="80"/>
      </w:rPr>
      <w:t>1</w:t>
    </w:r>
    <w:r w:rsidRPr="001651B1">
      <w:rPr>
        <w:b/>
        <w:bCs/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AC88C" w14:textId="77777777" w:rsidR="002111AA" w:rsidRDefault="002111AA" w:rsidP="00002BDA">
      <w:pPr>
        <w:spacing w:line="240" w:lineRule="auto"/>
      </w:pPr>
      <w:r>
        <w:separator/>
      </w:r>
    </w:p>
  </w:footnote>
  <w:footnote w:type="continuationSeparator" w:id="0">
    <w:p w14:paraId="6B15DB3B" w14:textId="77777777" w:rsidR="002111AA" w:rsidRDefault="002111AA" w:rsidP="00002B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3AF51" w14:textId="6701D6FE" w:rsidR="001651B1" w:rsidRDefault="00922412" w:rsidP="001651B1">
    <w:pPr>
      <w:pStyle w:val="Header"/>
      <w:jc w:val="right"/>
    </w:pPr>
    <w:r w:rsidRPr="001651B1"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700431E3" wp14:editId="1D555DB4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7806999" cy="10053457"/>
              <wp:effectExtent l="0" t="0" r="3810" b="508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6999" cy="1005345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732315" id="Rectangle 5" o:spid="_x0000_s1026" style="position:absolute;margin-left:563.5pt;margin-top:-36pt;width:614.7pt;height:791.6pt;z-index:-25165824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" fillcolor="#edf6f7 [660]" stroked="f" strokeweight="1pt">
              <w10:wrap anchorx="page"/>
            </v:rect>
          </w:pict>
        </mc:Fallback>
      </mc:AlternateContent>
    </w:r>
    <w:r w:rsidR="001651B1" w:rsidRPr="001651B1">
      <w:rPr>
        <w:b/>
        <w:bCs/>
        <w:color w:val="808080" w:themeColor="background1" w:themeShade="80"/>
      </w:rPr>
      <w:t>Hugo English Club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2758D" w14:textId="4D05BD20" w:rsidR="001651B1" w:rsidRPr="001651B1" w:rsidRDefault="001651B1" w:rsidP="001651B1">
    <w:pPr>
      <w:pStyle w:val="Header"/>
      <w:jc w:val="right"/>
      <w:rPr>
        <w:b/>
        <w:bCs/>
      </w:rPr>
    </w:pPr>
    <w:r w:rsidRPr="001651B1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C17CC5" wp14:editId="03FC51CE">
              <wp:simplePos x="0" y="0"/>
              <wp:positionH relativeFrom="page">
                <wp:align>right</wp:align>
              </wp:positionH>
              <wp:positionV relativeFrom="paragraph">
                <wp:posOffset>-457488</wp:posOffset>
              </wp:positionV>
              <wp:extent cx="7771019" cy="10055637"/>
              <wp:effectExtent l="0" t="0" r="1905" b="31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1019" cy="10055637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9D2842" id="Rectangle 4" o:spid="_x0000_s1026" style="position:absolute;margin-left:560.7pt;margin-top:-36pt;width:611.9pt;height:791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" fillcolor="#fef9e6 [661]" stroked="f" strokeweight="1pt">
              <w10:wrap anchorx="page"/>
            </v:rect>
          </w:pict>
        </mc:Fallback>
      </mc:AlternateContent>
    </w:r>
    <w:r w:rsidRPr="001651B1">
      <w:rPr>
        <w:b/>
        <w:bCs/>
        <w:color w:val="808080" w:themeColor="background1" w:themeShade="80"/>
      </w:rPr>
      <w:t>Hugo English Club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F062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E2586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16A3F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4C8F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DC0EB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C65BB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4415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E26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28E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7EE9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0"/>
  </w:num>
  <w:num w:numId="5">
    <w:abstractNumId w:val="11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9B"/>
    <w:rsid w:val="00002BDA"/>
    <w:rsid w:val="0001297B"/>
    <w:rsid w:val="00013852"/>
    <w:rsid w:val="00054D51"/>
    <w:rsid w:val="00066285"/>
    <w:rsid w:val="00085E43"/>
    <w:rsid w:val="000B30CE"/>
    <w:rsid w:val="001322F0"/>
    <w:rsid w:val="001651B1"/>
    <w:rsid w:val="0019615E"/>
    <w:rsid w:val="001D252F"/>
    <w:rsid w:val="001E2C15"/>
    <w:rsid w:val="001E70CD"/>
    <w:rsid w:val="002111AA"/>
    <w:rsid w:val="00266998"/>
    <w:rsid w:val="002847DF"/>
    <w:rsid w:val="0029683B"/>
    <w:rsid w:val="002B149D"/>
    <w:rsid w:val="00340C75"/>
    <w:rsid w:val="003E6D64"/>
    <w:rsid w:val="003F17A7"/>
    <w:rsid w:val="00405BF7"/>
    <w:rsid w:val="0041151A"/>
    <w:rsid w:val="004E70F7"/>
    <w:rsid w:val="004E71B7"/>
    <w:rsid w:val="005201F1"/>
    <w:rsid w:val="00541F8A"/>
    <w:rsid w:val="005530CD"/>
    <w:rsid w:val="00587FAC"/>
    <w:rsid w:val="005A50E1"/>
    <w:rsid w:val="005D49CA"/>
    <w:rsid w:val="00614E9B"/>
    <w:rsid w:val="0066757D"/>
    <w:rsid w:val="0067472D"/>
    <w:rsid w:val="00691E12"/>
    <w:rsid w:val="006D468D"/>
    <w:rsid w:val="0070488B"/>
    <w:rsid w:val="0073343C"/>
    <w:rsid w:val="007466F4"/>
    <w:rsid w:val="00747FFA"/>
    <w:rsid w:val="007B3045"/>
    <w:rsid w:val="007F3102"/>
    <w:rsid w:val="00832761"/>
    <w:rsid w:val="008413A3"/>
    <w:rsid w:val="00851431"/>
    <w:rsid w:val="00852A18"/>
    <w:rsid w:val="008539E9"/>
    <w:rsid w:val="0086291E"/>
    <w:rsid w:val="008F0C73"/>
    <w:rsid w:val="00922412"/>
    <w:rsid w:val="009C4535"/>
    <w:rsid w:val="009C6F7E"/>
    <w:rsid w:val="00A635D5"/>
    <w:rsid w:val="00A80449"/>
    <w:rsid w:val="00A82BDF"/>
    <w:rsid w:val="00A82D03"/>
    <w:rsid w:val="00AC3720"/>
    <w:rsid w:val="00AD5E24"/>
    <w:rsid w:val="00B2034F"/>
    <w:rsid w:val="00B80EE9"/>
    <w:rsid w:val="00BB15C7"/>
    <w:rsid w:val="00C0129B"/>
    <w:rsid w:val="00C412FE"/>
    <w:rsid w:val="00C8183F"/>
    <w:rsid w:val="00C83E97"/>
    <w:rsid w:val="00C943F3"/>
    <w:rsid w:val="00CA2187"/>
    <w:rsid w:val="00CD076B"/>
    <w:rsid w:val="00D00539"/>
    <w:rsid w:val="00D03CFE"/>
    <w:rsid w:val="00D06520"/>
    <w:rsid w:val="00D1253F"/>
    <w:rsid w:val="00D136DC"/>
    <w:rsid w:val="00D56FB6"/>
    <w:rsid w:val="00DB2B64"/>
    <w:rsid w:val="00DE0924"/>
    <w:rsid w:val="00E6525B"/>
    <w:rsid w:val="00E93F11"/>
    <w:rsid w:val="00EA7BEC"/>
    <w:rsid w:val="00ED6E70"/>
    <w:rsid w:val="00EE0D8C"/>
    <w:rsid w:val="00EF10F2"/>
    <w:rsid w:val="00F02D66"/>
    <w:rsid w:val="00F41ACF"/>
    <w:rsid w:val="00F5689F"/>
    <w:rsid w:val="00F7064C"/>
    <w:rsid w:val="00FB7EED"/>
    <w:rsid w:val="00FE0601"/>
    <w:rsid w:val="00FE25DD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6CE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5C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3102"/>
    <w:pPr>
      <w:spacing w:before="320"/>
      <w:outlineLvl w:val="0"/>
    </w:pPr>
    <w:rPr>
      <w:rFonts w:asciiTheme="majorHAnsi" w:hAnsiTheme="majorHAnsi"/>
      <w:b/>
      <w:spacing w:val="-16"/>
      <w:sz w:val="4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F0C73"/>
    <w:pPr>
      <w:spacing w:before="120" w:after="40" w:line="240" w:lineRule="auto"/>
      <w:outlineLvl w:val="1"/>
    </w:pPr>
    <w:rPr>
      <w:b/>
      <w:sz w:val="24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6628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4B1B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6628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7C8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6628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7C8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6628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6628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7F3102"/>
    <w:rPr>
      <w:rFonts w:asciiTheme="majorHAnsi" w:eastAsia="Arial" w:hAnsiTheme="majorHAnsi" w:cs="Arial"/>
      <w:b/>
      <w:spacing w:val="-16"/>
      <w:sz w:val="4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F0C73"/>
    <w:rPr>
      <w:rFonts w:eastAsia="Arial" w:cs="Arial"/>
      <w:b/>
      <w:sz w:val="24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F5689F"/>
    <w:pPr>
      <w:ind w:left="14"/>
    </w:pPr>
  </w:style>
  <w:style w:type="paragraph" w:customStyle="1" w:styleId="SkillsBullets">
    <w:name w:val="Skills Bullets"/>
    <w:basedOn w:val="BulletsSkills"/>
    <w:qFormat/>
    <w:rsid w:val="00F5689F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autoRedefine/>
    <w:uiPriority w:val="10"/>
    <w:rsid w:val="00D56FB6"/>
    <w:pPr>
      <w:spacing w:after="240" w:line="216" w:lineRule="auto"/>
      <w:outlineLvl w:val="0"/>
    </w:pPr>
    <w:rPr>
      <w:rFonts w:asciiTheme="majorHAnsi" w:hAnsiTheme="majorHAnsi"/>
      <w:b/>
      <w:sz w:val="64"/>
    </w:rPr>
  </w:style>
  <w:style w:type="character" w:customStyle="1" w:styleId="TitleChar">
    <w:name w:val="Title Char"/>
    <w:basedOn w:val="DefaultParagraphFont"/>
    <w:link w:val="Title"/>
    <w:uiPriority w:val="10"/>
    <w:rsid w:val="00D56FB6"/>
    <w:rPr>
      <w:rFonts w:asciiTheme="majorHAnsi" w:eastAsia="Arial" w:hAnsiTheme="majorHAnsi" w:cs="Arial"/>
      <w:b/>
      <w:sz w:val="64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autoRedefine/>
    <w:uiPriority w:val="11"/>
    <w:rsid w:val="0070488B"/>
    <w:rPr>
      <w:rFonts w:asciiTheme="majorHAnsi" w:hAnsiTheme="majorHAnsi"/>
      <w:b w:val="0"/>
    </w:rPr>
  </w:style>
  <w:style w:type="character" w:customStyle="1" w:styleId="SubtitleChar">
    <w:name w:val="Subtitle Char"/>
    <w:basedOn w:val="DefaultParagraphFont"/>
    <w:link w:val="Subtitle"/>
    <w:uiPriority w:val="11"/>
    <w:rsid w:val="0070488B"/>
    <w:rPr>
      <w:rFonts w:asciiTheme="majorHAnsi" w:eastAsia="Arial" w:hAnsiTheme="majorHAnsi" w:cs="Arial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28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285"/>
    <w:rPr>
      <w:rFonts w:ascii="Segoe UI" w:eastAsia="Arial" w:hAnsi="Segoe UI" w:cs="Segoe UI"/>
      <w:sz w:val="18"/>
      <w:szCs w:val="18"/>
      <w:lang w:bidi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066285"/>
  </w:style>
  <w:style w:type="paragraph" w:styleId="BlockText">
    <w:name w:val="Block Text"/>
    <w:basedOn w:val="Normal"/>
    <w:uiPriority w:val="99"/>
    <w:semiHidden/>
    <w:unhideWhenUsed/>
    <w:rsid w:val="00066285"/>
    <w:pPr>
      <w:pBdr>
        <w:top w:val="single" w:sz="2" w:space="10" w:color="A9D4DB" w:themeColor="accent1"/>
        <w:left w:val="single" w:sz="2" w:space="10" w:color="A9D4DB" w:themeColor="accent1"/>
        <w:bottom w:val="single" w:sz="2" w:space="10" w:color="A9D4DB" w:themeColor="accent1"/>
        <w:right w:val="single" w:sz="2" w:space="10" w:color="A9D4DB" w:themeColor="accent1"/>
      </w:pBdr>
      <w:ind w:left="1152" w:right="1152"/>
    </w:pPr>
    <w:rPr>
      <w:rFonts w:eastAsiaTheme="minorEastAsia" w:cstheme="minorBidi"/>
      <w:i/>
      <w:iCs/>
      <w:color w:val="A9D4D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6628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66285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66285"/>
    <w:rPr>
      <w:rFonts w:eastAsia="Arial" w:cs="Arial"/>
      <w:sz w:val="16"/>
      <w:szCs w:val="16"/>
      <w:lang w:bidi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66285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066285"/>
    <w:rPr>
      <w:rFonts w:eastAsia="Arial" w:cs="Arial"/>
      <w:sz w:val="18"/>
      <w:szCs w:val="16"/>
      <w:lang w:bidi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6628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6628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6628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66285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66285"/>
    <w:rPr>
      <w:rFonts w:eastAsia="Arial" w:cs="Arial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6285"/>
    <w:pPr>
      <w:spacing w:after="200" w:line="240" w:lineRule="auto"/>
    </w:pPr>
    <w:rPr>
      <w:i/>
      <w:iCs/>
      <w:color w:val="7CA655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66285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2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285"/>
    <w:rPr>
      <w:rFonts w:eastAsia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285"/>
    <w:rPr>
      <w:rFonts w:eastAsia="Arial" w:cs="Arial"/>
      <w:b/>
      <w:bCs/>
      <w:sz w:val="20"/>
      <w:szCs w:val="20"/>
      <w:lang w:bidi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6285"/>
  </w:style>
  <w:style w:type="character" w:customStyle="1" w:styleId="DateChar">
    <w:name w:val="Date Char"/>
    <w:basedOn w:val="DefaultParagraphFont"/>
    <w:link w:val="Date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6285"/>
    <w:pPr>
      <w:spacing w:line="240" w:lineRule="auto"/>
    </w:pPr>
    <w:rPr>
      <w:rFonts w:ascii="Segoe UI" w:hAnsi="Segoe UI" w:cs="Segoe UI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6285"/>
    <w:rPr>
      <w:rFonts w:ascii="Segoe UI" w:eastAsia="Arial" w:hAnsi="Segoe UI" w:cs="Segoe UI"/>
      <w:sz w:val="16"/>
      <w:szCs w:val="16"/>
      <w:lang w:bidi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66285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628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6285"/>
    <w:rPr>
      <w:rFonts w:eastAsia="Arial" w:cs="Arial"/>
      <w:sz w:val="20"/>
      <w:szCs w:val="20"/>
      <w:lang w:bidi="en-US"/>
    </w:rPr>
  </w:style>
  <w:style w:type="paragraph" w:styleId="EnvelopeAddress">
    <w:name w:val="envelope address"/>
    <w:basedOn w:val="Normal"/>
    <w:uiPriority w:val="99"/>
    <w:semiHidden/>
    <w:unhideWhenUsed/>
    <w:rsid w:val="00066285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6628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28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285"/>
    <w:rPr>
      <w:rFonts w:eastAsia="Arial" w:cs="Arial"/>
      <w:sz w:val="20"/>
      <w:szCs w:val="2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285"/>
    <w:rPr>
      <w:rFonts w:asciiTheme="majorHAnsi" w:eastAsiaTheme="majorEastAsia" w:hAnsiTheme="majorHAnsi" w:cstheme="majorBidi"/>
      <w:color w:val="64B1BE" w:themeColor="accent1" w:themeShade="BF"/>
      <w:sz w:val="18"/>
      <w:szCs w:val="1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285"/>
    <w:rPr>
      <w:rFonts w:asciiTheme="majorHAnsi" w:eastAsiaTheme="majorEastAsia" w:hAnsiTheme="majorHAnsi" w:cstheme="majorBidi"/>
      <w:color w:val="397C88" w:themeColor="accent1" w:themeShade="7F"/>
      <w:sz w:val="18"/>
      <w:szCs w:val="16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285"/>
    <w:rPr>
      <w:rFonts w:asciiTheme="majorHAnsi" w:eastAsiaTheme="majorEastAsia" w:hAnsiTheme="majorHAnsi" w:cstheme="majorBidi"/>
      <w:i/>
      <w:iCs/>
      <w:color w:val="397C88" w:themeColor="accent1" w:themeShade="7F"/>
      <w:sz w:val="18"/>
      <w:szCs w:val="16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285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2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66285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66285"/>
    <w:rPr>
      <w:rFonts w:eastAsia="Arial" w:cs="Arial"/>
      <w:i/>
      <w:iCs/>
      <w:sz w:val="18"/>
      <w:szCs w:val="16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28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285"/>
    <w:rPr>
      <w:rFonts w:ascii="Consolas" w:eastAsia="Arial" w:hAnsi="Consolas" w:cs="Arial"/>
      <w:sz w:val="20"/>
      <w:szCs w:val="20"/>
      <w:lang w:bidi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66285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66285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66285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66285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66285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66285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66285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66285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66285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6628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66285"/>
    <w:pPr>
      <w:pBdr>
        <w:top w:val="single" w:sz="4" w:space="10" w:color="A9D4DB" w:themeColor="accent1"/>
        <w:bottom w:val="single" w:sz="4" w:space="10" w:color="A9D4DB" w:themeColor="accent1"/>
      </w:pBdr>
      <w:spacing w:before="360" w:after="360"/>
      <w:ind w:left="864" w:right="864"/>
      <w:jc w:val="center"/>
    </w:pPr>
    <w:rPr>
      <w:i/>
      <w:iCs/>
      <w:color w:val="A9D4D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66285"/>
    <w:rPr>
      <w:rFonts w:eastAsia="Arial" w:cs="Arial"/>
      <w:i/>
      <w:iCs/>
      <w:color w:val="A9D4DB" w:themeColor="accent1"/>
      <w:sz w:val="18"/>
      <w:szCs w:val="16"/>
      <w:lang w:bidi="en-US"/>
    </w:rPr>
  </w:style>
  <w:style w:type="paragraph" w:styleId="List">
    <w:name w:val="List"/>
    <w:basedOn w:val="Normal"/>
    <w:uiPriority w:val="99"/>
    <w:semiHidden/>
    <w:unhideWhenUsed/>
    <w:rsid w:val="0006628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6628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6628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6628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6628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66285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66285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66285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66285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66285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6628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6628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6628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6628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6628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66285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66285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66285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66285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66285"/>
    <w:pPr>
      <w:numPr>
        <w:numId w:val="16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0662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12" w:lineRule="auto"/>
    </w:pPr>
    <w:rPr>
      <w:rFonts w:ascii="Consolas" w:eastAsia="Arial" w:hAnsi="Consolas" w:cs="Arial"/>
      <w:sz w:val="20"/>
      <w:szCs w:val="20"/>
      <w:lang w:bidi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6285"/>
    <w:rPr>
      <w:rFonts w:ascii="Consolas" w:eastAsia="Arial" w:hAnsi="Consolas" w:cs="Arial"/>
      <w:sz w:val="20"/>
      <w:szCs w:val="20"/>
      <w:lang w:bidi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662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66285"/>
    <w:rPr>
      <w:rFonts w:asciiTheme="majorHAnsi" w:eastAsiaTheme="majorEastAsia" w:hAnsiTheme="majorHAnsi" w:cstheme="majorBidi"/>
      <w:sz w:val="24"/>
      <w:szCs w:val="24"/>
      <w:shd w:val="pct20" w:color="auto" w:fill="auto"/>
      <w:lang w:bidi="en-US"/>
    </w:rPr>
  </w:style>
  <w:style w:type="paragraph" w:styleId="NoSpacing">
    <w:name w:val="No Spacing"/>
    <w:uiPriority w:val="1"/>
    <w:semiHidden/>
    <w:qFormat/>
    <w:rsid w:val="00066285"/>
    <w:rPr>
      <w:rFonts w:eastAsia="Arial" w:cs="Arial"/>
      <w:sz w:val="18"/>
      <w:szCs w:val="16"/>
      <w:lang w:bidi="en-US"/>
    </w:rPr>
  </w:style>
  <w:style w:type="paragraph" w:styleId="NormalWeb">
    <w:name w:val="Normal (Web)"/>
    <w:basedOn w:val="Normal"/>
    <w:uiPriority w:val="99"/>
    <w:semiHidden/>
    <w:unhideWhenUsed/>
    <w:rsid w:val="0006628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6628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66285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628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6285"/>
    <w:rPr>
      <w:rFonts w:ascii="Consolas" w:eastAsia="Arial" w:hAnsi="Consolas" w:cs="Arial"/>
      <w:sz w:val="21"/>
      <w:szCs w:val="21"/>
      <w:lang w:bidi="en-US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06628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6285"/>
    <w:rPr>
      <w:rFonts w:eastAsia="Arial" w:cs="Arial"/>
      <w:i/>
      <w:iCs/>
      <w:color w:val="404040" w:themeColor="text1" w:themeTint="BF"/>
      <w:sz w:val="18"/>
      <w:szCs w:val="16"/>
      <w:lang w:bidi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6628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66285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66285"/>
    <w:pPr>
      <w:ind w:left="180" w:hanging="1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66285"/>
  </w:style>
  <w:style w:type="paragraph" w:styleId="TOAHeading">
    <w:name w:val="toa heading"/>
    <w:basedOn w:val="Normal"/>
    <w:next w:val="Normal"/>
    <w:uiPriority w:val="99"/>
    <w:semiHidden/>
    <w:unhideWhenUsed/>
    <w:rsid w:val="0006628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6628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66285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66285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66285"/>
    <w:pPr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66285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66285"/>
    <w:pPr>
      <w:spacing w:after="100"/>
      <w:ind w:left="9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66285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66285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66285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6285"/>
    <w:pPr>
      <w:keepNext/>
      <w:keepLines/>
      <w:spacing w:before="240"/>
      <w:outlineLvl w:val="9"/>
    </w:pPr>
    <w:rPr>
      <w:rFonts w:eastAsiaTheme="majorEastAsia" w:cstheme="majorBidi"/>
      <w:b w:val="0"/>
      <w:color w:val="64B1BE" w:themeColor="accent1" w:themeShade="BF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mi\AppData\Roaming\Microsoft\Templates\Impact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03D56-B0B1-492F-844D-9477B1C6C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DACA7-763F-4690-9028-A84196B162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FCB5EA4-076E-44D8-B768-225EB08ED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4D5E7C-4EFC-4DE6-9A8D-AE2B0EE47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cover letter.dotx</Template>
  <TotalTime>0</TotalTime>
  <Pages>1</Pages>
  <Words>12</Words>
  <Characters>64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2021-11-26T02:07:00Z</dcterms:created>
  <dcterms:modified xsi:type="dcterms:W3CDTF">2021-12-01T01:43:00Z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